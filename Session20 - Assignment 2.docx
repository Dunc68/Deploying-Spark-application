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A319B">
        <w:rPr>
          <w:rFonts w:cs="Arial"/>
          <w:sz w:val="56"/>
        </w:rPr>
        <w:t>20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7F27C5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7F27C5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A319B">
              <w:rPr>
                <w:b w:val="0"/>
              </w:rPr>
              <w:t>20</w:t>
            </w:r>
            <w:r>
              <w:rPr>
                <w:b w:val="0"/>
              </w:rPr>
              <w:t xml:space="preserve"> – Assignment </w:t>
            </w:r>
            <w:r w:rsidR="007F27C5">
              <w:rPr>
                <w:b w:val="0"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7F27C5">
            <w:r>
              <w:rPr>
                <w:b/>
              </w:rPr>
              <w:t xml:space="preserve">Session </w:t>
            </w:r>
            <w:r w:rsidR="004A319B">
              <w:rPr>
                <w:b/>
              </w:rPr>
              <w:t>20</w:t>
            </w:r>
            <w:r>
              <w:rPr>
                <w:b/>
              </w:rPr>
              <w:t xml:space="preserve"> – Assignment </w:t>
            </w:r>
            <w:r w:rsidR="007F27C5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A319B">
            <w:r>
              <w:t>20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383359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EB6162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383359" w:history="1">
        <w:r w:rsidR="00EB6162" w:rsidRPr="008860BF">
          <w:rPr>
            <w:rStyle w:val="Hyperlink"/>
            <w:noProof/>
          </w:rPr>
          <w:t>Contents</w:t>
        </w:r>
        <w:r w:rsidR="00EB6162">
          <w:rPr>
            <w:noProof/>
            <w:webHidden/>
          </w:rPr>
          <w:tab/>
        </w:r>
        <w:r w:rsidR="00EB6162">
          <w:rPr>
            <w:noProof/>
            <w:webHidden/>
          </w:rPr>
          <w:fldChar w:fldCharType="begin"/>
        </w:r>
        <w:r w:rsidR="00EB6162">
          <w:rPr>
            <w:noProof/>
            <w:webHidden/>
          </w:rPr>
          <w:instrText xml:space="preserve"> PAGEREF _Toc496383359 \h </w:instrText>
        </w:r>
        <w:r w:rsidR="00EB6162">
          <w:rPr>
            <w:noProof/>
            <w:webHidden/>
          </w:rPr>
        </w:r>
        <w:r w:rsidR="00EB6162">
          <w:rPr>
            <w:noProof/>
            <w:webHidden/>
          </w:rPr>
          <w:fldChar w:fldCharType="separate"/>
        </w:r>
        <w:r w:rsidR="00EB6162">
          <w:rPr>
            <w:noProof/>
            <w:webHidden/>
          </w:rPr>
          <w:t>2</w:t>
        </w:r>
        <w:r w:rsidR="00EB6162">
          <w:rPr>
            <w:noProof/>
            <w:webHidden/>
          </w:rPr>
          <w:fldChar w:fldCharType="end"/>
        </w:r>
      </w:hyperlink>
    </w:p>
    <w:p w:rsidR="00EB6162" w:rsidRDefault="00EB6162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3360" w:history="1">
        <w:r w:rsidRPr="008860B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162" w:rsidRDefault="00EB616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3361" w:history="1">
        <w:r w:rsidRPr="008860B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0B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162" w:rsidRDefault="00EB616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3362" w:history="1">
        <w:r w:rsidRPr="008860B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0BF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162" w:rsidRDefault="00EB616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3363" w:history="1">
        <w:r w:rsidRPr="008860B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0BF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6162" w:rsidRDefault="00EB616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3364" w:history="1">
        <w:r w:rsidRPr="008860B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60BF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6383360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4A319B">
            <w:pPr>
              <w:jc w:val="left"/>
            </w:pPr>
            <w:r>
              <w:t>2</w:t>
            </w:r>
            <w:r w:rsidR="004A319B">
              <w:t>1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383361"/>
      <w:r w:rsidR="00DB4D2F">
        <w:lastRenderedPageBreak/>
        <w:t>Problem Statement</w:t>
      </w:r>
      <w:bookmarkEnd w:id="6"/>
    </w:p>
    <w:p w:rsidR="003E73BA" w:rsidRPr="00FC2981" w:rsidRDefault="004A319B" w:rsidP="003E73BA">
      <w:pPr>
        <w:rPr>
          <w:b/>
        </w:rPr>
      </w:pPr>
      <w:r w:rsidRPr="00FC2981">
        <w:rPr>
          <w:b/>
        </w:rPr>
        <w:t>Follow the blog and iterate the same results.</w:t>
      </w:r>
    </w:p>
    <w:p w:rsidR="004A319B" w:rsidRDefault="004A319B" w:rsidP="003E73BA"/>
    <w:p w:rsidR="007F27C5" w:rsidRPr="007F27C5" w:rsidRDefault="007F27C5" w:rsidP="007F27C5">
      <w:pPr>
        <w:rPr>
          <w:b/>
        </w:rPr>
      </w:pPr>
      <w:r w:rsidRPr="007F27C5">
        <w:rPr>
          <w:b/>
        </w:rPr>
        <w:t>Sentiment analysis on demonetization</w:t>
      </w:r>
    </w:p>
    <w:p w:rsidR="007F27C5" w:rsidRDefault="007F27C5" w:rsidP="007F27C5"/>
    <w:p w:rsidR="007F27C5" w:rsidRDefault="007F27C5" w:rsidP="007F27C5"/>
    <w:p w:rsidR="007F27C5" w:rsidRDefault="007F27C5" w:rsidP="007F27C5">
      <w:r>
        <w:t xml:space="preserve">Let us find out the views of different people on the demonetization by analysing the tweets from twitter. Here is the dataset where twitter tweets are gathered in CSV format. </w:t>
      </w:r>
      <w:r w:rsidR="00EB6162">
        <w:t xml:space="preserve">I </w:t>
      </w:r>
      <w:r>
        <w:t>download</w:t>
      </w:r>
      <w:r w:rsidR="00EB6162">
        <w:t>ed</w:t>
      </w:r>
      <w:r>
        <w:t xml:space="preserve"> the dataset from the below link</w:t>
      </w:r>
      <w:r w:rsidR="00EB6162">
        <w:t>.</w:t>
      </w:r>
    </w:p>
    <w:p w:rsidR="007F27C5" w:rsidRDefault="007F27C5" w:rsidP="007F27C5"/>
    <w:p w:rsidR="007F27C5" w:rsidRDefault="00EB6162" w:rsidP="007F27C5">
      <w:pPr>
        <w:rPr>
          <w:i/>
          <w:color w:val="0070C0"/>
        </w:rPr>
      </w:pPr>
      <w:hyperlink r:id="rId10" w:history="1">
        <w:r w:rsidRPr="00566732">
          <w:rPr>
            <w:rStyle w:val="Hyperlink"/>
            <w:i/>
          </w:rPr>
          <w:t>https://drive.google.com/open?id=0ByJLBTmJojjzNkRsZWJiY1VGc28</w:t>
        </w:r>
      </w:hyperlink>
    </w:p>
    <w:p w:rsidR="00EB6162" w:rsidRDefault="00EB6162" w:rsidP="007F27C5">
      <w:pPr>
        <w:rPr>
          <w:i/>
          <w:color w:val="0070C0"/>
        </w:rPr>
      </w:pPr>
    </w:p>
    <w:p w:rsidR="00EB6162" w:rsidRPr="00EB6162" w:rsidRDefault="00EB6162" w:rsidP="00EB6162">
      <w:pPr>
        <w:rPr>
          <w:b/>
        </w:rPr>
      </w:pPr>
      <w:r w:rsidRPr="00EB6162">
        <w:rPr>
          <w:b/>
        </w:rPr>
        <w:t>The code to implement the blog</w:t>
      </w:r>
    </w:p>
    <w:p w:rsidR="007F27C5" w:rsidRDefault="007F27C5" w:rsidP="007F27C5"/>
    <w:p w:rsidR="007F27C5" w:rsidRDefault="007F27C5" w:rsidP="007F27C5">
      <w:pPr>
        <w:jc w:val="left"/>
      </w:pPr>
      <w:proofErr w:type="spellStart"/>
      <w:r>
        <w:t>val</w:t>
      </w:r>
      <w:proofErr w:type="spellEnd"/>
      <w:r>
        <w:t xml:space="preserve"> tweets = sc.textFile("file:///home/kiran/Documents/datasets/demonetization-tweets.csv").map(x =&gt; </w:t>
      </w:r>
      <w:proofErr w:type="spellStart"/>
      <w:r>
        <w:t>x.split</w:t>
      </w:r>
      <w:proofErr w:type="spellEnd"/>
      <w:r>
        <w:t>(",")).filter(x=&gt;</w:t>
      </w:r>
      <w:proofErr w:type="spellStart"/>
      <w:r>
        <w:t>x.length</w:t>
      </w:r>
      <w:proofErr w:type="spellEnd"/>
      <w:r>
        <w:t>&gt;=2).map(x =&gt; (x(0).replaceAll("\"",""),x(1).replaceAll("\"","").toLowerCase)).map(x =&gt; (x._1,x._2.split(" "))).</w:t>
      </w:r>
      <w:proofErr w:type="spellStart"/>
      <w:r>
        <w:t>toDF</w:t>
      </w:r>
      <w:proofErr w:type="spellEnd"/>
      <w:r>
        <w:t>("</w:t>
      </w:r>
      <w:proofErr w:type="spellStart"/>
      <w:r>
        <w:t>id","words</w:t>
      </w:r>
      <w:proofErr w:type="spellEnd"/>
      <w:r>
        <w:t>")</w:t>
      </w:r>
    </w:p>
    <w:p w:rsidR="007F27C5" w:rsidRDefault="007F27C5" w:rsidP="007F27C5">
      <w:pPr>
        <w:jc w:val="left"/>
      </w:pPr>
      <w:proofErr w:type="spellStart"/>
      <w:proofErr w:type="gramStart"/>
      <w:r>
        <w:t>tweets.registerTempTable</w:t>
      </w:r>
      <w:proofErr w:type="spellEnd"/>
      <w:r>
        <w:t>(</w:t>
      </w:r>
      <w:proofErr w:type="gramEnd"/>
      <w:r>
        <w:t>"tweets")</w:t>
      </w:r>
    </w:p>
    <w:p w:rsidR="007F27C5" w:rsidRDefault="007F27C5" w:rsidP="007F27C5">
      <w:pPr>
        <w:jc w:val="left"/>
      </w:pPr>
    </w:p>
    <w:p w:rsidR="007F27C5" w:rsidRDefault="007F27C5" w:rsidP="007F27C5">
      <w:pPr>
        <w:jc w:val="left"/>
      </w:pPr>
      <w:proofErr w:type="spellStart"/>
      <w:proofErr w:type="gramStart"/>
      <w:r>
        <w:t>val</w:t>
      </w:r>
      <w:proofErr w:type="spellEnd"/>
      <w:proofErr w:type="gramEnd"/>
      <w:r>
        <w:t xml:space="preserve"> explode = </w:t>
      </w:r>
      <w:proofErr w:type="spellStart"/>
      <w:r>
        <w:t>spark.sql</w:t>
      </w:r>
      <w:proofErr w:type="spellEnd"/>
      <w:r>
        <w:t xml:space="preserve">("select id as </w:t>
      </w:r>
      <w:proofErr w:type="spellStart"/>
      <w:r>
        <w:t>id,explode</w:t>
      </w:r>
      <w:proofErr w:type="spellEnd"/>
      <w:r>
        <w:t>(words) as word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tweet_word</w:t>
      </w:r>
      <w:proofErr w:type="spellEnd"/>
      <w:r>
        <w:t>")</w:t>
      </w:r>
    </w:p>
    <w:p w:rsidR="007F27C5" w:rsidRDefault="007F27C5" w:rsidP="007F27C5">
      <w:pPr>
        <w:jc w:val="left"/>
      </w:pPr>
    </w:p>
    <w:p w:rsidR="007F27C5" w:rsidRDefault="007F27C5" w:rsidP="007F27C5">
      <w:pPr>
        <w:jc w:val="left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</w:t>
      </w:r>
      <w:proofErr w:type="spellEnd"/>
      <w:r>
        <w:t xml:space="preserve"> = sc.textFile("file:///home/kiran/Documents/datasets/AFINN.txt").map(x =&gt; </w:t>
      </w:r>
      <w:proofErr w:type="spellStart"/>
      <w:r>
        <w:t>x.split</w:t>
      </w:r>
      <w:proofErr w:type="spellEnd"/>
      <w:r>
        <w:t>("\t")).map(x =&gt; (x(0),x(1))).</w:t>
      </w:r>
      <w:proofErr w:type="spellStart"/>
      <w:r>
        <w:t>toDF</w:t>
      </w:r>
      <w:proofErr w:type="spellEnd"/>
      <w:r>
        <w:t>("</w:t>
      </w:r>
      <w:proofErr w:type="spellStart"/>
      <w:r>
        <w:t>word","rating</w:t>
      </w:r>
      <w:proofErr w:type="spellEnd"/>
      <w:r>
        <w:t>").</w:t>
      </w:r>
      <w:proofErr w:type="spellStart"/>
      <w:r>
        <w:t>registerTempTable</w:t>
      </w:r>
      <w:proofErr w:type="spellEnd"/>
      <w:r>
        <w:t>("</w:t>
      </w:r>
      <w:proofErr w:type="spellStart"/>
      <w:r>
        <w:t>afinn</w:t>
      </w:r>
      <w:proofErr w:type="spellEnd"/>
      <w:r>
        <w:t xml:space="preserve">") </w:t>
      </w:r>
    </w:p>
    <w:p w:rsidR="007F27C5" w:rsidRDefault="007F27C5" w:rsidP="007F27C5">
      <w:pPr>
        <w:jc w:val="left"/>
      </w:pPr>
    </w:p>
    <w:p w:rsidR="007F27C5" w:rsidRDefault="007F27C5" w:rsidP="007F27C5">
      <w:pPr>
        <w:jc w:val="left"/>
      </w:pPr>
      <w:proofErr w:type="spellStart"/>
      <w:proofErr w:type="gramStart"/>
      <w:r>
        <w:t>val</w:t>
      </w:r>
      <w:proofErr w:type="spellEnd"/>
      <w:proofErr w:type="gramEnd"/>
      <w:r>
        <w:t xml:space="preserve"> join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t.id,AVG</w:t>
      </w:r>
      <w:proofErr w:type="spellEnd"/>
      <w:r>
        <w:t>(</w:t>
      </w:r>
      <w:proofErr w:type="spellStart"/>
      <w:r>
        <w:t>a.rating</w:t>
      </w:r>
      <w:proofErr w:type="spellEnd"/>
      <w:r>
        <w:t xml:space="preserve">) as rating from </w:t>
      </w:r>
      <w:proofErr w:type="spellStart"/>
      <w:r>
        <w:t>tweet_word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afinn</w:t>
      </w:r>
      <w:proofErr w:type="spellEnd"/>
      <w:r>
        <w:t xml:space="preserve"> a on </w:t>
      </w:r>
      <w:proofErr w:type="spellStart"/>
      <w:r>
        <w:t>t.word</w:t>
      </w:r>
      <w:proofErr w:type="spellEnd"/>
      <w:r>
        <w:t>=</w:t>
      </w:r>
      <w:proofErr w:type="spellStart"/>
      <w:r>
        <w:t>a.word</w:t>
      </w:r>
      <w:proofErr w:type="spellEnd"/>
      <w:r>
        <w:t xml:space="preserve"> group by t.id order by rating </w:t>
      </w:r>
      <w:proofErr w:type="spellStart"/>
      <w:r>
        <w:t>desc</w:t>
      </w:r>
      <w:proofErr w:type="spellEnd"/>
      <w:r>
        <w:t>").show</w:t>
      </w:r>
    </w:p>
    <w:p w:rsidR="004A319B" w:rsidRDefault="004A319B" w:rsidP="004A319B">
      <w:pPr>
        <w:ind w:left="432"/>
      </w:pPr>
    </w:p>
    <w:p w:rsidR="007F27C5" w:rsidRDefault="007F27C5">
      <w:pPr>
        <w:jc w:val="left"/>
        <w:rPr>
          <w:b/>
          <w:sz w:val="40"/>
        </w:rPr>
      </w:pPr>
      <w:r>
        <w:br w:type="page"/>
      </w:r>
    </w:p>
    <w:p w:rsidR="004A319B" w:rsidRDefault="004A319B" w:rsidP="004A319B">
      <w:pPr>
        <w:pStyle w:val="Heading1"/>
      </w:pPr>
      <w:bookmarkStart w:id="7" w:name="_Toc496383362"/>
      <w:r>
        <w:lastRenderedPageBreak/>
        <w:t>Dataset</w:t>
      </w:r>
      <w:r w:rsidR="00EB6162">
        <w:t>s</w:t>
      </w:r>
      <w:bookmarkEnd w:id="7"/>
    </w:p>
    <w:p w:rsidR="007F27C5" w:rsidRDefault="007F27C5" w:rsidP="007F27C5">
      <w:pPr>
        <w:jc w:val="left"/>
      </w:pPr>
      <w:r>
        <w:t>There are 2 datasets</w:t>
      </w:r>
      <w:r w:rsidRPr="007F27C5">
        <w:t xml:space="preserve"> </w:t>
      </w:r>
      <w:r>
        <w:t>the following show</w:t>
      </w:r>
      <w:r>
        <w:t xml:space="preserve"> an extract from the file</w:t>
      </w:r>
      <w:r>
        <w:t>s</w:t>
      </w:r>
      <w:r>
        <w:t xml:space="preserve"> to show </w:t>
      </w:r>
      <w:proofErr w:type="gramStart"/>
      <w:r>
        <w:t xml:space="preserve">the </w:t>
      </w:r>
      <w:r>
        <w:t>an</w:t>
      </w:r>
      <w:proofErr w:type="gramEnd"/>
      <w:r>
        <w:t xml:space="preserve"> example of the </w:t>
      </w:r>
      <w:r>
        <w:t>contents</w:t>
      </w:r>
      <w:r>
        <w:t>.</w:t>
      </w:r>
    </w:p>
    <w:p w:rsidR="004A319B" w:rsidRDefault="004A319B" w:rsidP="004A319B">
      <w:pPr>
        <w:jc w:val="left"/>
      </w:pPr>
    </w:p>
    <w:p w:rsidR="007F27C5" w:rsidRDefault="007F27C5" w:rsidP="004A319B">
      <w:pPr>
        <w:jc w:val="left"/>
      </w:pPr>
    </w:p>
    <w:p w:rsidR="007F27C5" w:rsidRPr="007F27C5" w:rsidRDefault="007F27C5" w:rsidP="004A319B">
      <w:pPr>
        <w:jc w:val="left"/>
        <w:rPr>
          <w:b/>
        </w:rPr>
      </w:pPr>
      <w:r w:rsidRPr="007F27C5">
        <w:rPr>
          <w:b/>
        </w:rPr>
        <w:t>AFINN.txt</w:t>
      </w:r>
    </w:p>
    <w:p w:rsidR="007F27C5" w:rsidRDefault="007F27C5" w:rsidP="004A319B">
      <w:pPr>
        <w:jc w:val="left"/>
      </w:pPr>
    </w:p>
    <w:p w:rsidR="007F27C5" w:rsidRDefault="007F27C5" w:rsidP="004A319B">
      <w:pPr>
        <w:jc w:val="left"/>
      </w:pP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abandon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abandoned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abandons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abducted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abduction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abductions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abhor</w:t>
      </w:r>
      <w:proofErr w:type="gramEnd"/>
      <w:r w:rsidRPr="007F27C5">
        <w:rPr>
          <w:sz w:val="16"/>
        </w:rPr>
        <w:t>    -3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abhorred</w:t>
      </w:r>
      <w:proofErr w:type="gramEnd"/>
      <w:r w:rsidRPr="007F27C5">
        <w:rPr>
          <w:sz w:val="16"/>
        </w:rPr>
        <w:t>    -3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abhorrent</w:t>
      </w:r>
      <w:proofErr w:type="gramEnd"/>
      <w:r w:rsidRPr="007F27C5">
        <w:rPr>
          <w:sz w:val="16"/>
        </w:rPr>
        <w:t>    -3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abhors</w:t>
      </w:r>
      <w:proofErr w:type="gramEnd"/>
      <w:r w:rsidRPr="007F27C5">
        <w:rPr>
          <w:sz w:val="16"/>
        </w:rPr>
        <w:t>    -3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abilities</w:t>
      </w:r>
      <w:proofErr w:type="gramEnd"/>
      <w:r w:rsidRPr="007F27C5">
        <w:rPr>
          <w:sz w:val="16"/>
        </w:rPr>
        <w:t>    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ability</w:t>
      </w:r>
      <w:proofErr w:type="gramEnd"/>
      <w:r w:rsidRPr="007F27C5">
        <w:rPr>
          <w:sz w:val="16"/>
        </w:rPr>
        <w:t>    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aboard</w:t>
      </w:r>
      <w:proofErr w:type="gramEnd"/>
      <w:r w:rsidRPr="007F27C5">
        <w:rPr>
          <w:sz w:val="16"/>
        </w:rPr>
        <w:t>    1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absentee</w:t>
      </w:r>
      <w:proofErr w:type="gramEnd"/>
      <w:r w:rsidRPr="007F27C5">
        <w:rPr>
          <w:sz w:val="16"/>
        </w:rPr>
        <w:t>    -1</w:t>
      </w:r>
    </w:p>
    <w:p w:rsid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absentees</w:t>
      </w:r>
      <w:proofErr w:type="gramEnd"/>
      <w:r w:rsidRPr="007F27C5">
        <w:rPr>
          <w:sz w:val="16"/>
        </w:rPr>
        <w:t>    -1</w:t>
      </w:r>
    </w:p>
    <w:p w:rsidR="007F27C5" w:rsidRDefault="007F27C5" w:rsidP="007F27C5">
      <w:pPr>
        <w:pStyle w:val="PlainText"/>
        <w:rPr>
          <w:sz w:val="16"/>
        </w:rPr>
      </w:pPr>
      <w:r>
        <w:rPr>
          <w:sz w:val="16"/>
        </w:rPr>
        <w:t>.</w:t>
      </w:r>
    </w:p>
    <w:p w:rsidR="007F27C5" w:rsidRPr="007F27C5" w:rsidRDefault="007F27C5" w:rsidP="007F27C5">
      <w:pPr>
        <w:pStyle w:val="PlainText"/>
        <w:rPr>
          <w:sz w:val="16"/>
        </w:rPr>
      </w:pPr>
      <w:r>
        <w:rPr>
          <w:sz w:val="16"/>
        </w:rPr>
        <w:t>.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youthful</w:t>
      </w:r>
      <w:proofErr w:type="gramEnd"/>
      <w:r w:rsidRPr="007F27C5">
        <w:rPr>
          <w:sz w:val="16"/>
        </w:rPr>
        <w:t>    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yucky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yummy</w:t>
      </w:r>
      <w:proofErr w:type="gramEnd"/>
      <w:r w:rsidRPr="007F27C5">
        <w:rPr>
          <w:sz w:val="16"/>
        </w:rPr>
        <w:t>    3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zealot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zealots</w:t>
      </w:r>
      <w:proofErr w:type="gramEnd"/>
      <w:r w:rsidRPr="007F27C5">
        <w:rPr>
          <w:sz w:val="16"/>
        </w:rPr>
        <w:t>    -2</w:t>
      </w:r>
    </w:p>
    <w:p w:rsidR="007F27C5" w:rsidRPr="007F27C5" w:rsidRDefault="007F27C5" w:rsidP="007F27C5">
      <w:pPr>
        <w:pStyle w:val="PlainText"/>
        <w:rPr>
          <w:sz w:val="16"/>
        </w:rPr>
      </w:pPr>
      <w:proofErr w:type="gramStart"/>
      <w:r w:rsidRPr="007F27C5">
        <w:rPr>
          <w:sz w:val="16"/>
        </w:rPr>
        <w:t>zealous</w:t>
      </w:r>
      <w:proofErr w:type="gramEnd"/>
      <w:r w:rsidRPr="007F27C5">
        <w:rPr>
          <w:sz w:val="16"/>
        </w:rPr>
        <w:t>    2</w:t>
      </w:r>
    </w:p>
    <w:p w:rsidR="007F27C5" w:rsidRPr="004A319B" w:rsidRDefault="007F27C5" w:rsidP="004A319B">
      <w:pPr>
        <w:jc w:val="left"/>
      </w:pPr>
    </w:p>
    <w:p w:rsidR="004A319B" w:rsidRDefault="007F27C5" w:rsidP="004A319B">
      <w:pPr>
        <w:jc w:val="left"/>
        <w:rPr>
          <w:b/>
        </w:rPr>
      </w:pPr>
      <w:proofErr w:type="gramStart"/>
      <w:r w:rsidRPr="007F27C5">
        <w:rPr>
          <w:b/>
        </w:rPr>
        <w:t>demonenetization-tweets.csv</w:t>
      </w:r>
      <w:proofErr w:type="gramEnd"/>
    </w:p>
    <w:p w:rsidR="007F27C5" w:rsidRDefault="007F27C5" w:rsidP="004A319B">
      <w:pPr>
        <w:jc w:val="left"/>
        <w:rPr>
          <w:b/>
        </w:rPr>
      </w:pPr>
    </w:p>
    <w:p w:rsidR="007F27C5" w:rsidRDefault="007F27C5" w:rsidP="007F27C5">
      <w:pPr>
        <w:pStyle w:val="PlainText"/>
        <w:jc w:val="left"/>
      </w:pPr>
      <w:r>
        <w:t>"","text","favorited","favoriteCount","replyToSN","created","truncated","replyToSID","id","replyToUID","statusSource","screenName","retweetCount","isRetweet","retweeted"</w:t>
      </w:r>
    </w:p>
    <w:p w:rsidR="007F27C5" w:rsidRDefault="007F27C5" w:rsidP="007F27C5">
      <w:pPr>
        <w:pStyle w:val="PlainText"/>
        <w:jc w:val="left"/>
      </w:pPr>
      <w:r>
        <w:t>"1","RT @</w:t>
      </w:r>
      <w:proofErr w:type="spellStart"/>
      <w:r>
        <w:t>rssurjewala</w:t>
      </w:r>
      <w:proofErr w:type="spellEnd"/>
      <w:r>
        <w:t xml:space="preserve">: Critical question: Was </w:t>
      </w:r>
      <w:proofErr w:type="spellStart"/>
      <w:r>
        <w:t>PayTM</w:t>
      </w:r>
      <w:proofErr w:type="spellEnd"/>
      <w:r>
        <w:t xml:space="preserve"> informed about #Demonetization edict by PM? It's clearly fishy and requires full disclosure &amp;amp</w:t>
      </w:r>
      <w:proofErr w:type="gramStart"/>
      <w:r>
        <w:t>;…</w:t>
      </w:r>
      <w:proofErr w:type="gramEnd"/>
      <w:r>
        <w:t>",FALSE,0,NA,"2016-11-23 18:40:30",FALSE,NA,"801495656976318464",NA,"&lt;a</w:t>
      </w:r>
    </w:p>
    <w:p w:rsidR="007F27C5" w:rsidRDefault="007F27C5" w:rsidP="007F27C5">
      <w:pPr>
        <w:pStyle w:val="PlainText"/>
        <w:jc w:val="left"/>
      </w:pPr>
      <w:proofErr w:type="spellStart"/>
      <w:proofErr w:type="gramStart"/>
      <w:r>
        <w:t>href</w:t>
      </w:r>
      <w:proofErr w:type="spellEnd"/>
      <w:proofErr w:type="gramEnd"/>
      <w:r>
        <w:t>=""</w:t>
      </w:r>
      <w:hyperlink r:id="rId11" w:history="1">
        <w:r>
          <w:rPr>
            <w:rStyle w:val="Hyperlink"/>
          </w:rPr>
          <w:t>http://twitter.com/download/android</w:t>
        </w:r>
      </w:hyperlink>
      <w:r>
        <w:t xml:space="preserve">"" </w:t>
      </w:r>
      <w:proofErr w:type="spellStart"/>
      <w:r>
        <w:t>rel</w:t>
      </w:r>
      <w:proofErr w:type="spellEnd"/>
      <w:r>
        <w:t>=""</w:t>
      </w:r>
      <w:proofErr w:type="spellStart"/>
      <w:r>
        <w:t>nofollow</w:t>
      </w:r>
      <w:proofErr w:type="spellEnd"/>
      <w:r>
        <w:t>""&gt;Twitter for Android&lt;/a&gt;","HASHTAGFARZIWAL",331,TRUE,FALSE</w:t>
      </w:r>
    </w:p>
    <w:p w:rsidR="007F27C5" w:rsidRDefault="007F27C5" w:rsidP="007F27C5">
      <w:pPr>
        <w:pStyle w:val="PlainText"/>
        <w:jc w:val="left"/>
      </w:pPr>
      <w:r>
        <w:t>"2","RT @Hemant_80: Did you vote on #Demonetization on Modi survey</w:t>
      </w:r>
    </w:p>
    <w:p w:rsidR="007F27C5" w:rsidRDefault="007F27C5" w:rsidP="007F27C5">
      <w:pPr>
        <w:pStyle w:val="PlainText"/>
        <w:jc w:val="left"/>
      </w:pPr>
      <w:proofErr w:type="gramStart"/>
      <w:r>
        <w:t>app</w:t>
      </w:r>
      <w:proofErr w:type="gramEnd"/>
      <w:r>
        <w:t>?",FALSE,0,NA,"2016-11-23</w:t>
      </w:r>
    </w:p>
    <w:p w:rsidR="007F27C5" w:rsidRDefault="007F27C5" w:rsidP="007F27C5">
      <w:pPr>
        <w:pStyle w:val="PlainText"/>
        <w:jc w:val="left"/>
      </w:pPr>
      <w:r>
        <w:t>18:40:29"</w:t>
      </w:r>
      <w:proofErr w:type="gramStart"/>
      <w:r>
        <w:t>,FALSE,NA</w:t>
      </w:r>
      <w:proofErr w:type="gramEnd"/>
      <w:r>
        <w:t>,"801495654778413057",NA,"&lt;a</w:t>
      </w:r>
    </w:p>
    <w:p w:rsidR="007F27C5" w:rsidRDefault="007F27C5" w:rsidP="007F27C5">
      <w:pPr>
        <w:pStyle w:val="PlainText"/>
        <w:jc w:val="left"/>
      </w:pPr>
      <w:proofErr w:type="spellStart"/>
      <w:proofErr w:type="gramStart"/>
      <w:r>
        <w:t>href</w:t>
      </w:r>
      <w:proofErr w:type="spellEnd"/>
      <w:proofErr w:type="gramEnd"/>
      <w:r>
        <w:t>=""</w:t>
      </w:r>
      <w:hyperlink r:id="rId12" w:history="1">
        <w:r>
          <w:rPr>
            <w:rStyle w:val="Hyperlink"/>
          </w:rPr>
          <w:t>http://twitter.com/download/android</w:t>
        </w:r>
      </w:hyperlink>
      <w:r>
        <w:t xml:space="preserve">"" </w:t>
      </w:r>
      <w:proofErr w:type="spellStart"/>
      <w:r>
        <w:t>rel</w:t>
      </w:r>
      <w:proofErr w:type="spellEnd"/>
      <w:r>
        <w:t>=""</w:t>
      </w:r>
      <w:proofErr w:type="spellStart"/>
      <w:r>
        <w:t>nofollow</w:t>
      </w:r>
      <w:proofErr w:type="spellEnd"/>
      <w:r>
        <w:t>""&gt;Twitter for Android&lt;/a&gt;","PRAMODKAUSHIK9",66,TRUE,FALSE</w:t>
      </w:r>
    </w:p>
    <w:p w:rsidR="007F27C5" w:rsidRDefault="007F27C5" w:rsidP="007F27C5">
      <w:pPr>
        <w:pStyle w:val="PlainText"/>
        <w:jc w:val="left"/>
      </w:pPr>
      <w:r>
        <w:t>"3","RT @</w:t>
      </w:r>
      <w:proofErr w:type="spellStart"/>
      <w:r>
        <w:t>roshankar</w:t>
      </w:r>
      <w:proofErr w:type="spellEnd"/>
      <w:r>
        <w:t xml:space="preserve">: Former </w:t>
      </w:r>
      <w:proofErr w:type="spellStart"/>
      <w:r>
        <w:t>FinSec</w:t>
      </w:r>
      <w:proofErr w:type="spellEnd"/>
      <w:r>
        <w:t xml:space="preserve">, RBI </w:t>
      </w:r>
      <w:proofErr w:type="spellStart"/>
      <w:r>
        <w:t>Dy</w:t>
      </w:r>
      <w:proofErr w:type="spellEnd"/>
      <w:r>
        <w:t xml:space="preserve"> Governor, CBDT Chair + Harvard Professor lambaste #Demonetization.</w:t>
      </w:r>
    </w:p>
    <w:p w:rsidR="007F27C5" w:rsidRPr="007F27C5" w:rsidRDefault="007F27C5" w:rsidP="004A319B">
      <w:pPr>
        <w:jc w:val="left"/>
        <w:rPr>
          <w:b/>
        </w:rPr>
      </w:pPr>
    </w:p>
    <w:p w:rsidR="007F27C5" w:rsidRDefault="007F27C5" w:rsidP="004A319B">
      <w:pPr>
        <w:jc w:val="left"/>
      </w:pPr>
    </w:p>
    <w:p w:rsidR="007F27C5" w:rsidRPr="004A319B" w:rsidRDefault="007F27C5" w:rsidP="004A319B">
      <w:pPr>
        <w:jc w:val="left"/>
      </w:pPr>
    </w:p>
    <w:p w:rsidR="004A319B" w:rsidRPr="004A319B" w:rsidRDefault="004A319B" w:rsidP="004A319B">
      <w:pPr>
        <w:jc w:val="left"/>
      </w:pPr>
      <w:r w:rsidRPr="004A319B">
        <w:t xml:space="preserve">Here is what we are taking </w:t>
      </w:r>
    </w:p>
    <w:p w:rsidR="004A319B" w:rsidRPr="004A319B" w:rsidRDefault="004A319B" w:rsidP="004A319B">
      <w:pPr>
        <w:jc w:val="left"/>
      </w:pPr>
    </w:p>
    <w:p w:rsidR="004A319B" w:rsidRPr="004A319B" w:rsidRDefault="004A319B" w:rsidP="004A319B">
      <w:pPr>
        <w:ind w:left="432"/>
        <w:jc w:val="left"/>
        <w:rPr>
          <w:sz w:val="16"/>
        </w:rPr>
      </w:pPr>
      <w:r w:rsidRPr="004A319B">
        <w:rPr>
          <w:sz w:val="16"/>
        </w:rPr>
        <w:t>"State" ,"</w:t>
      </w:r>
      <w:proofErr w:type="spellStart"/>
      <w:r w:rsidRPr="004A319B">
        <w:rPr>
          <w:sz w:val="16"/>
        </w:rPr>
        <w:t>Persons","Males</w:t>
      </w:r>
      <w:proofErr w:type="spellEnd"/>
      <w:r w:rsidRPr="004A319B">
        <w:rPr>
          <w:sz w:val="16"/>
        </w:rPr>
        <w:t>" ,"Females" ,"Growth_1991_2001" ,"Rural" ,"Urban" ,"</w:t>
      </w:r>
      <w:proofErr w:type="spellStart"/>
      <w:r w:rsidRPr="004A319B">
        <w:rPr>
          <w:sz w:val="16"/>
        </w:rPr>
        <w:t>Scheduled_Caste_population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Percentage_SC_to_total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Number_of_households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Household_size_per_household</w:t>
      </w:r>
      <w:proofErr w:type="spellEnd"/>
      <w:r w:rsidRPr="004A319B">
        <w:rPr>
          <w:sz w:val="16"/>
        </w:rPr>
        <w:t>" ,"Sex_ratio_females_per_1000_males " ,"Sex_ratio_0_6_years" ,"</w:t>
      </w:r>
      <w:proofErr w:type="spellStart"/>
      <w:r w:rsidRPr="004A319B">
        <w:rPr>
          <w:sz w:val="16"/>
        </w:rPr>
        <w:t>Scheduled_Tribe_population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Percentage_to_total_population_ST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Persons_literate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Males_Literate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Females_Literate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Persons_literacy_rate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Males_Literatacy_Rate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Females_Literacy_Rate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Total_Educated</w:t>
      </w:r>
      <w:proofErr w:type="spellEnd"/>
      <w:r w:rsidRPr="004A319B">
        <w:rPr>
          <w:sz w:val="16"/>
        </w:rPr>
        <w:t xml:space="preserve">" </w:t>
      </w:r>
    </w:p>
    <w:p w:rsidR="004A319B" w:rsidRPr="004A319B" w:rsidRDefault="004A319B" w:rsidP="004A319B">
      <w:pPr>
        <w:jc w:val="left"/>
      </w:pPr>
    </w:p>
    <w:p w:rsidR="00C06E53" w:rsidRDefault="00C06E53" w:rsidP="003E73BA"/>
    <w:p w:rsidR="000361D8" w:rsidRDefault="00230D39" w:rsidP="009951F1">
      <w:pPr>
        <w:pStyle w:val="Heading1"/>
      </w:pPr>
      <w:bookmarkStart w:id="8" w:name="_Toc496383363"/>
      <w:r>
        <w:lastRenderedPageBreak/>
        <w:t>Solution</w:t>
      </w:r>
      <w:bookmarkEnd w:id="8"/>
    </w:p>
    <w:p w:rsidR="003E73BA" w:rsidRDefault="003E73BA" w:rsidP="002057C0">
      <w:pPr>
        <w:autoSpaceDE w:val="0"/>
        <w:autoSpaceDN w:val="0"/>
        <w:adjustRightInd w:val="0"/>
      </w:pPr>
      <w:r>
        <w:t xml:space="preserve">I have </w:t>
      </w:r>
      <w:r w:rsidR="00A169B5">
        <w:t>set the environment and followed the blog</w:t>
      </w:r>
      <w:r w:rsidR="00FC2981">
        <w:t xml:space="preserve"> as follows.</w:t>
      </w:r>
    </w:p>
    <w:p w:rsidR="003E73BA" w:rsidRPr="003E73BA" w:rsidRDefault="003E73BA" w:rsidP="003E73BA">
      <w:pPr>
        <w:rPr>
          <w:rFonts w:cs="Tahoma"/>
        </w:rPr>
      </w:pP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com.duncb.spark</w:t>
      </w:r>
      <w:proofErr w:type="spellEnd"/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org.apache.spark.sql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org.apache.spark.sql.functions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329399"/>
          <w:sz w:val="16"/>
          <w:szCs w:val="20"/>
        </w:rPr>
        <w:t>SAD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4C4C4C"/>
          <w:sz w:val="16"/>
          <w:szCs w:val="20"/>
        </w:rPr>
        <w:t>main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B6162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: Array[</w:t>
      </w:r>
      <w:r w:rsidRPr="00EB6162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EB6162">
        <w:rPr>
          <w:rFonts w:ascii="Consolas" w:hAnsi="Consolas" w:cs="Consolas"/>
          <w:color w:val="000000"/>
          <w:sz w:val="16"/>
          <w:szCs w:val="20"/>
        </w:rPr>
        <w:t>]) {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EB6162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EB6162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EB6162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EB6162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EB6162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"local[*]"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EB6162">
        <w:rPr>
          <w:rFonts w:ascii="Consolas" w:hAnsi="Consolas" w:cs="Consolas"/>
          <w:color w:val="2A00FF"/>
          <w:sz w:val="16"/>
          <w:szCs w:val="20"/>
        </w:rPr>
        <w:t>"deploy1"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sqlContext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org.apache.spark.sql.SQLContext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sqlContext.implicits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._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5E5EFF"/>
          <w:sz w:val="16"/>
          <w:szCs w:val="20"/>
        </w:rPr>
        <w:t>spark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B6162">
        <w:rPr>
          <w:rFonts w:ascii="Consolas" w:hAnsi="Consolas" w:cs="Consolas"/>
          <w:color w:val="329399"/>
          <w:sz w:val="16"/>
          <w:szCs w:val="20"/>
        </w:rPr>
        <w:t>SparkSession</w:t>
      </w:r>
      <w:proofErr w:type="spellEnd"/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  .</w:t>
      </w:r>
      <w:r w:rsidRPr="00EB6162">
        <w:rPr>
          <w:rFonts w:ascii="Consolas" w:hAnsi="Consolas" w:cs="Consolas"/>
          <w:color w:val="4C4C4C"/>
          <w:sz w:val="16"/>
          <w:szCs w:val="20"/>
        </w:rPr>
        <w:t>builder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appName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SparkSQL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master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"local[1]"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config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spark.sql.warehouse.dir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EB6162">
        <w:rPr>
          <w:rFonts w:ascii="Consolas" w:hAnsi="Consolas" w:cs="Consolas"/>
          <w:color w:val="2A00FF"/>
          <w:sz w:val="16"/>
          <w:szCs w:val="20"/>
        </w:rPr>
        <w:t>"file:///C:/temp"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EB6162">
        <w:rPr>
          <w:rFonts w:ascii="Consolas" w:hAnsi="Consolas" w:cs="Consolas"/>
          <w:color w:val="3F7F5F"/>
          <w:sz w:val="16"/>
          <w:szCs w:val="20"/>
        </w:rPr>
        <w:t>// Necessary to work around a Windows bug in Spark 2.0.0; omit if you're not on Windows.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getOrCreate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B6162">
        <w:rPr>
          <w:rFonts w:ascii="Consolas" w:hAnsi="Consolas" w:cs="Consolas"/>
          <w:color w:val="000000"/>
          <w:sz w:val="16"/>
          <w:szCs w:val="20"/>
        </w:rPr>
        <w:t>Logger.</w:t>
      </w:r>
      <w:r w:rsidRPr="00EB6162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"org"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EB6162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B6162">
        <w:rPr>
          <w:rFonts w:ascii="Consolas" w:hAnsi="Consolas" w:cs="Consolas"/>
          <w:color w:val="000000"/>
          <w:sz w:val="16"/>
          <w:szCs w:val="20"/>
        </w:rPr>
        <w:t>Level.</w:t>
      </w:r>
      <w:r w:rsidRPr="00EB6162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5E5EFF"/>
          <w:sz w:val="16"/>
          <w:szCs w:val="20"/>
        </w:rPr>
        <w:t>tweets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B6162">
        <w:rPr>
          <w:rFonts w:ascii="Consolas" w:hAnsi="Consolas" w:cs="Consolas"/>
          <w:color w:val="5E5EFF"/>
          <w:sz w:val="16"/>
          <w:szCs w:val="20"/>
        </w:rPr>
        <w:t>sc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textFile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"file:///N:/Datasets/demonetization-tweets.csv"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map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","</w:t>
      </w:r>
      <w:r w:rsidRPr="00EB6162">
        <w:rPr>
          <w:rFonts w:ascii="Consolas" w:hAnsi="Consolas" w:cs="Consolas"/>
          <w:color w:val="000000"/>
          <w:sz w:val="16"/>
          <w:szCs w:val="20"/>
        </w:rPr>
        <w:t>)).</w:t>
      </w:r>
      <w:r w:rsidRPr="00EB6162">
        <w:rPr>
          <w:rFonts w:ascii="Consolas" w:hAnsi="Consolas" w:cs="Consolas"/>
          <w:color w:val="4C4C4C"/>
          <w:sz w:val="16"/>
          <w:szCs w:val="20"/>
        </w:rPr>
        <w:t>filter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=&gt;</w:t>
      </w:r>
      <w:proofErr w:type="spellStart"/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length</w:t>
      </w:r>
      <w:proofErr w:type="spellEnd"/>
      <w:r w:rsidRPr="00EB6162">
        <w:rPr>
          <w:rFonts w:ascii="Consolas" w:hAnsi="Consolas" w:cs="Consolas"/>
          <w:color w:val="4C4C4C"/>
          <w:sz w:val="16"/>
          <w:szCs w:val="20"/>
        </w:rPr>
        <w:t>&gt;=</w:t>
      </w:r>
      <w:r w:rsidRPr="00EB6162">
        <w:rPr>
          <w:rFonts w:ascii="Consolas" w:hAnsi="Consolas" w:cs="Consolas"/>
          <w:color w:val="C48CFF"/>
          <w:sz w:val="16"/>
          <w:szCs w:val="20"/>
        </w:rPr>
        <w:t>2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map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=&gt; 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C48CFF"/>
          <w:sz w:val="16"/>
          <w:szCs w:val="20"/>
        </w:rPr>
        <w:t>0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replaceAll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C48CFF"/>
          <w:sz w:val="16"/>
          <w:szCs w:val="20"/>
        </w:rPr>
        <w:t>\"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,</w:t>
      </w:r>
      <w:r w:rsidRPr="00EB6162">
        <w:rPr>
          <w:rFonts w:ascii="Consolas" w:hAnsi="Consolas" w:cs="Consolas"/>
          <w:color w:val="2A00FF"/>
          <w:sz w:val="16"/>
          <w:szCs w:val="20"/>
        </w:rPr>
        <w:t>""</w:t>
      </w:r>
      <w:r w:rsidRPr="00EB6162">
        <w:rPr>
          <w:rFonts w:ascii="Consolas" w:hAnsi="Consolas" w:cs="Consolas"/>
          <w:color w:val="000000"/>
          <w:sz w:val="16"/>
          <w:szCs w:val="20"/>
        </w:rPr>
        <w:t>),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C48CFF"/>
          <w:sz w:val="16"/>
          <w:szCs w:val="20"/>
        </w:rPr>
        <w:t>1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replaceAll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C48CFF"/>
          <w:sz w:val="16"/>
          <w:szCs w:val="20"/>
        </w:rPr>
        <w:t>\"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,</w:t>
      </w:r>
      <w:r w:rsidRPr="00EB6162">
        <w:rPr>
          <w:rFonts w:ascii="Consolas" w:hAnsi="Consolas" w:cs="Consolas"/>
          <w:color w:val="2A00FF"/>
          <w:sz w:val="16"/>
          <w:szCs w:val="20"/>
        </w:rPr>
        <w:t>""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toLowerCase</w:t>
      </w:r>
      <w:r w:rsidRPr="00EB6162">
        <w:rPr>
          <w:rFonts w:ascii="Consolas" w:hAnsi="Consolas" w:cs="Consolas"/>
          <w:color w:val="000000"/>
          <w:sz w:val="16"/>
          <w:szCs w:val="20"/>
        </w:rPr>
        <w:t>)).</w:t>
      </w:r>
      <w:r w:rsidRPr="00EB6162">
        <w:rPr>
          <w:rFonts w:ascii="Consolas" w:hAnsi="Consolas" w:cs="Consolas"/>
          <w:color w:val="4C4C4C"/>
          <w:sz w:val="16"/>
          <w:szCs w:val="20"/>
        </w:rPr>
        <w:t>map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=&gt; 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0000C0"/>
          <w:sz w:val="16"/>
          <w:szCs w:val="20"/>
        </w:rPr>
        <w:t>_1</w:t>
      </w:r>
      <w:r w:rsidRPr="00EB6162">
        <w:rPr>
          <w:rFonts w:ascii="Consolas" w:hAnsi="Consolas" w:cs="Consolas"/>
          <w:color w:val="000000"/>
          <w:sz w:val="16"/>
          <w:szCs w:val="20"/>
        </w:rPr>
        <w:t>,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0000C0"/>
          <w:sz w:val="16"/>
          <w:szCs w:val="20"/>
        </w:rPr>
        <w:t>_2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split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 "</w:t>
      </w:r>
      <w:r w:rsidRPr="00EB6162">
        <w:rPr>
          <w:rFonts w:ascii="Consolas" w:hAnsi="Consolas" w:cs="Consolas"/>
          <w:color w:val="000000"/>
          <w:sz w:val="16"/>
          <w:szCs w:val="20"/>
        </w:rPr>
        <w:t>))).</w:t>
      </w:r>
      <w:proofErr w:type="spellStart"/>
      <w:r w:rsidRPr="00EB6162">
        <w:rPr>
          <w:rFonts w:ascii="Consolas" w:hAnsi="Consolas" w:cs="Consolas"/>
          <w:color w:val="4C4C4C"/>
          <w:sz w:val="16"/>
          <w:szCs w:val="20"/>
        </w:rPr>
        <w:t>toDF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id"</w:t>
      </w:r>
      <w:r w:rsidRPr="00EB6162">
        <w:rPr>
          <w:rFonts w:ascii="Consolas" w:hAnsi="Consolas" w:cs="Consolas"/>
          <w:color w:val="000000"/>
          <w:sz w:val="16"/>
          <w:szCs w:val="20"/>
        </w:rPr>
        <w:t>,</w:t>
      </w:r>
      <w:r w:rsidRPr="00EB6162">
        <w:rPr>
          <w:rFonts w:ascii="Consolas" w:hAnsi="Consolas" w:cs="Consolas"/>
          <w:color w:val="2A00FF"/>
          <w:sz w:val="16"/>
          <w:szCs w:val="20"/>
        </w:rPr>
        <w:t>"words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color w:val="5E5EFF"/>
          <w:sz w:val="16"/>
          <w:szCs w:val="20"/>
        </w:rPr>
        <w:t>tweets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strike/>
          <w:color w:val="4C4C4C"/>
          <w:sz w:val="16"/>
          <w:szCs w:val="20"/>
        </w:rPr>
        <w:t>registerTempTable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"tweets"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5E5EFF"/>
          <w:sz w:val="16"/>
          <w:szCs w:val="20"/>
        </w:rPr>
        <w:t>explode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spark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 xml:space="preserve">"select id as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id,explode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(words) as word from tweets"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EB6162">
        <w:rPr>
          <w:rFonts w:ascii="Consolas" w:hAnsi="Consolas" w:cs="Consolas"/>
          <w:strike/>
          <w:color w:val="4C4C4C"/>
          <w:sz w:val="16"/>
          <w:szCs w:val="20"/>
        </w:rPr>
        <w:t>registerTempTable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tweet_word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afinn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sc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"file:///N:/Datasets/AFINN.txt"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map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C48CFF"/>
          <w:sz w:val="16"/>
          <w:szCs w:val="20"/>
        </w:rPr>
        <w:t>\t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)).</w:t>
      </w:r>
      <w:r w:rsidRPr="00EB6162">
        <w:rPr>
          <w:rFonts w:ascii="Consolas" w:hAnsi="Consolas" w:cs="Consolas"/>
          <w:color w:val="4C4C4C"/>
          <w:sz w:val="16"/>
          <w:szCs w:val="20"/>
        </w:rPr>
        <w:t>map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=&gt; (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C48CFF"/>
          <w:sz w:val="16"/>
          <w:szCs w:val="20"/>
        </w:rPr>
        <w:t>0</w:t>
      </w:r>
      <w:r w:rsidRPr="00EB6162">
        <w:rPr>
          <w:rFonts w:ascii="Consolas" w:hAnsi="Consolas" w:cs="Consolas"/>
          <w:color w:val="000000"/>
          <w:sz w:val="16"/>
          <w:szCs w:val="20"/>
        </w:rPr>
        <w:t>),</w:t>
      </w:r>
      <w:r w:rsidRPr="00EB6162">
        <w:rPr>
          <w:rFonts w:ascii="Consolas" w:hAnsi="Consolas" w:cs="Consolas"/>
          <w:color w:val="640067"/>
          <w:sz w:val="16"/>
          <w:szCs w:val="20"/>
        </w:rPr>
        <w:t>x</w:t>
      </w:r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C48CFF"/>
          <w:sz w:val="16"/>
          <w:szCs w:val="20"/>
        </w:rPr>
        <w:t>1</w:t>
      </w:r>
      <w:r w:rsidRPr="00EB6162">
        <w:rPr>
          <w:rFonts w:ascii="Consolas" w:hAnsi="Consolas" w:cs="Consolas"/>
          <w:color w:val="000000"/>
          <w:sz w:val="16"/>
          <w:szCs w:val="20"/>
        </w:rPr>
        <w:t>))).</w:t>
      </w:r>
      <w:proofErr w:type="spellStart"/>
      <w:r w:rsidRPr="00EB6162">
        <w:rPr>
          <w:rFonts w:ascii="Consolas" w:hAnsi="Consolas" w:cs="Consolas"/>
          <w:color w:val="4C4C4C"/>
          <w:sz w:val="16"/>
          <w:szCs w:val="20"/>
        </w:rPr>
        <w:t>toDF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word"</w:t>
      </w:r>
      <w:r w:rsidRPr="00EB6162">
        <w:rPr>
          <w:rFonts w:ascii="Consolas" w:hAnsi="Consolas" w:cs="Consolas"/>
          <w:color w:val="000000"/>
          <w:sz w:val="16"/>
          <w:szCs w:val="20"/>
        </w:rPr>
        <w:t>,</w:t>
      </w:r>
      <w:r w:rsidRPr="00EB6162">
        <w:rPr>
          <w:rFonts w:ascii="Consolas" w:hAnsi="Consolas" w:cs="Consolas"/>
          <w:color w:val="2A00FF"/>
          <w:sz w:val="16"/>
          <w:szCs w:val="20"/>
        </w:rPr>
        <w:t>"rating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EB6162">
        <w:rPr>
          <w:rFonts w:ascii="Consolas" w:hAnsi="Consolas" w:cs="Consolas"/>
          <w:strike/>
          <w:color w:val="4C4C4C"/>
          <w:sz w:val="16"/>
          <w:szCs w:val="20"/>
        </w:rPr>
        <w:t>registerTempTable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afinn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B61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B6162">
        <w:rPr>
          <w:rFonts w:ascii="Consolas" w:hAnsi="Consolas" w:cs="Consolas"/>
          <w:color w:val="5E5EFF"/>
          <w:sz w:val="16"/>
          <w:szCs w:val="20"/>
        </w:rPr>
        <w:t>join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B6162">
        <w:rPr>
          <w:rFonts w:ascii="Consolas" w:hAnsi="Consolas" w:cs="Consolas"/>
          <w:color w:val="5E5EFF"/>
          <w:sz w:val="16"/>
          <w:szCs w:val="20"/>
        </w:rPr>
        <w:t>spark</w:t>
      </w:r>
      <w:r w:rsidRPr="00EB6162">
        <w:rPr>
          <w:rFonts w:ascii="Consolas" w:hAnsi="Consolas" w:cs="Consolas"/>
          <w:color w:val="000000"/>
          <w:sz w:val="16"/>
          <w:szCs w:val="20"/>
        </w:rPr>
        <w:t>.</w:t>
      </w:r>
      <w:r w:rsidRPr="00EB6162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r w:rsidRPr="00EB6162">
        <w:rPr>
          <w:rFonts w:ascii="Consolas" w:hAnsi="Consolas" w:cs="Consolas"/>
          <w:color w:val="2A00FF"/>
          <w:sz w:val="16"/>
          <w:szCs w:val="20"/>
        </w:rPr>
        <w:t xml:space="preserve">"select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t.id,AVG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(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a.rating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 xml:space="preserve">) as rating from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tweet_word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t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 xml:space="preserve"> join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afinn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 xml:space="preserve"> a on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t.word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=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a.word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 xml:space="preserve"> group by t.id order by rating </w:t>
      </w:r>
      <w:proofErr w:type="spellStart"/>
      <w:r w:rsidRPr="00EB6162">
        <w:rPr>
          <w:rFonts w:ascii="Consolas" w:hAnsi="Consolas" w:cs="Consolas"/>
          <w:color w:val="2A00FF"/>
          <w:sz w:val="16"/>
          <w:szCs w:val="20"/>
        </w:rPr>
        <w:t>desc</w:t>
      </w:r>
      <w:proofErr w:type="spellEnd"/>
      <w:r w:rsidRPr="00EB6162">
        <w:rPr>
          <w:rFonts w:ascii="Consolas" w:hAnsi="Consolas" w:cs="Consolas"/>
          <w:color w:val="2A00FF"/>
          <w:sz w:val="16"/>
          <w:szCs w:val="20"/>
        </w:rPr>
        <w:t>"</w:t>
      </w:r>
      <w:r w:rsidRPr="00EB6162">
        <w:rPr>
          <w:rFonts w:ascii="Consolas" w:hAnsi="Consolas" w:cs="Consolas"/>
          <w:color w:val="000000"/>
          <w:sz w:val="16"/>
          <w:szCs w:val="20"/>
        </w:rPr>
        <w:t>).</w:t>
      </w:r>
      <w:r w:rsidRPr="00EB6162">
        <w:rPr>
          <w:rFonts w:ascii="Consolas" w:hAnsi="Consolas" w:cs="Consolas"/>
          <w:color w:val="4C4C4C"/>
          <w:sz w:val="16"/>
          <w:szCs w:val="20"/>
        </w:rPr>
        <w:t>show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"Sentiment analysis on demonetization results"</w:t>
      </w:r>
      <w:r w:rsidRPr="00EB6162">
        <w:rPr>
          <w:rFonts w:ascii="Consolas" w:hAnsi="Consolas" w:cs="Consolas"/>
          <w:color w:val="000000"/>
          <w:sz w:val="16"/>
          <w:szCs w:val="20"/>
        </w:rPr>
        <w:t>)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B6162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EB616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B6162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EB6162">
        <w:rPr>
          <w:rFonts w:ascii="Consolas" w:hAnsi="Consolas" w:cs="Consolas"/>
          <w:color w:val="000000"/>
          <w:sz w:val="16"/>
          <w:szCs w:val="20"/>
        </w:rPr>
        <w:t xml:space="preserve">)    </w:t>
      </w:r>
    </w:p>
    <w:p w:rsidR="00EB6162" w:rsidRPr="00EB6162" w:rsidRDefault="00EB6162" w:rsidP="00EB6162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>}</w:t>
      </w:r>
    </w:p>
    <w:p w:rsidR="00EB6162" w:rsidRPr="00EB6162" w:rsidRDefault="00EB6162" w:rsidP="00EB6162">
      <w:pPr>
        <w:ind w:left="720"/>
        <w:rPr>
          <w:rFonts w:ascii="Consolas" w:hAnsi="Consolas" w:cs="Consolas"/>
          <w:color w:val="000000"/>
          <w:sz w:val="16"/>
          <w:szCs w:val="20"/>
        </w:rPr>
      </w:pPr>
      <w:r w:rsidRPr="00EB6162">
        <w:rPr>
          <w:rFonts w:ascii="Consolas" w:hAnsi="Consolas" w:cs="Consolas"/>
          <w:color w:val="000000"/>
          <w:sz w:val="16"/>
          <w:szCs w:val="20"/>
        </w:rPr>
        <w:t>}</w:t>
      </w:r>
    </w:p>
    <w:p w:rsidR="002E2E1A" w:rsidRDefault="002E2E1A">
      <w:pPr>
        <w:jc w:val="left"/>
        <w:rPr>
          <w:b/>
          <w:sz w:val="40"/>
        </w:rPr>
      </w:pPr>
      <w:r>
        <w:br w:type="page"/>
      </w:r>
    </w:p>
    <w:p w:rsidR="00CF5D60" w:rsidRDefault="00CF5D60" w:rsidP="00CF5D60">
      <w:pPr>
        <w:pStyle w:val="Heading1"/>
      </w:pPr>
      <w:bookmarkStart w:id="9" w:name="_Toc496383364"/>
      <w:r>
        <w:lastRenderedPageBreak/>
        <w:t>Results</w:t>
      </w:r>
      <w:bookmarkEnd w:id="9"/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+----+------+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 xml:space="preserve">|  </w:t>
      </w:r>
      <w:proofErr w:type="spellStart"/>
      <w:r>
        <w:rPr>
          <w:rFonts w:ascii="Consolas" w:hAnsi="Consolas" w:cs="Consolas"/>
          <w:color w:val="00000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Cs w:val="20"/>
        </w:rPr>
        <w:t>|rating</w:t>
      </w:r>
      <w:proofErr w:type="spellEnd"/>
      <w:r>
        <w:rPr>
          <w:rFonts w:ascii="Consolas" w:hAnsi="Consolas" w:cs="Consolas"/>
          <w:color w:val="000000"/>
          <w:szCs w:val="20"/>
        </w:rPr>
        <w:t>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+----+------+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|5733|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|7281|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|6610|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|7994|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|6546|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|4185|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|3822|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|7025|   4.0|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 308|   3.5|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|2696|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|1500|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|5473|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|2654|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 938|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|6491|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|4484|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|5829|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|1497|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|3494|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|4144|   3.0|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+----+------+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only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showing top 20 rows</w:t>
      </w: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EB6162" w:rsidRDefault="00EB6162" w:rsidP="00EB616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Sentiment analysis on demonetization results</w:t>
      </w:r>
    </w:p>
    <w:p w:rsidR="00EB6162" w:rsidRDefault="00EB6162" w:rsidP="00EB6162">
      <w:pPr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Cs w:val="20"/>
        </w:rPr>
        <w:t>--------------------------------------------------------</w:t>
      </w:r>
    </w:p>
    <w:p w:rsidR="00EB6162" w:rsidRPr="00EB6162" w:rsidRDefault="00EB6162" w:rsidP="00EB6162"/>
    <w:sectPr w:rsidR="00EB6162" w:rsidRPr="00EB6162" w:rsidSect="0005544A">
      <w:headerReference w:type="default" r:id="rId13"/>
      <w:footerReference w:type="default" r:id="rId14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B0E" w:rsidRDefault="00F03B0E">
      <w:r>
        <w:separator/>
      </w:r>
    </w:p>
  </w:endnote>
  <w:endnote w:type="continuationSeparator" w:id="0">
    <w:p w:rsidR="00F03B0E" w:rsidRDefault="00F0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73D653" wp14:editId="7CF2055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B0E" w:rsidRDefault="00F03B0E">
      <w:r>
        <w:separator/>
      </w:r>
    </w:p>
  </w:footnote>
  <w:footnote w:type="continuationSeparator" w:id="0">
    <w:p w:rsidR="00F03B0E" w:rsidRDefault="00F03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4580AC8" wp14:editId="10A253C1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25747"/>
    <w:multiLevelType w:val="hybridMultilevel"/>
    <w:tmpl w:val="EBB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9"/>
  </w:num>
  <w:num w:numId="13">
    <w:abstractNumId w:val="22"/>
  </w:num>
  <w:num w:numId="14">
    <w:abstractNumId w:val="30"/>
  </w:num>
  <w:num w:numId="15">
    <w:abstractNumId w:val="24"/>
  </w:num>
  <w:num w:numId="16">
    <w:abstractNumId w:val="27"/>
  </w:num>
  <w:num w:numId="17">
    <w:abstractNumId w:val="21"/>
  </w:num>
  <w:num w:numId="18">
    <w:abstractNumId w:val="26"/>
  </w:num>
  <w:num w:numId="19">
    <w:abstractNumId w:val="31"/>
  </w:num>
  <w:num w:numId="20">
    <w:abstractNumId w:val="20"/>
  </w:num>
  <w:num w:numId="21">
    <w:abstractNumId w:val="25"/>
  </w:num>
  <w:num w:numId="22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E2E1A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A319B"/>
    <w:rsid w:val="004B3E3B"/>
    <w:rsid w:val="004C0F05"/>
    <w:rsid w:val="004C7CE0"/>
    <w:rsid w:val="004C7F1A"/>
    <w:rsid w:val="004E1249"/>
    <w:rsid w:val="004E7633"/>
    <w:rsid w:val="004F319E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7F27C5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169B5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16E10"/>
    <w:rsid w:val="00D22C0F"/>
    <w:rsid w:val="00D37E05"/>
    <w:rsid w:val="00D47796"/>
    <w:rsid w:val="00D53254"/>
    <w:rsid w:val="00D602CF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156D7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B6162"/>
    <w:rsid w:val="00EC4988"/>
    <w:rsid w:val="00EC608C"/>
    <w:rsid w:val="00ED18FF"/>
    <w:rsid w:val="00ED2A05"/>
    <w:rsid w:val="00EE2256"/>
    <w:rsid w:val="00EE5C82"/>
    <w:rsid w:val="00EF070B"/>
    <w:rsid w:val="00F03275"/>
    <w:rsid w:val="00F03B0E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C2981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witter.com/download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witter.com/download/androi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yJLBTmJojjzNkRsZWJiY1VGc2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CAC21-3107-4D70-B8C6-A9F55161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6321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2017-10-21T20:07:00Z</dcterms:created>
  <dcterms:modified xsi:type="dcterms:W3CDTF">2017-10-21T20:07:00Z</dcterms:modified>
</cp:coreProperties>
</file>