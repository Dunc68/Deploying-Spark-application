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6CEC" w:rsidRDefault="00496CEC" w:rsidP="00A71C4A"/>
    <w:p w:rsidR="00496CEC" w:rsidRDefault="00496CEC"/>
    <w:p w:rsidR="00496CEC" w:rsidRDefault="00496CEC"/>
    <w:p w:rsidR="00496CEC" w:rsidRDefault="00496CEC" w:rsidP="003611AA">
      <w:pPr>
        <w:jc w:val="center"/>
      </w:pPr>
    </w:p>
    <w:p w:rsidR="00496CEC" w:rsidRDefault="00496CEC"/>
    <w:p w:rsidR="00496CEC" w:rsidRDefault="00496CEC"/>
    <w:p w:rsidR="00496CEC" w:rsidRDefault="00496CEC"/>
    <w:p w:rsidR="00496CEC" w:rsidRDefault="00496CEC"/>
    <w:p w:rsidR="00496CEC" w:rsidRDefault="00496CEC">
      <w:pPr>
        <w:pStyle w:val="Header"/>
        <w:tabs>
          <w:tab w:val="clear" w:pos="4153"/>
          <w:tab w:val="clear" w:pos="8306"/>
        </w:tabs>
      </w:pPr>
    </w:p>
    <w:p w:rsidR="00496CEC" w:rsidRDefault="00176E26">
      <w:pPr>
        <w:jc w:val="center"/>
        <w:rPr>
          <w:rFonts w:cs="Arial"/>
          <w:sz w:val="56"/>
        </w:rPr>
      </w:pPr>
      <w:r>
        <w:rPr>
          <w:rFonts w:cs="Arial"/>
          <w:sz w:val="56"/>
        </w:rPr>
        <w:t xml:space="preserve">Session </w:t>
      </w:r>
      <w:r w:rsidR="004A319B">
        <w:rPr>
          <w:rFonts w:cs="Arial"/>
          <w:sz w:val="56"/>
        </w:rPr>
        <w:t>20</w:t>
      </w:r>
      <w:r>
        <w:rPr>
          <w:rFonts w:cs="Arial"/>
          <w:sz w:val="56"/>
        </w:rPr>
        <w:t xml:space="preserve"> </w:t>
      </w:r>
    </w:p>
    <w:p w:rsidR="00176E26" w:rsidRDefault="00176E26">
      <w:pPr>
        <w:jc w:val="center"/>
        <w:rPr>
          <w:rFonts w:cs="Arial"/>
          <w:sz w:val="56"/>
        </w:rPr>
      </w:pPr>
      <w:r>
        <w:rPr>
          <w:rFonts w:cs="Arial"/>
          <w:sz w:val="56"/>
        </w:rPr>
        <w:t xml:space="preserve">Assignment </w:t>
      </w:r>
      <w:r w:rsidR="002E2E1A">
        <w:rPr>
          <w:rFonts w:cs="Arial"/>
          <w:sz w:val="56"/>
        </w:rPr>
        <w:t>1</w:t>
      </w:r>
    </w:p>
    <w:p w:rsidR="00496CEC" w:rsidRDefault="00496CEC">
      <w:pPr>
        <w:jc w:val="center"/>
      </w:pPr>
    </w:p>
    <w:p w:rsidR="00496CEC" w:rsidRDefault="00496CEC">
      <w:pPr>
        <w:pStyle w:val="Header"/>
        <w:tabs>
          <w:tab w:val="clear" w:pos="4153"/>
          <w:tab w:val="clear" w:pos="8306"/>
        </w:tabs>
      </w:pPr>
    </w:p>
    <w:p w:rsidR="00496CEC" w:rsidRDefault="00496CEC">
      <w:pPr>
        <w:pStyle w:val="Header"/>
        <w:tabs>
          <w:tab w:val="clear" w:pos="4153"/>
          <w:tab w:val="clear" w:pos="8306"/>
        </w:tabs>
      </w:pPr>
    </w:p>
    <w:p w:rsidR="00496CEC" w:rsidRDefault="00496CEC">
      <w:pPr>
        <w:pStyle w:val="Header"/>
        <w:tabs>
          <w:tab w:val="clear" w:pos="4153"/>
          <w:tab w:val="clear" w:pos="8306"/>
        </w:tabs>
      </w:pPr>
    </w:p>
    <w:p w:rsidR="00496CEC" w:rsidRDefault="00CC005C">
      <w:pPr>
        <w:pStyle w:val="Header"/>
        <w:tabs>
          <w:tab w:val="clear" w:pos="4153"/>
          <w:tab w:val="clear" w:pos="8306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1121410</wp:posOffset>
                </wp:positionH>
                <wp:positionV relativeFrom="paragraph">
                  <wp:posOffset>127635</wp:posOffset>
                </wp:positionV>
                <wp:extent cx="4404360" cy="2962275"/>
                <wp:effectExtent l="0" t="0" r="15240" b="28575"/>
                <wp:wrapNone/>
                <wp:docPr id="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04360" cy="2962275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88.3pt;margin-top:10.05pt;width:346.8pt;height:233.2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" fillcolor="#f3f3f3"/>
            </w:pict>
          </mc:Fallback>
        </mc:AlternateContent>
      </w: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3120"/>
        <w:gridCol w:w="3575"/>
      </w:tblGrid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  <w:r>
              <w:rPr>
                <w:b/>
                <w:bCs/>
              </w:rPr>
              <w:t>Prepared For:</w:t>
            </w:r>
          </w:p>
        </w:tc>
        <w:tc>
          <w:tcPr>
            <w:tcW w:w="3575" w:type="dxa"/>
          </w:tcPr>
          <w:p w:rsidR="00496CEC" w:rsidRPr="00183252" w:rsidRDefault="00176E26" w:rsidP="00500AB2">
            <w:pPr>
              <w:pStyle w:val="Heading5"/>
              <w:numPr>
                <w:ilvl w:val="0"/>
                <w:numId w:val="0"/>
              </w:numPr>
              <w:spacing w:before="0" w:after="0"/>
            </w:pPr>
            <w:proofErr w:type="spellStart"/>
            <w:r>
              <w:t>AcadGild</w:t>
            </w:r>
            <w:proofErr w:type="spellEnd"/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Pr="00183252" w:rsidRDefault="00496CEC">
            <w:pPr>
              <w:pStyle w:val="Header"/>
              <w:tabs>
                <w:tab w:val="clear" w:pos="4153"/>
                <w:tab w:val="clear" w:pos="8306"/>
              </w:tabs>
              <w:rPr>
                <w:b/>
              </w:rPr>
            </w:pPr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9C4D99" w:rsidP="009C4D99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Document Approval</w:t>
            </w:r>
            <w:r w:rsidR="00496CEC">
              <w:rPr>
                <w:b/>
                <w:bCs/>
              </w:rPr>
              <w:t>:</w:t>
            </w:r>
          </w:p>
        </w:tc>
        <w:tc>
          <w:tcPr>
            <w:tcW w:w="3575" w:type="dxa"/>
          </w:tcPr>
          <w:p w:rsidR="00496CEC" w:rsidRPr="00183252" w:rsidRDefault="00176E26" w:rsidP="005D7C67">
            <w:pPr>
              <w:pStyle w:val="Header"/>
              <w:rPr>
                <w:b/>
              </w:rPr>
            </w:pPr>
            <w:proofErr w:type="spellStart"/>
            <w:r>
              <w:rPr>
                <w:b/>
              </w:rPr>
              <w:t>AcadGild</w:t>
            </w:r>
            <w:proofErr w:type="spellEnd"/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Pr="00183252" w:rsidRDefault="00496CEC">
            <w:pPr>
              <w:pStyle w:val="Header"/>
              <w:rPr>
                <w:b/>
              </w:rPr>
            </w:pPr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Default="00496CEC"/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Default="00496CEC" w:rsidP="00765542"/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Default="00496CEC"/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  <w:r>
              <w:rPr>
                <w:b/>
                <w:bCs/>
              </w:rPr>
              <w:t>Project Title:</w:t>
            </w:r>
          </w:p>
        </w:tc>
        <w:tc>
          <w:tcPr>
            <w:tcW w:w="3575" w:type="dxa"/>
          </w:tcPr>
          <w:p w:rsidR="00496CEC" w:rsidRDefault="00176E26" w:rsidP="002E2E1A">
            <w:pPr>
              <w:pStyle w:val="Heading5"/>
              <w:numPr>
                <w:ilvl w:val="0"/>
                <w:numId w:val="0"/>
              </w:numPr>
              <w:spacing w:before="0" w:after="0"/>
              <w:rPr>
                <w:b w:val="0"/>
              </w:rPr>
            </w:pPr>
            <w:r>
              <w:rPr>
                <w:b w:val="0"/>
              </w:rPr>
              <w:t xml:space="preserve">Session </w:t>
            </w:r>
            <w:r w:rsidR="004A319B">
              <w:rPr>
                <w:b w:val="0"/>
              </w:rPr>
              <w:t>20</w:t>
            </w:r>
            <w:r>
              <w:rPr>
                <w:b w:val="0"/>
              </w:rPr>
              <w:t xml:space="preserve"> – Assignment </w:t>
            </w:r>
            <w:r w:rsidR="002E2E1A">
              <w:rPr>
                <w:b w:val="0"/>
              </w:rPr>
              <w:t>1</w:t>
            </w:r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Default="00496CEC">
            <w:pPr>
              <w:pStyle w:val="Heading5"/>
              <w:numPr>
                <w:ilvl w:val="0"/>
                <w:numId w:val="0"/>
              </w:numPr>
              <w:spacing w:before="0" w:after="0"/>
              <w:rPr>
                <w:bCs/>
              </w:rPr>
            </w:pPr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  <w:r>
              <w:rPr>
                <w:b/>
                <w:bCs/>
              </w:rPr>
              <w:t>Prepared By:</w:t>
            </w:r>
          </w:p>
        </w:tc>
        <w:tc>
          <w:tcPr>
            <w:tcW w:w="3575" w:type="dxa"/>
          </w:tcPr>
          <w:p w:rsidR="00496CEC" w:rsidRDefault="00FF06AF">
            <w:pPr>
              <w:pStyle w:val="Heading5"/>
              <w:numPr>
                <w:ilvl w:val="0"/>
                <w:numId w:val="0"/>
              </w:numPr>
              <w:spacing w:before="0" w:after="0"/>
              <w:rPr>
                <w:b w:val="0"/>
              </w:rPr>
            </w:pPr>
            <w:r>
              <w:rPr>
                <w:b w:val="0"/>
              </w:rPr>
              <w:t>Duncan Burgess</w:t>
            </w:r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Default="00496CEC"/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Pr="007928BF" w:rsidRDefault="00176E26" w:rsidP="00176E26">
            <w:pPr>
              <w:rPr>
                <w:color w:val="E1680D"/>
              </w:rPr>
            </w:pPr>
            <w:r>
              <w:rPr>
                <w:color w:val="E1680D"/>
              </w:rPr>
              <w:t>dburgess@duncb.com</w:t>
            </w:r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Default="00496CEC"/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  <w:r>
              <w:rPr>
                <w:b/>
                <w:bCs/>
              </w:rPr>
              <w:t>Primary Engineer:</w:t>
            </w:r>
          </w:p>
        </w:tc>
        <w:tc>
          <w:tcPr>
            <w:tcW w:w="3575" w:type="dxa"/>
          </w:tcPr>
          <w:p w:rsidR="00496CEC" w:rsidRDefault="004B3E3B">
            <w:r>
              <w:t>Duncan Burgess</w:t>
            </w:r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Default="00496CEC"/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  <w:r>
              <w:rPr>
                <w:b/>
                <w:bCs/>
              </w:rPr>
              <w:t>Document Reference:</w:t>
            </w:r>
          </w:p>
        </w:tc>
        <w:tc>
          <w:tcPr>
            <w:tcW w:w="3575" w:type="dxa"/>
          </w:tcPr>
          <w:p w:rsidR="00496CEC" w:rsidRDefault="00176E26" w:rsidP="002E2E1A">
            <w:r>
              <w:rPr>
                <w:b/>
              </w:rPr>
              <w:t xml:space="preserve">Session </w:t>
            </w:r>
            <w:r w:rsidR="004A319B">
              <w:rPr>
                <w:b/>
              </w:rPr>
              <w:t>20</w:t>
            </w:r>
            <w:r>
              <w:rPr>
                <w:b/>
              </w:rPr>
              <w:t xml:space="preserve"> – Assignment </w:t>
            </w:r>
            <w:r w:rsidR="002E2E1A">
              <w:rPr>
                <w:b/>
              </w:rPr>
              <w:t>1</w:t>
            </w:r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Default="00496CEC"/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DA2D2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Start </w:t>
            </w:r>
            <w:r w:rsidR="00496CEC">
              <w:rPr>
                <w:b/>
                <w:bCs/>
              </w:rPr>
              <w:t>Date:</w:t>
            </w:r>
          </w:p>
        </w:tc>
        <w:tc>
          <w:tcPr>
            <w:tcW w:w="3575" w:type="dxa"/>
          </w:tcPr>
          <w:p w:rsidR="00496CEC" w:rsidRDefault="004A319B">
            <w:r>
              <w:t>20</w:t>
            </w:r>
            <w:r w:rsidR="00176E26">
              <w:t>/</w:t>
            </w:r>
            <w:r w:rsidR="00C24587">
              <w:t>10/</w:t>
            </w:r>
            <w:r w:rsidR="00176E26">
              <w:t>2017</w:t>
            </w:r>
          </w:p>
          <w:p w:rsidR="000A231C" w:rsidRDefault="000A231C"/>
          <w:p w:rsidR="000A231C" w:rsidRDefault="000A231C"/>
          <w:p w:rsidR="000A231C" w:rsidRDefault="000A231C" w:rsidP="000A231C"/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Default="00496CEC"/>
        </w:tc>
      </w:tr>
      <w:tr w:rsidR="00945F67" w:rsidTr="00A71C4A">
        <w:trPr>
          <w:jc w:val="center"/>
        </w:trPr>
        <w:tc>
          <w:tcPr>
            <w:tcW w:w="3120" w:type="dxa"/>
          </w:tcPr>
          <w:p w:rsidR="00945F67" w:rsidRDefault="00945F67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945F67" w:rsidRDefault="00945F67">
            <w:pPr>
              <w:rPr>
                <w:lang w:val="en-US"/>
              </w:rPr>
            </w:pPr>
          </w:p>
        </w:tc>
      </w:tr>
    </w:tbl>
    <w:p w:rsidR="0032531A" w:rsidRDefault="009951F1" w:rsidP="009951F1">
      <w:pPr>
        <w:jc w:val="center"/>
      </w:pPr>
      <w:r>
        <w:rPr>
          <w:noProof/>
          <w:lang w:val="en-US"/>
        </w:rPr>
        <w:drawing>
          <wp:inline distT="0" distB="0" distL="0" distR="0">
            <wp:extent cx="1828800" cy="962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2531A">
        <w:br w:type="page"/>
      </w:r>
    </w:p>
    <w:p w:rsidR="000A231C" w:rsidRDefault="000A231C">
      <w:pPr>
        <w:pStyle w:val="Heading1"/>
        <w:numPr>
          <w:ilvl w:val="0"/>
          <w:numId w:val="0"/>
        </w:numPr>
      </w:pPr>
      <w:bookmarkStart w:id="0" w:name="_Toc73154031"/>
    </w:p>
    <w:p w:rsidR="00496CEC" w:rsidRDefault="00496CEC">
      <w:pPr>
        <w:pStyle w:val="Heading1"/>
        <w:numPr>
          <w:ilvl w:val="0"/>
          <w:numId w:val="0"/>
        </w:numPr>
      </w:pPr>
      <w:bookmarkStart w:id="1" w:name="_Toc496382553"/>
      <w:r>
        <w:t>Contents</w:t>
      </w:r>
      <w:bookmarkEnd w:id="0"/>
      <w:bookmarkEnd w:id="1"/>
    </w:p>
    <w:p w:rsidR="00496CEC" w:rsidRDefault="00496CEC"/>
    <w:bookmarkStart w:id="2" w:name="_GoBack"/>
    <w:bookmarkEnd w:id="2"/>
    <w:p w:rsidR="004F319E" w:rsidRDefault="002B621F">
      <w:pPr>
        <w:pStyle w:val="TOC1"/>
        <w:tabs>
          <w:tab w:val="right" w:leader="dot" w:pos="1047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r>
        <w:fldChar w:fldCharType="begin"/>
      </w:r>
      <w:r w:rsidR="00496CEC">
        <w:instrText xml:space="preserve"> TOC \o "1-3" \h \z </w:instrText>
      </w:r>
      <w:r>
        <w:fldChar w:fldCharType="separate"/>
      </w:r>
      <w:hyperlink w:anchor="_Toc496382553" w:history="1">
        <w:r w:rsidR="004F319E" w:rsidRPr="000C796A">
          <w:rPr>
            <w:rStyle w:val="Hyperlink"/>
            <w:noProof/>
          </w:rPr>
          <w:t>Contents</w:t>
        </w:r>
        <w:r w:rsidR="004F319E">
          <w:rPr>
            <w:noProof/>
            <w:webHidden/>
          </w:rPr>
          <w:tab/>
        </w:r>
        <w:r w:rsidR="004F319E">
          <w:rPr>
            <w:noProof/>
            <w:webHidden/>
          </w:rPr>
          <w:fldChar w:fldCharType="begin"/>
        </w:r>
        <w:r w:rsidR="004F319E">
          <w:rPr>
            <w:noProof/>
            <w:webHidden/>
          </w:rPr>
          <w:instrText xml:space="preserve"> PAGEREF _Toc496382553 \h </w:instrText>
        </w:r>
        <w:r w:rsidR="004F319E">
          <w:rPr>
            <w:noProof/>
            <w:webHidden/>
          </w:rPr>
        </w:r>
        <w:r w:rsidR="004F319E">
          <w:rPr>
            <w:noProof/>
            <w:webHidden/>
          </w:rPr>
          <w:fldChar w:fldCharType="separate"/>
        </w:r>
        <w:r w:rsidR="004F319E">
          <w:rPr>
            <w:noProof/>
            <w:webHidden/>
          </w:rPr>
          <w:t>2</w:t>
        </w:r>
        <w:r w:rsidR="004F319E">
          <w:rPr>
            <w:noProof/>
            <w:webHidden/>
          </w:rPr>
          <w:fldChar w:fldCharType="end"/>
        </w:r>
      </w:hyperlink>
    </w:p>
    <w:p w:rsidR="004F319E" w:rsidRDefault="004F319E">
      <w:pPr>
        <w:pStyle w:val="TOC1"/>
        <w:tabs>
          <w:tab w:val="right" w:leader="dot" w:pos="1047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496382554" w:history="1">
        <w:r w:rsidRPr="000C796A">
          <w:rPr>
            <w:rStyle w:val="Hyperlink"/>
            <w:noProof/>
          </w:rPr>
          <w:t>Change History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_Toc496382554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F319E" w:rsidRDefault="004F319E">
      <w:pPr>
        <w:pStyle w:val="TOC1"/>
        <w:tabs>
          <w:tab w:val="left" w:pos="400"/>
          <w:tab w:val="right" w:leader="dot" w:pos="1047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496382555" w:history="1">
        <w:r w:rsidRPr="000C796A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Pr="000C796A">
          <w:rPr>
            <w:rStyle w:val="Hyperlink"/>
            <w:noProof/>
          </w:rPr>
          <w:t>Problem Statement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_Toc496382555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F319E" w:rsidRDefault="004F319E">
      <w:pPr>
        <w:pStyle w:val="TOC1"/>
        <w:tabs>
          <w:tab w:val="left" w:pos="400"/>
          <w:tab w:val="right" w:leader="dot" w:pos="1047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496382556" w:history="1">
        <w:r w:rsidRPr="000C796A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Pr="000C796A">
          <w:rPr>
            <w:rStyle w:val="Hyperlink"/>
            <w:noProof/>
          </w:rPr>
          <w:t>Dataset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_Toc496382556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F319E" w:rsidRDefault="004F319E">
      <w:pPr>
        <w:pStyle w:val="TOC1"/>
        <w:tabs>
          <w:tab w:val="left" w:pos="400"/>
          <w:tab w:val="right" w:leader="dot" w:pos="1047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496382557" w:history="1">
        <w:r w:rsidRPr="000C796A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Pr="000C796A">
          <w:rPr>
            <w:rStyle w:val="Hyperlink"/>
            <w:noProof/>
          </w:rPr>
          <w:t>Solution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_Toc496382557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F319E" w:rsidRDefault="004F319E">
      <w:pPr>
        <w:pStyle w:val="TOC1"/>
        <w:tabs>
          <w:tab w:val="left" w:pos="400"/>
          <w:tab w:val="right" w:leader="dot" w:pos="1047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496382558" w:history="1">
        <w:r w:rsidRPr="000C796A">
          <w:rPr>
            <w:rStyle w:val="Hyperlink"/>
            <w:noProof/>
          </w:rPr>
          <w:t>4.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Pr="000C796A">
          <w:rPr>
            <w:rStyle w:val="Hyperlink"/>
            <w:noProof/>
          </w:rPr>
          <w:t>Results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_Toc496382558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96CEC" w:rsidRDefault="002B621F">
      <w:r>
        <w:fldChar w:fldCharType="end"/>
      </w:r>
    </w:p>
    <w:p w:rsidR="00496CEC" w:rsidRDefault="00496CEC"/>
    <w:p w:rsidR="00496CEC" w:rsidRDefault="00496CEC">
      <w:pPr>
        <w:pStyle w:val="Heading1"/>
        <w:numPr>
          <w:ilvl w:val="0"/>
          <w:numId w:val="0"/>
        </w:numPr>
      </w:pPr>
      <w:r>
        <w:br w:type="page"/>
      </w:r>
      <w:bookmarkStart w:id="3" w:name="_Toc71517007"/>
      <w:bookmarkStart w:id="4" w:name="_Toc73154032"/>
      <w:bookmarkStart w:id="5" w:name="_Toc496382554"/>
      <w:r>
        <w:lastRenderedPageBreak/>
        <w:t>Change History</w:t>
      </w:r>
      <w:bookmarkEnd w:id="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38"/>
        <w:gridCol w:w="1322"/>
        <w:gridCol w:w="1240"/>
        <w:gridCol w:w="1311"/>
        <w:gridCol w:w="2119"/>
        <w:gridCol w:w="3374"/>
      </w:tblGrid>
      <w:tr w:rsidR="004C0F05" w:rsidTr="007928BF">
        <w:tc>
          <w:tcPr>
            <w:tcW w:w="1338" w:type="dxa"/>
            <w:shd w:val="clear" w:color="auto" w:fill="E1680D"/>
          </w:tcPr>
          <w:p w:rsidR="004C0F05" w:rsidRPr="00124DC9" w:rsidRDefault="004C0F05">
            <w:pPr>
              <w:jc w:val="left"/>
              <w:rPr>
                <w:b/>
                <w:bCs/>
                <w:color w:val="FFFFFF"/>
              </w:rPr>
            </w:pPr>
            <w:r w:rsidRPr="00124DC9">
              <w:rPr>
                <w:b/>
                <w:bCs/>
                <w:color w:val="FFFFFF"/>
              </w:rPr>
              <w:t>Document Revision</w:t>
            </w:r>
          </w:p>
        </w:tc>
        <w:tc>
          <w:tcPr>
            <w:tcW w:w="1322" w:type="dxa"/>
            <w:shd w:val="clear" w:color="auto" w:fill="E1680D"/>
          </w:tcPr>
          <w:p w:rsidR="004C0F05" w:rsidRPr="00124DC9" w:rsidRDefault="004C0F05">
            <w:pPr>
              <w:jc w:val="left"/>
              <w:rPr>
                <w:b/>
                <w:bCs/>
                <w:color w:val="FFFFFF"/>
              </w:rPr>
            </w:pPr>
            <w:r w:rsidRPr="00124DC9">
              <w:rPr>
                <w:b/>
                <w:bCs/>
                <w:color w:val="FFFFFF"/>
              </w:rPr>
              <w:t>Date</w:t>
            </w:r>
          </w:p>
        </w:tc>
        <w:tc>
          <w:tcPr>
            <w:tcW w:w="1240" w:type="dxa"/>
            <w:shd w:val="clear" w:color="auto" w:fill="E1680D"/>
          </w:tcPr>
          <w:p w:rsidR="004C0F05" w:rsidRPr="00124DC9" w:rsidRDefault="004C0F05">
            <w:pPr>
              <w:jc w:val="left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Authored By</w:t>
            </w:r>
          </w:p>
        </w:tc>
        <w:tc>
          <w:tcPr>
            <w:tcW w:w="1311" w:type="dxa"/>
            <w:shd w:val="clear" w:color="auto" w:fill="E1680D"/>
          </w:tcPr>
          <w:p w:rsidR="004C0F05" w:rsidRPr="00124DC9" w:rsidRDefault="004C0F05">
            <w:pPr>
              <w:jc w:val="left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Authorised By</w:t>
            </w:r>
          </w:p>
        </w:tc>
        <w:tc>
          <w:tcPr>
            <w:tcW w:w="2119" w:type="dxa"/>
            <w:shd w:val="clear" w:color="auto" w:fill="E1680D"/>
          </w:tcPr>
          <w:p w:rsidR="004C0F05" w:rsidRPr="00124DC9" w:rsidRDefault="004C0F05">
            <w:pPr>
              <w:jc w:val="left"/>
              <w:rPr>
                <w:b/>
                <w:bCs/>
                <w:color w:val="FFFFFF"/>
              </w:rPr>
            </w:pPr>
            <w:r w:rsidRPr="00124DC9">
              <w:rPr>
                <w:b/>
                <w:bCs/>
                <w:color w:val="FFFFFF"/>
              </w:rPr>
              <w:t>Sections Affected</w:t>
            </w:r>
          </w:p>
        </w:tc>
        <w:tc>
          <w:tcPr>
            <w:tcW w:w="3374" w:type="dxa"/>
            <w:shd w:val="clear" w:color="auto" w:fill="E1680D"/>
          </w:tcPr>
          <w:p w:rsidR="004C0F05" w:rsidRPr="00124DC9" w:rsidRDefault="004C0F05" w:rsidP="00392DBA">
            <w:pPr>
              <w:rPr>
                <w:b/>
                <w:color w:val="FFFFFF"/>
              </w:rPr>
            </w:pPr>
            <w:r w:rsidRPr="00124DC9">
              <w:rPr>
                <w:b/>
                <w:color w:val="FFFFFF"/>
              </w:rPr>
              <w:t>Reason for Change</w:t>
            </w:r>
          </w:p>
        </w:tc>
      </w:tr>
      <w:tr w:rsidR="004C0F05" w:rsidTr="007928BF">
        <w:tc>
          <w:tcPr>
            <w:tcW w:w="1338" w:type="dxa"/>
          </w:tcPr>
          <w:p w:rsidR="004C0F05" w:rsidRDefault="004C0F05" w:rsidP="00B255A6">
            <w:pPr>
              <w:jc w:val="left"/>
            </w:pPr>
            <w:r>
              <w:t>Rev 0</w:t>
            </w:r>
            <w:r w:rsidR="00B255A6">
              <w:t>1</w:t>
            </w:r>
          </w:p>
        </w:tc>
        <w:tc>
          <w:tcPr>
            <w:tcW w:w="1322" w:type="dxa"/>
          </w:tcPr>
          <w:p w:rsidR="004C0F05" w:rsidRDefault="00CF5D60" w:rsidP="004A319B">
            <w:pPr>
              <w:jc w:val="left"/>
            </w:pPr>
            <w:r>
              <w:t>2</w:t>
            </w:r>
            <w:r w:rsidR="004A319B">
              <w:t>1</w:t>
            </w:r>
            <w:r w:rsidR="00C24587">
              <w:t>/10</w:t>
            </w:r>
            <w:r w:rsidR="00515538">
              <w:t>/2017</w:t>
            </w:r>
          </w:p>
        </w:tc>
        <w:tc>
          <w:tcPr>
            <w:tcW w:w="1240" w:type="dxa"/>
          </w:tcPr>
          <w:p w:rsidR="004C0F05" w:rsidRDefault="00FF06AF">
            <w:pPr>
              <w:jc w:val="left"/>
            </w:pPr>
            <w:r>
              <w:t>Duncan Burgess</w:t>
            </w:r>
          </w:p>
        </w:tc>
        <w:tc>
          <w:tcPr>
            <w:tcW w:w="1311" w:type="dxa"/>
          </w:tcPr>
          <w:p w:rsidR="004C0F05" w:rsidRDefault="004C0F05">
            <w:pPr>
              <w:jc w:val="left"/>
            </w:pPr>
          </w:p>
        </w:tc>
        <w:tc>
          <w:tcPr>
            <w:tcW w:w="2119" w:type="dxa"/>
          </w:tcPr>
          <w:p w:rsidR="004C0F05" w:rsidRDefault="004C0F05">
            <w:pPr>
              <w:jc w:val="left"/>
            </w:pPr>
            <w:r>
              <w:t>All</w:t>
            </w:r>
          </w:p>
        </w:tc>
        <w:tc>
          <w:tcPr>
            <w:tcW w:w="3374" w:type="dxa"/>
          </w:tcPr>
          <w:p w:rsidR="004C0F05" w:rsidRDefault="004C0F05">
            <w:pPr>
              <w:jc w:val="left"/>
            </w:pPr>
            <w:r>
              <w:t>Initial release.</w:t>
            </w:r>
          </w:p>
        </w:tc>
      </w:tr>
      <w:tr w:rsidR="004C0F05" w:rsidTr="007928BF">
        <w:tc>
          <w:tcPr>
            <w:tcW w:w="1338" w:type="dxa"/>
          </w:tcPr>
          <w:p w:rsidR="004C0F05" w:rsidRDefault="004C0F05">
            <w:pPr>
              <w:jc w:val="left"/>
            </w:pPr>
          </w:p>
        </w:tc>
        <w:tc>
          <w:tcPr>
            <w:tcW w:w="1322" w:type="dxa"/>
          </w:tcPr>
          <w:p w:rsidR="004C0F05" w:rsidRDefault="004C0F05">
            <w:pPr>
              <w:jc w:val="left"/>
            </w:pPr>
          </w:p>
        </w:tc>
        <w:tc>
          <w:tcPr>
            <w:tcW w:w="1240" w:type="dxa"/>
          </w:tcPr>
          <w:p w:rsidR="004C0F05" w:rsidRDefault="004C0F05">
            <w:pPr>
              <w:jc w:val="left"/>
            </w:pPr>
          </w:p>
        </w:tc>
        <w:tc>
          <w:tcPr>
            <w:tcW w:w="1311" w:type="dxa"/>
          </w:tcPr>
          <w:p w:rsidR="004C0F05" w:rsidRDefault="004C0F05">
            <w:pPr>
              <w:jc w:val="left"/>
            </w:pPr>
          </w:p>
        </w:tc>
        <w:tc>
          <w:tcPr>
            <w:tcW w:w="2119" w:type="dxa"/>
          </w:tcPr>
          <w:p w:rsidR="004C0F05" w:rsidRDefault="004C0F05">
            <w:pPr>
              <w:jc w:val="left"/>
            </w:pPr>
          </w:p>
        </w:tc>
        <w:tc>
          <w:tcPr>
            <w:tcW w:w="3374" w:type="dxa"/>
          </w:tcPr>
          <w:p w:rsidR="004C0F05" w:rsidRDefault="004C0F05">
            <w:pPr>
              <w:jc w:val="left"/>
            </w:pPr>
          </w:p>
        </w:tc>
      </w:tr>
      <w:tr w:rsidR="004C0F05" w:rsidTr="007928BF">
        <w:tc>
          <w:tcPr>
            <w:tcW w:w="1338" w:type="dxa"/>
          </w:tcPr>
          <w:p w:rsidR="004C0F05" w:rsidRDefault="004C0F05" w:rsidP="008A3B42">
            <w:pPr>
              <w:jc w:val="left"/>
            </w:pPr>
          </w:p>
        </w:tc>
        <w:tc>
          <w:tcPr>
            <w:tcW w:w="1322" w:type="dxa"/>
          </w:tcPr>
          <w:p w:rsidR="004C0F05" w:rsidRDefault="004C0F05">
            <w:pPr>
              <w:jc w:val="left"/>
            </w:pPr>
          </w:p>
        </w:tc>
        <w:tc>
          <w:tcPr>
            <w:tcW w:w="1240" w:type="dxa"/>
          </w:tcPr>
          <w:p w:rsidR="004C0F05" w:rsidRDefault="004C0F05">
            <w:pPr>
              <w:jc w:val="left"/>
            </w:pPr>
          </w:p>
        </w:tc>
        <w:tc>
          <w:tcPr>
            <w:tcW w:w="1311" w:type="dxa"/>
          </w:tcPr>
          <w:p w:rsidR="004C0F05" w:rsidRDefault="004C0F05">
            <w:pPr>
              <w:jc w:val="left"/>
            </w:pPr>
          </w:p>
        </w:tc>
        <w:tc>
          <w:tcPr>
            <w:tcW w:w="2119" w:type="dxa"/>
          </w:tcPr>
          <w:p w:rsidR="004C0F05" w:rsidRDefault="004C0F05">
            <w:pPr>
              <w:jc w:val="left"/>
            </w:pPr>
          </w:p>
        </w:tc>
        <w:tc>
          <w:tcPr>
            <w:tcW w:w="3374" w:type="dxa"/>
          </w:tcPr>
          <w:p w:rsidR="004C0F05" w:rsidRDefault="004C0F05">
            <w:pPr>
              <w:jc w:val="left"/>
            </w:pPr>
          </w:p>
        </w:tc>
      </w:tr>
      <w:tr w:rsidR="004C0F05" w:rsidTr="007928BF">
        <w:tc>
          <w:tcPr>
            <w:tcW w:w="1338" w:type="dxa"/>
          </w:tcPr>
          <w:p w:rsidR="004C0F05" w:rsidRDefault="004C0F05">
            <w:pPr>
              <w:jc w:val="left"/>
            </w:pPr>
          </w:p>
        </w:tc>
        <w:tc>
          <w:tcPr>
            <w:tcW w:w="1322" w:type="dxa"/>
          </w:tcPr>
          <w:p w:rsidR="004C0F05" w:rsidRDefault="004C0F05">
            <w:pPr>
              <w:jc w:val="left"/>
            </w:pPr>
          </w:p>
        </w:tc>
        <w:tc>
          <w:tcPr>
            <w:tcW w:w="1240" w:type="dxa"/>
          </w:tcPr>
          <w:p w:rsidR="004C0F05" w:rsidRDefault="004C0F05">
            <w:pPr>
              <w:jc w:val="left"/>
            </w:pPr>
          </w:p>
        </w:tc>
        <w:tc>
          <w:tcPr>
            <w:tcW w:w="1311" w:type="dxa"/>
          </w:tcPr>
          <w:p w:rsidR="004C0F05" w:rsidRDefault="004C0F05">
            <w:pPr>
              <w:jc w:val="left"/>
            </w:pPr>
          </w:p>
        </w:tc>
        <w:tc>
          <w:tcPr>
            <w:tcW w:w="2119" w:type="dxa"/>
          </w:tcPr>
          <w:p w:rsidR="004C0F05" w:rsidRDefault="004C0F05">
            <w:pPr>
              <w:jc w:val="left"/>
            </w:pPr>
          </w:p>
        </w:tc>
        <w:tc>
          <w:tcPr>
            <w:tcW w:w="3374" w:type="dxa"/>
          </w:tcPr>
          <w:p w:rsidR="004C0F05" w:rsidRDefault="004C0F05" w:rsidP="005F221D">
            <w:pPr>
              <w:ind w:left="-360"/>
              <w:jc w:val="left"/>
            </w:pPr>
          </w:p>
        </w:tc>
      </w:tr>
      <w:bookmarkEnd w:id="3"/>
      <w:bookmarkEnd w:id="4"/>
    </w:tbl>
    <w:p w:rsidR="00DB4D2F" w:rsidRDefault="00496CEC" w:rsidP="00DB4D2F">
      <w:pPr>
        <w:pStyle w:val="Heading1"/>
      </w:pPr>
      <w:r>
        <w:rPr>
          <w:bCs/>
        </w:rPr>
        <w:br w:type="page"/>
      </w:r>
      <w:bookmarkStart w:id="6" w:name="_Toc496382555"/>
      <w:r w:rsidR="00DB4D2F">
        <w:lastRenderedPageBreak/>
        <w:t>Problem Statement</w:t>
      </w:r>
      <w:bookmarkEnd w:id="6"/>
    </w:p>
    <w:p w:rsidR="003E73BA" w:rsidRPr="00FC2981" w:rsidRDefault="004A319B" w:rsidP="003E73BA">
      <w:pPr>
        <w:rPr>
          <w:b/>
        </w:rPr>
      </w:pPr>
      <w:r w:rsidRPr="00FC2981">
        <w:rPr>
          <w:b/>
        </w:rPr>
        <w:t>Follow the blog and iterate the same results.</w:t>
      </w:r>
    </w:p>
    <w:p w:rsidR="004A319B" w:rsidRDefault="004A319B" w:rsidP="003E73BA"/>
    <w:p w:rsidR="004A319B" w:rsidRDefault="004A319B" w:rsidP="002E2E1A">
      <w:pPr>
        <w:pStyle w:val="ListParagraph"/>
        <w:numPr>
          <w:ilvl w:val="0"/>
          <w:numId w:val="22"/>
        </w:numPr>
      </w:pPr>
      <w:r>
        <w:t>Find out the state wise population and order by state</w:t>
      </w:r>
    </w:p>
    <w:p w:rsidR="004A319B" w:rsidRDefault="004A319B" w:rsidP="002E2E1A"/>
    <w:p w:rsidR="004A319B" w:rsidRPr="002E2E1A" w:rsidRDefault="004A319B" w:rsidP="002E2E1A">
      <w:pPr>
        <w:ind w:left="720"/>
        <w:rPr>
          <w:sz w:val="16"/>
        </w:rPr>
      </w:pPr>
      <w:proofErr w:type="spellStart"/>
      <w:proofErr w:type="gramStart"/>
      <w:r w:rsidRPr="002E2E1A">
        <w:rPr>
          <w:sz w:val="16"/>
        </w:rPr>
        <w:t>val</w:t>
      </w:r>
      <w:proofErr w:type="spellEnd"/>
      <w:proofErr w:type="gramEnd"/>
      <w:r w:rsidRPr="002E2E1A">
        <w:rPr>
          <w:sz w:val="16"/>
        </w:rPr>
        <w:t xml:space="preserve"> population = </w:t>
      </w:r>
      <w:proofErr w:type="spellStart"/>
      <w:r w:rsidRPr="002E2E1A">
        <w:rPr>
          <w:sz w:val="16"/>
        </w:rPr>
        <w:t>spark.sql</w:t>
      </w:r>
      <w:proofErr w:type="spellEnd"/>
      <w:r w:rsidRPr="002E2E1A">
        <w:rPr>
          <w:sz w:val="16"/>
        </w:rPr>
        <w:t xml:space="preserve">("select </w:t>
      </w:r>
      <w:proofErr w:type="spellStart"/>
      <w:r w:rsidRPr="002E2E1A">
        <w:rPr>
          <w:sz w:val="16"/>
        </w:rPr>
        <w:t>state,sum</w:t>
      </w:r>
      <w:proofErr w:type="spellEnd"/>
      <w:r w:rsidRPr="002E2E1A">
        <w:rPr>
          <w:sz w:val="16"/>
        </w:rPr>
        <w:t xml:space="preserve">(persons) as </w:t>
      </w:r>
      <w:proofErr w:type="spellStart"/>
      <w:r w:rsidRPr="002E2E1A">
        <w:rPr>
          <w:sz w:val="16"/>
        </w:rPr>
        <w:t>total_population</w:t>
      </w:r>
      <w:proofErr w:type="spellEnd"/>
      <w:r w:rsidRPr="002E2E1A">
        <w:rPr>
          <w:sz w:val="16"/>
        </w:rPr>
        <w:t xml:space="preserve"> from census group by state order by </w:t>
      </w:r>
      <w:proofErr w:type="spellStart"/>
      <w:r w:rsidRPr="002E2E1A">
        <w:rPr>
          <w:sz w:val="16"/>
        </w:rPr>
        <w:t>total_population</w:t>
      </w:r>
      <w:proofErr w:type="spellEnd"/>
      <w:r w:rsidRPr="002E2E1A">
        <w:rPr>
          <w:sz w:val="16"/>
        </w:rPr>
        <w:t xml:space="preserve"> </w:t>
      </w:r>
      <w:proofErr w:type="spellStart"/>
      <w:r w:rsidRPr="002E2E1A">
        <w:rPr>
          <w:sz w:val="16"/>
        </w:rPr>
        <w:t>desc</w:t>
      </w:r>
      <w:proofErr w:type="spellEnd"/>
      <w:r w:rsidRPr="002E2E1A">
        <w:rPr>
          <w:sz w:val="16"/>
        </w:rPr>
        <w:t xml:space="preserve">").show </w:t>
      </w:r>
    </w:p>
    <w:p w:rsidR="004A319B" w:rsidRDefault="004A319B" w:rsidP="002E2E1A">
      <w:pPr>
        <w:ind w:left="720"/>
      </w:pPr>
    </w:p>
    <w:p w:rsidR="004A319B" w:rsidRDefault="004A319B" w:rsidP="002E2E1A">
      <w:pPr>
        <w:pStyle w:val="ListParagraph"/>
        <w:numPr>
          <w:ilvl w:val="0"/>
          <w:numId w:val="22"/>
        </w:numPr>
      </w:pPr>
      <w:r>
        <w:t>Find out the Growth Rate of Each State Between 1991-2001</w:t>
      </w:r>
    </w:p>
    <w:p w:rsidR="004A319B" w:rsidRDefault="004A319B" w:rsidP="002E2E1A"/>
    <w:p w:rsidR="004A319B" w:rsidRDefault="004A319B" w:rsidP="002E2E1A">
      <w:pPr>
        <w:ind w:left="720"/>
      </w:pPr>
      <w:proofErr w:type="spellStart"/>
      <w:proofErr w:type="gramStart"/>
      <w:r w:rsidRPr="002E2E1A">
        <w:rPr>
          <w:sz w:val="16"/>
        </w:rPr>
        <w:t>val</w:t>
      </w:r>
      <w:proofErr w:type="spellEnd"/>
      <w:proofErr w:type="gramEnd"/>
      <w:r w:rsidRPr="002E2E1A">
        <w:rPr>
          <w:sz w:val="16"/>
        </w:rPr>
        <w:t xml:space="preserve"> </w:t>
      </w:r>
      <w:proofErr w:type="spellStart"/>
      <w:r w:rsidRPr="002E2E1A">
        <w:rPr>
          <w:sz w:val="16"/>
        </w:rPr>
        <w:t>growth_rate</w:t>
      </w:r>
      <w:proofErr w:type="spellEnd"/>
      <w:r w:rsidRPr="002E2E1A">
        <w:rPr>
          <w:sz w:val="16"/>
        </w:rPr>
        <w:t xml:space="preserve"> = </w:t>
      </w:r>
      <w:proofErr w:type="spellStart"/>
      <w:r w:rsidRPr="002E2E1A">
        <w:rPr>
          <w:sz w:val="16"/>
        </w:rPr>
        <w:t>spark.sql</w:t>
      </w:r>
      <w:proofErr w:type="spellEnd"/>
      <w:r w:rsidRPr="002E2E1A">
        <w:rPr>
          <w:sz w:val="16"/>
        </w:rPr>
        <w:t xml:space="preserve">("select </w:t>
      </w:r>
      <w:proofErr w:type="spellStart"/>
      <w:r w:rsidRPr="002E2E1A">
        <w:rPr>
          <w:sz w:val="16"/>
        </w:rPr>
        <w:t>state,avg</w:t>
      </w:r>
      <w:proofErr w:type="spellEnd"/>
      <w:r w:rsidRPr="002E2E1A">
        <w:rPr>
          <w:sz w:val="16"/>
        </w:rPr>
        <w:t xml:space="preserve">(Growth_1991_2001) as </w:t>
      </w:r>
      <w:proofErr w:type="spellStart"/>
      <w:r w:rsidRPr="002E2E1A">
        <w:rPr>
          <w:sz w:val="16"/>
        </w:rPr>
        <w:t>total_growth</w:t>
      </w:r>
      <w:proofErr w:type="spellEnd"/>
      <w:r w:rsidRPr="002E2E1A">
        <w:rPr>
          <w:sz w:val="16"/>
        </w:rPr>
        <w:t xml:space="preserve"> from census group by state").</w:t>
      </w:r>
      <w:r>
        <w:t xml:space="preserve">show </w:t>
      </w:r>
    </w:p>
    <w:p w:rsidR="004A319B" w:rsidRDefault="004A319B" w:rsidP="002E2E1A"/>
    <w:p w:rsidR="004A319B" w:rsidRDefault="004A319B" w:rsidP="002E2E1A">
      <w:pPr>
        <w:pStyle w:val="ListParagraph"/>
        <w:numPr>
          <w:ilvl w:val="0"/>
          <w:numId w:val="22"/>
        </w:numPr>
      </w:pPr>
      <w:r>
        <w:t>Find the literacy rate of each state</w:t>
      </w:r>
    </w:p>
    <w:p w:rsidR="004A319B" w:rsidRDefault="004A319B" w:rsidP="002E2E1A"/>
    <w:p w:rsidR="004A319B" w:rsidRPr="002E2E1A" w:rsidRDefault="004A319B" w:rsidP="002E2E1A">
      <w:pPr>
        <w:ind w:left="720"/>
        <w:rPr>
          <w:sz w:val="16"/>
        </w:rPr>
      </w:pPr>
      <w:proofErr w:type="spellStart"/>
      <w:proofErr w:type="gramStart"/>
      <w:r w:rsidRPr="002E2E1A">
        <w:rPr>
          <w:sz w:val="16"/>
        </w:rPr>
        <w:t>val</w:t>
      </w:r>
      <w:proofErr w:type="spellEnd"/>
      <w:proofErr w:type="gramEnd"/>
      <w:r w:rsidRPr="002E2E1A">
        <w:rPr>
          <w:sz w:val="16"/>
        </w:rPr>
        <w:t xml:space="preserve"> literacy = </w:t>
      </w:r>
      <w:proofErr w:type="spellStart"/>
      <w:r w:rsidRPr="002E2E1A">
        <w:rPr>
          <w:sz w:val="16"/>
        </w:rPr>
        <w:t>spark.sql</w:t>
      </w:r>
      <w:proofErr w:type="spellEnd"/>
      <w:r w:rsidRPr="002E2E1A">
        <w:rPr>
          <w:sz w:val="16"/>
        </w:rPr>
        <w:t xml:space="preserve">("select </w:t>
      </w:r>
      <w:proofErr w:type="spellStart"/>
      <w:r w:rsidRPr="002E2E1A">
        <w:rPr>
          <w:sz w:val="16"/>
        </w:rPr>
        <w:t>state,avg</w:t>
      </w:r>
      <w:proofErr w:type="spellEnd"/>
      <w:r w:rsidRPr="002E2E1A">
        <w:rPr>
          <w:sz w:val="16"/>
        </w:rPr>
        <w:t>(</w:t>
      </w:r>
      <w:proofErr w:type="spellStart"/>
      <w:r w:rsidRPr="002E2E1A">
        <w:rPr>
          <w:sz w:val="16"/>
        </w:rPr>
        <w:t>Persons_literacy_rate</w:t>
      </w:r>
      <w:proofErr w:type="spellEnd"/>
      <w:r w:rsidRPr="002E2E1A">
        <w:rPr>
          <w:sz w:val="16"/>
        </w:rPr>
        <w:t xml:space="preserve">) from census group by state").show </w:t>
      </w:r>
    </w:p>
    <w:p w:rsidR="004A319B" w:rsidRDefault="004A319B" w:rsidP="002E2E1A"/>
    <w:p w:rsidR="004A319B" w:rsidRDefault="004A319B" w:rsidP="002E2E1A">
      <w:pPr>
        <w:pStyle w:val="ListParagraph"/>
        <w:numPr>
          <w:ilvl w:val="0"/>
          <w:numId w:val="22"/>
        </w:numPr>
      </w:pPr>
      <w:r>
        <w:t>Find out the States with More Female Population</w:t>
      </w:r>
    </w:p>
    <w:p w:rsidR="004A319B" w:rsidRDefault="004A319B" w:rsidP="002E2E1A"/>
    <w:p w:rsidR="004A319B" w:rsidRDefault="004A319B" w:rsidP="002E2E1A">
      <w:pPr>
        <w:ind w:left="720"/>
      </w:pPr>
      <w:proofErr w:type="spellStart"/>
      <w:proofErr w:type="gramStart"/>
      <w:r w:rsidRPr="002E2E1A">
        <w:rPr>
          <w:sz w:val="16"/>
        </w:rPr>
        <w:t>val</w:t>
      </w:r>
      <w:proofErr w:type="spellEnd"/>
      <w:proofErr w:type="gramEnd"/>
      <w:r w:rsidRPr="002E2E1A">
        <w:rPr>
          <w:sz w:val="16"/>
        </w:rPr>
        <w:t xml:space="preserve"> </w:t>
      </w:r>
      <w:proofErr w:type="spellStart"/>
      <w:r w:rsidRPr="002E2E1A">
        <w:rPr>
          <w:sz w:val="16"/>
        </w:rPr>
        <w:t>female_pop</w:t>
      </w:r>
      <w:proofErr w:type="spellEnd"/>
      <w:r w:rsidRPr="002E2E1A">
        <w:rPr>
          <w:sz w:val="16"/>
        </w:rPr>
        <w:t xml:space="preserve"> = </w:t>
      </w:r>
      <w:proofErr w:type="spellStart"/>
      <w:r w:rsidRPr="002E2E1A">
        <w:rPr>
          <w:sz w:val="16"/>
        </w:rPr>
        <w:t>spark.sql</w:t>
      </w:r>
      <w:proofErr w:type="spellEnd"/>
      <w:r w:rsidRPr="002E2E1A">
        <w:rPr>
          <w:sz w:val="16"/>
        </w:rPr>
        <w:t>("select state, sum(Males)-sum(Females) from census group by state").show</w:t>
      </w:r>
      <w:r>
        <w:t xml:space="preserve"> </w:t>
      </w:r>
    </w:p>
    <w:p w:rsidR="004A319B" w:rsidRDefault="004A319B" w:rsidP="002E2E1A"/>
    <w:p w:rsidR="004A319B" w:rsidRDefault="004A319B" w:rsidP="002E2E1A">
      <w:pPr>
        <w:pStyle w:val="ListParagraph"/>
        <w:numPr>
          <w:ilvl w:val="0"/>
          <w:numId w:val="22"/>
        </w:numPr>
      </w:pPr>
      <w:r>
        <w:t>Find out the Percentage of Population in Every State</w:t>
      </w:r>
    </w:p>
    <w:p w:rsidR="004A319B" w:rsidRDefault="004A319B" w:rsidP="002E2E1A"/>
    <w:p w:rsidR="004A319B" w:rsidRDefault="004A319B" w:rsidP="002E2E1A">
      <w:pPr>
        <w:ind w:left="720"/>
      </w:pP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percenet_pop</w:t>
      </w:r>
      <w:proofErr w:type="spellEnd"/>
      <w:r>
        <w:t xml:space="preserve"> = </w:t>
      </w:r>
      <w:proofErr w:type="spellStart"/>
      <w:r>
        <w:t>spark.sql</w:t>
      </w:r>
      <w:proofErr w:type="spellEnd"/>
      <w:r>
        <w:t xml:space="preserve">("select state, (sum(persons) * 100.0) / SUM(sum(persons)) over() as </w:t>
      </w:r>
      <w:proofErr w:type="spellStart"/>
      <w:r>
        <w:t>percent_pop_by_state</w:t>
      </w:r>
      <w:proofErr w:type="spellEnd"/>
      <w:r>
        <w:t xml:space="preserve"> from census group by state").show</w:t>
      </w:r>
    </w:p>
    <w:p w:rsidR="004A319B" w:rsidRDefault="004A319B" w:rsidP="004A319B">
      <w:pPr>
        <w:ind w:left="432"/>
      </w:pPr>
    </w:p>
    <w:p w:rsidR="004A319B" w:rsidRDefault="004A319B" w:rsidP="004A319B">
      <w:pPr>
        <w:pStyle w:val="Heading1"/>
      </w:pPr>
      <w:bookmarkStart w:id="7" w:name="_Toc496382556"/>
      <w:r>
        <w:t>Dataset</w:t>
      </w:r>
      <w:bookmarkEnd w:id="7"/>
    </w:p>
    <w:p w:rsidR="004A319B" w:rsidRDefault="004A319B" w:rsidP="004A319B">
      <w:pPr>
        <w:jc w:val="left"/>
      </w:pPr>
      <w:r>
        <w:t>Due to the limitation of 22 elements for a map function, we are taking only 22 columns from the data set.</w:t>
      </w:r>
    </w:p>
    <w:p w:rsidR="004A319B" w:rsidRDefault="004A319B" w:rsidP="004A319B">
      <w:pPr>
        <w:jc w:val="left"/>
      </w:pPr>
      <w:r>
        <w:t>Here is the total dataset description</w:t>
      </w:r>
    </w:p>
    <w:p w:rsidR="004A319B" w:rsidRDefault="004A319B" w:rsidP="004A319B">
      <w:pPr>
        <w:jc w:val="left"/>
      </w:pPr>
    </w:p>
    <w:p w:rsidR="004A319B" w:rsidRPr="004A319B" w:rsidRDefault="004A319B" w:rsidP="004A319B">
      <w:pPr>
        <w:ind w:left="720"/>
        <w:jc w:val="left"/>
        <w:rPr>
          <w:sz w:val="16"/>
        </w:rPr>
      </w:pPr>
      <w:r w:rsidRPr="004A319B">
        <w:rPr>
          <w:sz w:val="16"/>
        </w:rPr>
        <w:t xml:space="preserve">State </w:t>
      </w:r>
      <w:proofErr w:type="spellStart"/>
      <w:r w:rsidRPr="004A319B">
        <w:rPr>
          <w:sz w:val="16"/>
        </w:rPr>
        <w:t>String,District</w:t>
      </w:r>
      <w:proofErr w:type="spellEnd"/>
      <w:r w:rsidRPr="004A319B">
        <w:rPr>
          <w:sz w:val="16"/>
        </w:rPr>
        <w:t xml:space="preserve"> </w:t>
      </w:r>
      <w:proofErr w:type="spellStart"/>
      <w:r w:rsidRPr="004A319B">
        <w:rPr>
          <w:sz w:val="16"/>
        </w:rPr>
        <w:t>String,Persons</w:t>
      </w:r>
      <w:proofErr w:type="spellEnd"/>
      <w:r w:rsidRPr="004A319B">
        <w:rPr>
          <w:sz w:val="16"/>
        </w:rPr>
        <w:t xml:space="preserve"> </w:t>
      </w:r>
      <w:proofErr w:type="spellStart"/>
      <w:r w:rsidRPr="004A319B">
        <w:rPr>
          <w:sz w:val="16"/>
        </w:rPr>
        <w:t>String,Males</w:t>
      </w:r>
      <w:proofErr w:type="spellEnd"/>
      <w:r w:rsidRPr="004A319B">
        <w:rPr>
          <w:sz w:val="16"/>
        </w:rPr>
        <w:t xml:space="preserve"> </w:t>
      </w:r>
      <w:proofErr w:type="spellStart"/>
      <w:r w:rsidRPr="004A319B">
        <w:rPr>
          <w:sz w:val="16"/>
        </w:rPr>
        <w:t>int,Females</w:t>
      </w:r>
      <w:proofErr w:type="spellEnd"/>
      <w:r w:rsidRPr="004A319B">
        <w:rPr>
          <w:sz w:val="16"/>
        </w:rPr>
        <w:t xml:space="preserve"> int,Growth_1991_2001 </w:t>
      </w:r>
      <w:proofErr w:type="spellStart"/>
      <w:r w:rsidRPr="004A319B">
        <w:rPr>
          <w:sz w:val="16"/>
        </w:rPr>
        <w:t>int,Rural</w:t>
      </w:r>
      <w:proofErr w:type="spellEnd"/>
      <w:r w:rsidRPr="004A319B">
        <w:rPr>
          <w:sz w:val="16"/>
        </w:rPr>
        <w:t xml:space="preserve"> </w:t>
      </w:r>
      <w:proofErr w:type="spellStart"/>
      <w:r w:rsidRPr="004A319B">
        <w:rPr>
          <w:sz w:val="16"/>
        </w:rPr>
        <w:t>int,Urban</w:t>
      </w:r>
      <w:proofErr w:type="spellEnd"/>
      <w:r w:rsidRPr="004A319B">
        <w:rPr>
          <w:sz w:val="16"/>
        </w:rPr>
        <w:t xml:space="preserve"> </w:t>
      </w:r>
      <w:proofErr w:type="spellStart"/>
      <w:r w:rsidRPr="004A319B">
        <w:rPr>
          <w:sz w:val="16"/>
        </w:rPr>
        <w:t>int,Scheduled_Caste_population</w:t>
      </w:r>
      <w:proofErr w:type="spellEnd"/>
      <w:r w:rsidRPr="004A319B">
        <w:rPr>
          <w:sz w:val="16"/>
        </w:rPr>
        <w:t xml:space="preserve"> </w:t>
      </w:r>
      <w:proofErr w:type="spellStart"/>
      <w:r w:rsidRPr="004A319B">
        <w:rPr>
          <w:sz w:val="16"/>
        </w:rPr>
        <w:t>int,Percentage_SC_to_total</w:t>
      </w:r>
      <w:proofErr w:type="spellEnd"/>
      <w:r w:rsidRPr="004A319B">
        <w:rPr>
          <w:sz w:val="16"/>
        </w:rPr>
        <w:t xml:space="preserve"> </w:t>
      </w:r>
      <w:proofErr w:type="spellStart"/>
      <w:r w:rsidRPr="004A319B">
        <w:rPr>
          <w:sz w:val="16"/>
        </w:rPr>
        <w:t>int,Number_of_households</w:t>
      </w:r>
      <w:proofErr w:type="spellEnd"/>
      <w:r w:rsidRPr="004A319B">
        <w:rPr>
          <w:sz w:val="16"/>
        </w:rPr>
        <w:t xml:space="preserve"> </w:t>
      </w:r>
      <w:proofErr w:type="spellStart"/>
      <w:r w:rsidRPr="004A319B">
        <w:rPr>
          <w:sz w:val="16"/>
        </w:rPr>
        <w:t>int,Household_size_per_household</w:t>
      </w:r>
      <w:proofErr w:type="spellEnd"/>
      <w:r w:rsidRPr="004A319B">
        <w:rPr>
          <w:sz w:val="16"/>
        </w:rPr>
        <w:t xml:space="preserve"> int,Sex_ratio_females_per_1000_males </w:t>
      </w:r>
      <w:proofErr w:type="spellStart"/>
      <w:r w:rsidRPr="004A319B">
        <w:rPr>
          <w:sz w:val="16"/>
        </w:rPr>
        <w:t>int</w:t>
      </w:r>
      <w:proofErr w:type="spellEnd"/>
      <w:r w:rsidRPr="004A319B">
        <w:rPr>
          <w:sz w:val="16"/>
        </w:rPr>
        <w:t xml:space="preserve"> ,Sex_ratio_0_6_years </w:t>
      </w:r>
      <w:proofErr w:type="spellStart"/>
      <w:r w:rsidRPr="004A319B">
        <w:rPr>
          <w:sz w:val="16"/>
        </w:rPr>
        <w:t>int,Scheduled_Tribe_population</w:t>
      </w:r>
      <w:proofErr w:type="spellEnd"/>
      <w:r w:rsidRPr="004A319B">
        <w:rPr>
          <w:sz w:val="16"/>
        </w:rPr>
        <w:t xml:space="preserve"> </w:t>
      </w:r>
      <w:proofErr w:type="spellStart"/>
      <w:r w:rsidRPr="004A319B">
        <w:rPr>
          <w:sz w:val="16"/>
        </w:rPr>
        <w:t>int,Percentage_to_total_population_ST</w:t>
      </w:r>
      <w:proofErr w:type="spellEnd"/>
      <w:r w:rsidRPr="004A319B">
        <w:rPr>
          <w:sz w:val="16"/>
        </w:rPr>
        <w:t xml:space="preserve"> </w:t>
      </w:r>
      <w:proofErr w:type="spellStart"/>
      <w:r w:rsidRPr="004A319B">
        <w:rPr>
          <w:sz w:val="16"/>
        </w:rPr>
        <w:t>int,Persons_literate</w:t>
      </w:r>
      <w:proofErr w:type="spellEnd"/>
      <w:r w:rsidRPr="004A319B">
        <w:rPr>
          <w:sz w:val="16"/>
        </w:rPr>
        <w:t xml:space="preserve"> </w:t>
      </w:r>
      <w:proofErr w:type="spellStart"/>
      <w:r w:rsidRPr="004A319B">
        <w:rPr>
          <w:sz w:val="16"/>
        </w:rPr>
        <w:t>int,Males_Literate</w:t>
      </w:r>
      <w:proofErr w:type="spellEnd"/>
      <w:r w:rsidRPr="004A319B">
        <w:rPr>
          <w:sz w:val="16"/>
        </w:rPr>
        <w:t xml:space="preserve"> </w:t>
      </w:r>
      <w:proofErr w:type="spellStart"/>
      <w:r w:rsidRPr="004A319B">
        <w:rPr>
          <w:sz w:val="16"/>
        </w:rPr>
        <w:t>int,Females_Literate</w:t>
      </w:r>
      <w:proofErr w:type="spellEnd"/>
      <w:r w:rsidRPr="004A319B">
        <w:rPr>
          <w:sz w:val="16"/>
        </w:rPr>
        <w:t xml:space="preserve"> </w:t>
      </w:r>
      <w:proofErr w:type="spellStart"/>
      <w:r w:rsidRPr="004A319B">
        <w:rPr>
          <w:sz w:val="16"/>
        </w:rPr>
        <w:t>int,Persons_literacy_rate</w:t>
      </w:r>
      <w:proofErr w:type="spellEnd"/>
      <w:r w:rsidRPr="004A319B">
        <w:rPr>
          <w:sz w:val="16"/>
        </w:rPr>
        <w:t xml:space="preserve"> </w:t>
      </w:r>
      <w:proofErr w:type="spellStart"/>
      <w:r w:rsidRPr="004A319B">
        <w:rPr>
          <w:sz w:val="16"/>
        </w:rPr>
        <w:t>int,Males_Literatacy_Rate</w:t>
      </w:r>
      <w:proofErr w:type="spellEnd"/>
      <w:r w:rsidRPr="004A319B">
        <w:rPr>
          <w:sz w:val="16"/>
        </w:rPr>
        <w:t xml:space="preserve"> </w:t>
      </w:r>
      <w:proofErr w:type="spellStart"/>
      <w:r w:rsidRPr="004A319B">
        <w:rPr>
          <w:sz w:val="16"/>
        </w:rPr>
        <w:t>int,Females_Literacy_Rate</w:t>
      </w:r>
      <w:proofErr w:type="spellEnd"/>
      <w:r w:rsidRPr="004A319B">
        <w:rPr>
          <w:sz w:val="16"/>
        </w:rPr>
        <w:t xml:space="preserve"> </w:t>
      </w:r>
      <w:proofErr w:type="spellStart"/>
      <w:r w:rsidRPr="004A319B">
        <w:rPr>
          <w:sz w:val="16"/>
        </w:rPr>
        <w:t>int,Total_Educated</w:t>
      </w:r>
      <w:proofErr w:type="spellEnd"/>
      <w:r w:rsidRPr="004A319B">
        <w:rPr>
          <w:sz w:val="16"/>
        </w:rPr>
        <w:t xml:space="preserve"> </w:t>
      </w:r>
      <w:proofErr w:type="spellStart"/>
      <w:r w:rsidRPr="004A319B">
        <w:rPr>
          <w:sz w:val="16"/>
        </w:rPr>
        <w:t>int,Data_without_level</w:t>
      </w:r>
      <w:proofErr w:type="spellEnd"/>
      <w:r w:rsidRPr="004A319B">
        <w:rPr>
          <w:sz w:val="16"/>
        </w:rPr>
        <w:t xml:space="preserve"> </w:t>
      </w:r>
      <w:proofErr w:type="spellStart"/>
      <w:r w:rsidRPr="004A319B">
        <w:rPr>
          <w:sz w:val="16"/>
        </w:rPr>
        <w:t>int,Below_Primary</w:t>
      </w:r>
      <w:proofErr w:type="spellEnd"/>
      <w:r w:rsidRPr="004A319B">
        <w:rPr>
          <w:sz w:val="16"/>
        </w:rPr>
        <w:t xml:space="preserve"> </w:t>
      </w:r>
      <w:proofErr w:type="spellStart"/>
      <w:r w:rsidRPr="004A319B">
        <w:rPr>
          <w:sz w:val="16"/>
        </w:rPr>
        <w:t>int,Primary</w:t>
      </w:r>
      <w:proofErr w:type="spellEnd"/>
      <w:r w:rsidRPr="004A319B">
        <w:rPr>
          <w:sz w:val="16"/>
        </w:rPr>
        <w:t xml:space="preserve"> </w:t>
      </w:r>
      <w:proofErr w:type="spellStart"/>
      <w:r w:rsidRPr="004A319B">
        <w:rPr>
          <w:sz w:val="16"/>
        </w:rPr>
        <w:t>int,Middle</w:t>
      </w:r>
      <w:proofErr w:type="spellEnd"/>
      <w:r w:rsidRPr="004A319B">
        <w:rPr>
          <w:sz w:val="16"/>
        </w:rPr>
        <w:t xml:space="preserve"> </w:t>
      </w:r>
      <w:proofErr w:type="spellStart"/>
      <w:r w:rsidRPr="004A319B">
        <w:rPr>
          <w:sz w:val="16"/>
        </w:rPr>
        <w:t>int,Matric_Higher_Secondary_Diploma</w:t>
      </w:r>
      <w:proofErr w:type="spellEnd"/>
      <w:r w:rsidRPr="004A319B">
        <w:rPr>
          <w:sz w:val="16"/>
        </w:rPr>
        <w:t xml:space="preserve"> </w:t>
      </w:r>
      <w:proofErr w:type="spellStart"/>
      <w:r w:rsidRPr="004A319B">
        <w:rPr>
          <w:sz w:val="16"/>
        </w:rPr>
        <w:t>int,Graduate_and_Above</w:t>
      </w:r>
      <w:proofErr w:type="spellEnd"/>
      <w:r w:rsidRPr="004A319B">
        <w:rPr>
          <w:sz w:val="16"/>
        </w:rPr>
        <w:t xml:space="preserve"> int,X0_4_years int,X5_14_years int,X15_59_years int,X60_years_and_above_Incl_ANS </w:t>
      </w:r>
      <w:proofErr w:type="spellStart"/>
      <w:r w:rsidRPr="004A319B">
        <w:rPr>
          <w:sz w:val="16"/>
        </w:rPr>
        <w:t>int,Total_workers</w:t>
      </w:r>
      <w:proofErr w:type="spellEnd"/>
      <w:r w:rsidRPr="004A319B">
        <w:rPr>
          <w:sz w:val="16"/>
        </w:rPr>
        <w:t xml:space="preserve"> </w:t>
      </w:r>
      <w:proofErr w:type="spellStart"/>
      <w:r w:rsidRPr="004A319B">
        <w:rPr>
          <w:sz w:val="16"/>
        </w:rPr>
        <w:t>int,Main_workers</w:t>
      </w:r>
      <w:proofErr w:type="spellEnd"/>
      <w:r w:rsidRPr="004A319B">
        <w:rPr>
          <w:sz w:val="16"/>
        </w:rPr>
        <w:t xml:space="preserve"> </w:t>
      </w:r>
      <w:proofErr w:type="spellStart"/>
      <w:r w:rsidRPr="004A319B">
        <w:rPr>
          <w:sz w:val="16"/>
        </w:rPr>
        <w:t>int,Marginal_workers</w:t>
      </w:r>
      <w:proofErr w:type="spellEnd"/>
      <w:r w:rsidRPr="004A319B">
        <w:rPr>
          <w:sz w:val="16"/>
        </w:rPr>
        <w:t xml:space="preserve"> </w:t>
      </w:r>
      <w:proofErr w:type="spellStart"/>
      <w:r w:rsidRPr="004A319B">
        <w:rPr>
          <w:sz w:val="16"/>
        </w:rPr>
        <w:t>int,Non_workers</w:t>
      </w:r>
      <w:proofErr w:type="spellEnd"/>
      <w:r w:rsidRPr="004A319B">
        <w:rPr>
          <w:sz w:val="16"/>
        </w:rPr>
        <w:t xml:space="preserve"> int,SC_1_Name String,SC_1_Population int,SC_2_Name String,SC_2_Population int,SC_3_Name String,SC_3_Population int,Religeon_1_Name String,Religeon_1_Population int,Religeon_2_Name String,Religeon_2_Population int,Religeon_3_Name String,Religeon_3_Population int,ST_1_Name String,ST_1_Population int,ST_2_Name String,ST_2_Population int,ST_3_Name String,ST_3_Population int,Imp_Town_1_Name String,Imp_Town_1_Population int,Imp_Town_2_Name String,Imp_Town_2_Population int,Imp_Town_3_Name String,Imp_Town_3_Population </w:t>
      </w:r>
      <w:proofErr w:type="spellStart"/>
      <w:r w:rsidRPr="004A319B">
        <w:rPr>
          <w:sz w:val="16"/>
        </w:rPr>
        <w:t>int,Total_Inhabited_Villages</w:t>
      </w:r>
      <w:proofErr w:type="spellEnd"/>
      <w:r w:rsidRPr="004A319B">
        <w:rPr>
          <w:sz w:val="16"/>
        </w:rPr>
        <w:t xml:space="preserve"> </w:t>
      </w:r>
      <w:proofErr w:type="spellStart"/>
      <w:r w:rsidRPr="004A319B">
        <w:rPr>
          <w:sz w:val="16"/>
        </w:rPr>
        <w:t>int,Drinking_water_facilities</w:t>
      </w:r>
      <w:proofErr w:type="spellEnd"/>
      <w:r w:rsidRPr="004A319B">
        <w:rPr>
          <w:sz w:val="16"/>
        </w:rPr>
        <w:t xml:space="preserve"> </w:t>
      </w:r>
      <w:proofErr w:type="spellStart"/>
      <w:r w:rsidRPr="004A319B">
        <w:rPr>
          <w:sz w:val="16"/>
        </w:rPr>
        <w:t>int,Safe_Drinking_water</w:t>
      </w:r>
      <w:proofErr w:type="spellEnd"/>
      <w:r w:rsidRPr="004A319B">
        <w:rPr>
          <w:sz w:val="16"/>
        </w:rPr>
        <w:t xml:space="preserve"> </w:t>
      </w:r>
      <w:proofErr w:type="spellStart"/>
      <w:r w:rsidRPr="004A319B">
        <w:rPr>
          <w:sz w:val="16"/>
        </w:rPr>
        <w:t>int,Electricity_Power_Supply</w:t>
      </w:r>
      <w:proofErr w:type="spellEnd"/>
      <w:r w:rsidRPr="004A319B">
        <w:rPr>
          <w:sz w:val="16"/>
        </w:rPr>
        <w:t xml:space="preserve"> </w:t>
      </w:r>
      <w:proofErr w:type="spellStart"/>
      <w:r w:rsidRPr="004A319B">
        <w:rPr>
          <w:sz w:val="16"/>
        </w:rPr>
        <w:t>int,Electricity_domestic</w:t>
      </w:r>
      <w:proofErr w:type="spellEnd"/>
      <w:r w:rsidRPr="004A319B">
        <w:rPr>
          <w:sz w:val="16"/>
        </w:rPr>
        <w:t xml:space="preserve"> </w:t>
      </w:r>
      <w:proofErr w:type="spellStart"/>
      <w:r w:rsidRPr="004A319B">
        <w:rPr>
          <w:sz w:val="16"/>
        </w:rPr>
        <w:t>int,Electricity_Agriculture</w:t>
      </w:r>
      <w:proofErr w:type="spellEnd"/>
      <w:r w:rsidRPr="004A319B">
        <w:rPr>
          <w:sz w:val="16"/>
        </w:rPr>
        <w:t xml:space="preserve"> </w:t>
      </w:r>
      <w:proofErr w:type="spellStart"/>
      <w:r w:rsidRPr="004A319B">
        <w:rPr>
          <w:sz w:val="16"/>
        </w:rPr>
        <w:t>int,Primary_school</w:t>
      </w:r>
      <w:proofErr w:type="spellEnd"/>
      <w:r w:rsidRPr="004A319B">
        <w:rPr>
          <w:sz w:val="16"/>
        </w:rPr>
        <w:t xml:space="preserve"> </w:t>
      </w:r>
      <w:proofErr w:type="spellStart"/>
      <w:r w:rsidRPr="004A319B">
        <w:rPr>
          <w:sz w:val="16"/>
        </w:rPr>
        <w:t>int,Middle_schools</w:t>
      </w:r>
      <w:proofErr w:type="spellEnd"/>
      <w:r w:rsidRPr="004A319B">
        <w:rPr>
          <w:sz w:val="16"/>
        </w:rPr>
        <w:t xml:space="preserve"> </w:t>
      </w:r>
      <w:proofErr w:type="spellStart"/>
      <w:r w:rsidRPr="004A319B">
        <w:rPr>
          <w:sz w:val="16"/>
        </w:rPr>
        <w:t>int,Secondary_Sr_Secondary_schools</w:t>
      </w:r>
      <w:proofErr w:type="spellEnd"/>
      <w:r w:rsidRPr="004A319B">
        <w:rPr>
          <w:sz w:val="16"/>
        </w:rPr>
        <w:t xml:space="preserve"> </w:t>
      </w:r>
      <w:proofErr w:type="spellStart"/>
      <w:r w:rsidRPr="004A319B">
        <w:rPr>
          <w:sz w:val="16"/>
        </w:rPr>
        <w:t>int,College</w:t>
      </w:r>
      <w:proofErr w:type="spellEnd"/>
      <w:r w:rsidRPr="004A319B">
        <w:rPr>
          <w:sz w:val="16"/>
        </w:rPr>
        <w:t xml:space="preserve"> </w:t>
      </w:r>
      <w:proofErr w:type="spellStart"/>
      <w:r w:rsidRPr="004A319B">
        <w:rPr>
          <w:sz w:val="16"/>
        </w:rPr>
        <w:t>int,Medical_facility</w:t>
      </w:r>
      <w:proofErr w:type="spellEnd"/>
      <w:r w:rsidRPr="004A319B">
        <w:rPr>
          <w:sz w:val="16"/>
        </w:rPr>
        <w:t xml:space="preserve"> </w:t>
      </w:r>
      <w:proofErr w:type="spellStart"/>
      <w:r w:rsidRPr="004A319B">
        <w:rPr>
          <w:sz w:val="16"/>
        </w:rPr>
        <w:t>int,Primary_Health_Centre</w:t>
      </w:r>
      <w:proofErr w:type="spellEnd"/>
      <w:r w:rsidRPr="004A319B">
        <w:rPr>
          <w:sz w:val="16"/>
        </w:rPr>
        <w:t xml:space="preserve"> </w:t>
      </w:r>
      <w:proofErr w:type="spellStart"/>
      <w:r w:rsidRPr="004A319B">
        <w:rPr>
          <w:sz w:val="16"/>
        </w:rPr>
        <w:t>int,Primary_Health_Sub_Centre</w:t>
      </w:r>
      <w:proofErr w:type="spellEnd"/>
      <w:r w:rsidRPr="004A319B">
        <w:rPr>
          <w:sz w:val="16"/>
        </w:rPr>
        <w:t xml:space="preserve"> </w:t>
      </w:r>
      <w:proofErr w:type="spellStart"/>
      <w:r w:rsidRPr="004A319B">
        <w:rPr>
          <w:sz w:val="16"/>
        </w:rPr>
        <w:t>int,Post_telegraph_and_telephone_facility</w:t>
      </w:r>
      <w:proofErr w:type="spellEnd"/>
      <w:r w:rsidRPr="004A319B">
        <w:rPr>
          <w:sz w:val="16"/>
        </w:rPr>
        <w:t xml:space="preserve"> </w:t>
      </w:r>
      <w:proofErr w:type="spellStart"/>
      <w:r w:rsidRPr="004A319B">
        <w:rPr>
          <w:sz w:val="16"/>
        </w:rPr>
        <w:t>int,Bus_services</w:t>
      </w:r>
      <w:proofErr w:type="spellEnd"/>
      <w:r w:rsidRPr="004A319B">
        <w:rPr>
          <w:sz w:val="16"/>
        </w:rPr>
        <w:t xml:space="preserve"> </w:t>
      </w:r>
      <w:proofErr w:type="spellStart"/>
      <w:r w:rsidRPr="004A319B">
        <w:rPr>
          <w:sz w:val="16"/>
        </w:rPr>
        <w:t>int,Paved_approach_road</w:t>
      </w:r>
      <w:proofErr w:type="spellEnd"/>
      <w:r w:rsidRPr="004A319B">
        <w:rPr>
          <w:sz w:val="16"/>
        </w:rPr>
        <w:t xml:space="preserve"> </w:t>
      </w:r>
      <w:proofErr w:type="spellStart"/>
      <w:r w:rsidRPr="004A319B">
        <w:rPr>
          <w:sz w:val="16"/>
        </w:rPr>
        <w:t>int,Mud_approach_road</w:t>
      </w:r>
      <w:proofErr w:type="spellEnd"/>
      <w:r w:rsidRPr="004A319B">
        <w:rPr>
          <w:sz w:val="16"/>
        </w:rPr>
        <w:t xml:space="preserve"> </w:t>
      </w:r>
      <w:proofErr w:type="spellStart"/>
      <w:r w:rsidRPr="004A319B">
        <w:rPr>
          <w:sz w:val="16"/>
        </w:rPr>
        <w:t>int,Permanent_House</w:t>
      </w:r>
      <w:proofErr w:type="spellEnd"/>
      <w:r w:rsidRPr="004A319B">
        <w:rPr>
          <w:sz w:val="16"/>
        </w:rPr>
        <w:t xml:space="preserve"> </w:t>
      </w:r>
      <w:proofErr w:type="spellStart"/>
      <w:r w:rsidRPr="004A319B">
        <w:rPr>
          <w:sz w:val="16"/>
        </w:rPr>
        <w:t>int,Semi_permanent_House</w:t>
      </w:r>
      <w:proofErr w:type="spellEnd"/>
      <w:r w:rsidRPr="004A319B">
        <w:rPr>
          <w:sz w:val="16"/>
        </w:rPr>
        <w:t xml:space="preserve"> </w:t>
      </w:r>
      <w:proofErr w:type="spellStart"/>
      <w:r w:rsidRPr="004A319B">
        <w:rPr>
          <w:sz w:val="16"/>
        </w:rPr>
        <w:t>int,Temporary_House</w:t>
      </w:r>
      <w:proofErr w:type="spellEnd"/>
      <w:r w:rsidRPr="004A319B">
        <w:rPr>
          <w:sz w:val="16"/>
        </w:rPr>
        <w:t xml:space="preserve"> </w:t>
      </w:r>
      <w:proofErr w:type="spellStart"/>
      <w:r w:rsidRPr="004A319B">
        <w:rPr>
          <w:sz w:val="16"/>
        </w:rPr>
        <w:t>int</w:t>
      </w:r>
      <w:proofErr w:type="spellEnd"/>
    </w:p>
    <w:p w:rsidR="004A319B" w:rsidRPr="004A319B" w:rsidRDefault="004A319B" w:rsidP="004A319B">
      <w:pPr>
        <w:jc w:val="left"/>
      </w:pPr>
    </w:p>
    <w:p w:rsidR="004A319B" w:rsidRPr="004A319B" w:rsidRDefault="004A319B" w:rsidP="004A319B">
      <w:pPr>
        <w:jc w:val="left"/>
      </w:pPr>
    </w:p>
    <w:p w:rsidR="004A319B" w:rsidRPr="004A319B" w:rsidRDefault="004A319B" w:rsidP="004A319B">
      <w:pPr>
        <w:jc w:val="left"/>
      </w:pPr>
      <w:r w:rsidRPr="004A319B">
        <w:t xml:space="preserve">Here is what we are taking </w:t>
      </w:r>
    </w:p>
    <w:p w:rsidR="004A319B" w:rsidRPr="004A319B" w:rsidRDefault="004A319B" w:rsidP="004A319B">
      <w:pPr>
        <w:jc w:val="left"/>
      </w:pPr>
    </w:p>
    <w:p w:rsidR="004A319B" w:rsidRPr="004A319B" w:rsidRDefault="004A319B" w:rsidP="004A319B">
      <w:pPr>
        <w:ind w:left="432"/>
        <w:jc w:val="left"/>
        <w:rPr>
          <w:sz w:val="16"/>
        </w:rPr>
      </w:pPr>
      <w:r w:rsidRPr="004A319B">
        <w:rPr>
          <w:sz w:val="16"/>
        </w:rPr>
        <w:t>"State" ,"</w:t>
      </w:r>
      <w:proofErr w:type="spellStart"/>
      <w:r w:rsidRPr="004A319B">
        <w:rPr>
          <w:sz w:val="16"/>
        </w:rPr>
        <w:t>Persons","Males</w:t>
      </w:r>
      <w:proofErr w:type="spellEnd"/>
      <w:r w:rsidRPr="004A319B">
        <w:rPr>
          <w:sz w:val="16"/>
        </w:rPr>
        <w:t>" ,"Females" ,"Growth_1991_2001" ,"Rural" ,"Urban" ,"</w:t>
      </w:r>
      <w:proofErr w:type="spellStart"/>
      <w:r w:rsidRPr="004A319B">
        <w:rPr>
          <w:sz w:val="16"/>
        </w:rPr>
        <w:t>Scheduled_Caste_population</w:t>
      </w:r>
      <w:proofErr w:type="spellEnd"/>
      <w:r w:rsidRPr="004A319B">
        <w:rPr>
          <w:sz w:val="16"/>
        </w:rPr>
        <w:t>" ,"</w:t>
      </w:r>
      <w:proofErr w:type="spellStart"/>
      <w:r w:rsidRPr="004A319B">
        <w:rPr>
          <w:sz w:val="16"/>
        </w:rPr>
        <w:t>Percentage_SC_to_total</w:t>
      </w:r>
      <w:proofErr w:type="spellEnd"/>
      <w:r w:rsidRPr="004A319B">
        <w:rPr>
          <w:sz w:val="16"/>
        </w:rPr>
        <w:t>" ,"</w:t>
      </w:r>
      <w:proofErr w:type="spellStart"/>
      <w:r w:rsidRPr="004A319B">
        <w:rPr>
          <w:sz w:val="16"/>
        </w:rPr>
        <w:t>Number_of_households</w:t>
      </w:r>
      <w:proofErr w:type="spellEnd"/>
      <w:r w:rsidRPr="004A319B">
        <w:rPr>
          <w:sz w:val="16"/>
        </w:rPr>
        <w:t>" ,"</w:t>
      </w:r>
      <w:proofErr w:type="spellStart"/>
      <w:r w:rsidRPr="004A319B">
        <w:rPr>
          <w:sz w:val="16"/>
        </w:rPr>
        <w:t>Household_size_per_household</w:t>
      </w:r>
      <w:proofErr w:type="spellEnd"/>
      <w:r w:rsidRPr="004A319B">
        <w:rPr>
          <w:sz w:val="16"/>
        </w:rPr>
        <w:t>" ,"Sex_ratio_females_per_1000_males " ,"Sex_ratio_0_6_years" ,"</w:t>
      </w:r>
      <w:proofErr w:type="spellStart"/>
      <w:r w:rsidRPr="004A319B">
        <w:rPr>
          <w:sz w:val="16"/>
        </w:rPr>
        <w:t>Scheduled_Tribe_population</w:t>
      </w:r>
      <w:proofErr w:type="spellEnd"/>
      <w:r w:rsidRPr="004A319B">
        <w:rPr>
          <w:sz w:val="16"/>
        </w:rPr>
        <w:t>" ,"</w:t>
      </w:r>
      <w:proofErr w:type="spellStart"/>
      <w:r w:rsidRPr="004A319B">
        <w:rPr>
          <w:sz w:val="16"/>
        </w:rPr>
        <w:t>Percentage_to_total_population_ST</w:t>
      </w:r>
      <w:proofErr w:type="spellEnd"/>
      <w:r w:rsidRPr="004A319B">
        <w:rPr>
          <w:sz w:val="16"/>
        </w:rPr>
        <w:t>" ,"</w:t>
      </w:r>
      <w:proofErr w:type="spellStart"/>
      <w:r w:rsidRPr="004A319B">
        <w:rPr>
          <w:sz w:val="16"/>
        </w:rPr>
        <w:t>Persons_literate</w:t>
      </w:r>
      <w:proofErr w:type="spellEnd"/>
      <w:r w:rsidRPr="004A319B">
        <w:rPr>
          <w:sz w:val="16"/>
        </w:rPr>
        <w:t>" ,"</w:t>
      </w:r>
      <w:proofErr w:type="spellStart"/>
      <w:r w:rsidRPr="004A319B">
        <w:rPr>
          <w:sz w:val="16"/>
        </w:rPr>
        <w:t>Males_Literate</w:t>
      </w:r>
      <w:proofErr w:type="spellEnd"/>
      <w:r w:rsidRPr="004A319B">
        <w:rPr>
          <w:sz w:val="16"/>
        </w:rPr>
        <w:t>" ,"</w:t>
      </w:r>
      <w:proofErr w:type="spellStart"/>
      <w:r w:rsidRPr="004A319B">
        <w:rPr>
          <w:sz w:val="16"/>
        </w:rPr>
        <w:t>Females_Literate</w:t>
      </w:r>
      <w:proofErr w:type="spellEnd"/>
      <w:r w:rsidRPr="004A319B">
        <w:rPr>
          <w:sz w:val="16"/>
        </w:rPr>
        <w:t>" ,"</w:t>
      </w:r>
      <w:proofErr w:type="spellStart"/>
      <w:r w:rsidRPr="004A319B">
        <w:rPr>
          <w:sz w:val="16"/>
        </w:rPr>
        <w:t>Persons_literacy_rate</w:t>
      </w:r>
      <w:proofErr w:type="spellEnd"/>
      <w:r w:rsidRPr="004A319B">
        <w:rPr>
          <w:sz w:val="16"/>
        </w:rPr>
        <w:t>" ,"</w:t>
      </w:r>
      <w:proofErr w:type="spellStart"/>
      <w:r w:rsidRPr="004A319B">
        <w:rPr>
          <w:sz w:val="16"/>
        </w:rPr>
        <w:t>Males_Literatacy_Rate</w:t>
      </w:r>
      <w:proofErr w:type="spellEnd"/>
      <w:r w:rsidRPr="004A319B">
        <w:rPr>
          <w:sz w:val="16"/>
        </w:rPr>
        <w:t>" ,"</w:t>
      </w:r>
      <w:proofErr w:type="spellStart"/>
      <w:r w:rsidRPr="004A319B">
        <w:rPr>
          <w:sz w:val="16"/>
        </w:rPr>
        <w:t>Females_Literacy_Rate</w:t>
      </w:r>
      <w:proofErr w:type="spellEnd"/>
      <w:r w:rsidRPr="004A319B">
        <w:rPr>
          <w:sz w:val="16"/>
        </w:rPr>
        <w:t>" ,"</w:t>
      </w:r>
      <w:proofErr w:type="spellStart"/>
      <w:r w:rsidRPr="004A319B">
        <w:rPr>
          <w:sz w:val="16"/>
        </w:rPr>
        <w:t>Total_Educated</w:t>
      </w:r>
      <w:proofErr w:type="spellEnd"/>
      <w:r w:rsidRPr="004A319B">
        <w:rPr>
          <w:sz w:val="16"/>
        </w:rPr>
        <w:t xml:space="preserve">" </w:t>
      </w:r>
    </w:p>
    <w:p w:rsidR="004A319B" w:rsidRPr="004A319B" w:rsidRDefault="004A319B" w:rsidP="004A319B">
      <w:pPr>
        <w:jc w:val="left"/>
      </w:pPr>
    </w:p>
    <w:p w:rsidR="00C06E53" w:rsidRDefault="00C06E53" w:rsidP="003E73BA"/>
    <w:p w:rsidR="000361D8" w:rsidRDefault="00230D39" w:rsidP="009951F1">
      <w:pPr>
        <w:pStyle w:val="Heading1"/>
      </w:pPr>
      <w:bookmarkStart w:id="8" w:name="_Toc496382557"/>
      <w:r>
        <w:lastRenderedPageBreak/>
        <w:t>Solution</w:t>
      </w:r>
      <w:bookmarkEnd w:id="8"/>
    </w:p>
    <w:p w:rsidR="003E73BA" w:rsidRDefault="003E73BA" w:rsidP="002057C0">
      <w:pPr>
        <w:autoSpaceDE w:val="0"/>
        <w:autoSpaceDN w:val="0"/>
        <w:adjustRightInd w:val="0"/>
      </w:pPr>
      <w:r>
        <w:t xml:space="preserve">I have </w:t>
      </w:r>
      <w:r w:rsidR="00A169B5">
        <w:t>set the environment and followed the blog</w:t>
      </w:r>
      <w:r w:rsidR="00FC2981">
        <w:t xml:space="preserve"> as follows.</w:t>
      </w:r>
    </w:p>
    <w:p w:rsidR="003E73BA" w:rsidRPr="003E73BA" w:rsidRDefault="003E73BA" w:rsidP="003E73BA">
      <w:pPr>
        <w:rPr>
          <w:rFonts w:cs="Tahoma"/>
        </w:rPr>
      </w:pPr>
    </w:p>
    <w:p w:rsidR="003E73BA" w:rsidRPr="003E73BA" w:rsidRDefault="003E73BA" w:rsidP="003E73BA">
      <w:pPr>
        <w:rPr>
          <w:rFonts w:cs="Tahoma"/>
          <w:b/>
          <w:szCs w:val="20"/>
        </w:rPr>
      </w:pPr>
      <w:r w:rsidRPr="003E73BA">
        <w:rPr>
          <w:rFonts w:cs="Tahoma"/>
          <w:b/>
          <w:szCs w:val="20"/>
        </w:rPr>
        <w:t>Code written</w:t>
      </w:r>
    </w:p>
    <w:p w:rsidR="003E73BA" w:rsidRDefault="003E73BA" w:rsidP="003E73BA">
      <w:pPr>
        <w:rPr>
          <w:rFonts w:cs="Tahoma"/>
          <w:szCs w:val="20"/>
        </w:rPr>
      </w:pPr>
    </w:p>
    <w:p w:rsidR="002E2E1A" w:rsidRPr="002E2E1A" w:rsidRDefault="002E2E1A" w:rsidP="002E2E1A">
      <w:pPr>
        <w:ind w:left="720"/>
        <w:rPr>
          <w:sz w:val="16"/>
        </w:rPr>
      </w:pPr>
      <w:proofErr w:type="gramStart"/>
      <w:r w:rsidRPr="002E2E1A">
        <w:rPr>
          <w:b/>
          <w:bCs/>
          <w:color w:val="7F0055"/>
          <w:sz w:val="16"/>
        </w:rPr>
        <w:t>package</w:t>
      </w:r>
      <w:proofErr w:type="gramEnd"/>
      <w:r w:rsidRPr="002E2E1A">
        <w:rPr>
          <w:sz w:val="16"/>
        </w:rPr>
        <w:t xml:space="preserve"> </w:t>
      </w:r>
      <w:proofErr w:type="spellStart"/>
      <w:r w:rsidRPr="002E2E1A">
        <w:rPr>
          <w:sz w:val="16"/>
        </w:rPr>
        <w:t>com.duncb.spark</w:t>
      </w:r>
      <w:proofErr w:type="spellEnd"/>
    </w:p>
    <w:p w:rsidR="002E2E1A" w:rsidRPr="002E2E1A" w:rsidRDefault="002E2E1A" w:rsidP="002E2E1A">
      <w:pPr>
        <w:ind w:left="720"/>
        <w:rPr>
          <w:sz w:val="16"/>
        </w:rPr>
      </w:pPr>
      <w:proofErr w:type="gramStart"/>
      <w:r w:rsidRPr="002E2E1A">
        <w:rPr>
          <w:b/>
          <w:bCs/>
          <w:color w:val="7F0055"/>
          <w:sz w:val="16"/>
        </w:rPr>
        <w:t>import</w:t>
      </w:r>
      <w:proofErr w:type="gramEnd"/>
      <w:r w:rsidRPr="002E2E1A">
        <w:rPr>
          <w:sz w:val="16"/>
        </w:rPr>
        <w:t xml:space="preserve"> </w:t>
      </w:r>
      <w:proofErr w:type="spellStart"/>
      <w:r w:rsidRPr="002E2E1A">
        <w:rPr>
          <w:sz w:val="16"/>
        </w:rPr>
        <w:t>org.apache.spark</w:t>
      </w:r>
      <w:proofErr w:type="spellEnd"/>
      <w:r w:rsidRPr="002E2E1A">
        <w:rPr>
          <w:sz w:val="16"/>
        </w:rPr>
        <w:t>._</w:t>
      </w:r>
    </w:p>
    <w:p w:rsidR="002E2E1A" w:rsidRPr="002E2E1A" w:rsidRDefault="002E2E1A" w:rsidP="002E2E1A">
      <w:pPr>
        <w:ind w:left="720"/>
        <w:rPr>
          <w:sz w:val="16"/>
        </w:rPr>
      </w:pPr>
      <w:proofErr w:type="gramStart"/>
      <w:r w:rsidRPr="002E2E1A">
        <w:rPr>
          <w:b/>
          <w:bCs/>
          <w:color w:val="7F0055"/>
          <w:sz w:val="16"/>
        </w:rPr>
        <w:t>import</w:t>
      </w:r>
      <w:proofErr w:type="gramEnd"/>
      <w:r w:rsidRPr="002E2E1A">
        <w:rPr>
          <w:sz w:val="16"/>
        </w:rPr>
        <w:t xml:space="preserve"> </w:t>
      </w:r>
      <w:proofErr w:type="spellStart"/>
      <w:r w:rsidRPr="002E2E1A">
        <w:rPr>
          <w:sz w:val="16"/>
        </w:rPr>
        <w:t>org.apache.spark.SparkContext</w:t>
      </w:r>
      <w:proofErr w:type="spellEnd"/>
      <w:r w:rsidRPr="002E2E1A">
        <w:rPr>
          <w:sz w:val="16"/>
        </w:rPr>
        <w:t>._</w:t>
      </w:r>
    </w:p>
    <w:p w:rsidR="002E2E1A" w:rsidRPr="002E2E1A" w:rsidRDefault="002E2E1A" w:rsidP="002E2E1A">
      <w:pPr>
        <w:ind w:left="720"/>
        <w:rPr>
          <w:sz w:val="16"/>
        </w:rPr>
      </w:pPr>
      <w:proofErr w:type="gramStart"/>
      <w:r w:rsidRPr="002E2E1A">
        <w:rPr>
          <w:b/>
          <w:bCs/>
          <w:color w:val="7F0055"/>
          <w:sz w:val="16"/>
        </w:rPr>
        <w:t>import</w:t>
      </w:r>
      <w:proofErr w:type="gramEnd"/>
      <w:r w:rsidRPr="002E2E1A">
        <w:rPr>
          <w:sz w:val="16"/>
        </w:rPr>
        <w:t xml:space="preserve"> org.apache.log4j._</w:t>
      </w:r>
    </w:p>
    <w:p w:rsidR="002E2E1A" w:rsidRPr="002E2E1A" w:rsidRDefault="002E2E1A" w:rsidP="002E2E1A">
      <w:pPr>
        <w:ind w:left="720"/>
        <w:rPr>
          <w:sz w:val="16"/>
        </w:rPr>
      </w:pPr>
      <w:proofErr w:type="gramStart"/>
      <w:r w:rsidRPr="002E2E1A">
        <w:rPr>
          <w:b/>
          <w:bCs/>
          <w:color w:val="7F0055"/>
          <w:sz w:val="16"/>
        </w:rPr>
        <w:t>import</w:t>
      </w:r>
      <w:proofErr w:type="gramEnd"/>
      <w:r w:rsidRPr="002E2E1A">
        <w:rPr>
          <w:sz w:val="16"/>
        </w:rPr>
        <w:t xml:space="preserve"> </w:t>
      </w:r>
      <w:proofErr w:type="spellStart"/>
      <w:r w:rsidRPr="002E2E1A">
        <w:rPr>
          <w:sz w:val="16"/>
        </w:rPr>
        <w:t>org.apache.spark.sql</w:t>
      </w:r>
      <w:proofErr w:type="spellEnd"/>
      <w:r w:rsidRPr="002E2E1A">
        <w:rPr>
          <w:sz w:val="16"/>
        </w:rPr>
        <w:t>._</w:t>
      </w:r>
    </w:p>
    <w:p w:rsidR="002E2E1A" w:rsidRPr="002E2E1A" w:rsidRDefault="002E2E1A" w:rsidP="002E2E1A">
      <w:pPr>
        <w:ind w:left="720"/>
        <w:rPr>
          <w:sz w:val="16"/>
        </w:rPr>
      </w:pPr>
      <w:proofErr w:type="gramStart"/>
      <w:r w:rsidRPr="002E2E1A">
        <w:rPr>
          <w:b/>
          <w:bCs/>
          <w:color w:val="7F0055"/>
          <w:sz w:val="16"/>
        </w:rPr>
        <w:t>import</w:t>
      </w:r>
      <w:proofErr w:type="gramEnd"/>
      <w:r w:rsidRPr="002E2E1A">
        <w:rPr>
          <w:sz w:val="16"/>
        </w:rPr>
        <w:t xml:space="preserve"> </w:t>
      </w:r>
      <w:proofErr w:type="spellStart"/>
      <w:r w:rsidRPr="002E2E1A">
        <w:rPr>
          <w:sz w:val="16"/>
        </w:rPr>
        <w:t>org.apache.spark.sql.functions</w:t>
      </w:r>
      <w:proofErr w:type="spellEnd"/>
      <w:r w:rsidRPr="002E2E1A">
        <w:rPr>
          <w:sz w:val="16"/>
        </w:rPr>
        <w:t>._</w:t>
      </w:r>
    </w:p>
    <w:p w:rsidR="002E2E1A" w:rsidRPr="002E2E1A" w:rsidRDefault="002E2E1A" w:rsidP="002E2E1A">
      <w:pPr>
        <w:ind w:left="720"/>
        <w:rPr>
          <w:sz w:val="16"/>
        </w:rPr>
      </w:pPr>
    </w:p>
    <w:p w:rsidR="002E2E1A" w:rsidRPr="002E2E1A" w:rsidRDefault="002E2E1A" w:rsidP="002E2E1A">
      <w:pPr>
        <w:ind w:left="720"/>
        <w:rPr>
          <w:sz w:val="16"/>
        </w:rPr>
      </w:pPr>
      <w:proofErr w:type="gramStart"/>
      <w:r w:rsidRPr="002E2E1A">
        <w:rPr>
          <w:b/>
          <w:bCs/>
          <w:color w:val="7F0055"/>
          <w:sz w:val="16"/>
        </w:rPr>
        <w:t>object</w:t>
      </w:r>
      <w:proofErr w:type="gramEnd"/>
      <w:r w:rsidRPr="002E2E1A">
        <w:rPr>
          <w:sz w:val="16"/>
        </w:rPr>
        <w:t xml:space="preserve"> </w:t>
      </w:r>
      <w:r w:rsidRPr="002E2E1A">
        <w:rPr>
          <w:color w:val="329399"/>
          <w:sz w:val="16"/>
        </w:rPr>
        <w:t>deploy1</w:t>
      </w:r>
      <w:r w:rsidRPr="002E2E1A">
        <w:rPr>
          <w:sz w:val="16"/>
        </w:rPr>
        <w:t xml:space="preserve"> {</w:t>
      </w:r>
    </w:p>
    <w:p w:rsidR="002E2E1A" w:rsidRPr="002E2E1A" w:rsidRDefault="002E2E1A" w:rsidP="002E2E1A">
      <w:pPr>
        <w:ind w:left="720"/>
        <w:rPr>
          <w:sz w:val="16"/>
        </w:rPr>
      </w:pPr>
      <w:r w:rsidRPr="002E2E1A">
        <w:rPr>
          <w:sz w:val="16"/>
        </w:rPr>
        <w:t xml:space="preserve">  </w:t>
      </w:r>
    </w:p>
    <w:p w:rsidR="002E2E1A" w:rsidRPr="002E2E1A" w:rsidRDefault="002E2E1A" w:rsidP="002E2E1A">
      <w:pPr>
        <w:ind w:left="720"/>
        <w:rPr>
          <w:sz w:val="16"/>
        </w:rPr>
      </w:pPr>
      <w:r w:rsidRPr="002E2E1A">
        <w:rPr>
          <w:sz w:val="16"/>
        </w:rPr>
        <w:t xml:space="preserve">  </w:t>
      </w:r>
    </w:p>
    <w:p w:rsidR="002E2E1A" w:rsidRPr="002E2E1A" w:rsidRDefault="002E2E1A" w:rsidP="002E2E1A">
      <w:pPr>
        <w:ind w:left="720"/>
        <w:rPr>
          <w:sz w:val="16"/>
        </w:rPr>
      </w:pPr>
      <w:r w:rsidRPr="002E2E1A">
        <w:rPr>
          <w:sz w:val="16"/>
        </w:rPr>
        <w:t xml:space="preserve">  </w:t>
      </w:r>
    </w:p>
    <w:p w:rsidR="002E2E1A" w:rsidRPr="002E2E1A" w:rsidRDefault="002E2E1A" w:rsidP="002E2E1A">
      <w:pPr>
        <w:ind w:left="720"/>
        <w:rPr>
          <w:sz w:val="16"/>
        </w:rPr>
      </w:pPr>
      <w:r w:rsidRPr="002E2E1A">
        <w:rPr>
          <w:sz w:val="16"/>
        </w:rPr>
        <w:t xml:space="preserve">    </w:t>
      </w:r>
      <w:proofErr w:type="spellStart"/>
      <w:proofErr w:type="gramStart"/>
      <w:r w:rsidRPr="002E2E1A">
        <w:rPr>
          <w:b/>
          <w:bCs/>
          <w:color w:val="7F0055"/>
          <w:sz w:val="16"/>
        </w:rPr>
        <w:t>def</w:t>
      </w:r>
      <w:proofErr w:type="spellEnd"/>
      <w:proofErr w:type="gramEnd"/>
      <w:r w:rsidRPr="002E2E1A">
        <w:rPr>
          <w:sz w:val="16"/>
        </w:rPr>
        <w:t xml:space="preserve"> </w:t>
      </w:r>
      <w:r w:rsidRPr="002E2E1A">
        <w:rPr>
          <w:color w:val="4C4C4C"/>
          <w:sz w:val="16"/>
        </w:rPr>
        <w:t>main</w:t>
      </w:r>
      <w:r w:rsidRPr="002E2E1A">
        <w:rPr>
          <w:sz w:val="16"/>
        </w:rPr>
        <w:t>(</w:t>
      </w:r>
      <w:proofErr w:type="spellStart"/>
      <w:r w:rsidRPr="002E2E1A">
        <w:rPr>
          <w:color w:val="640067"/>
          <w:sz w:val="16"/>
        </w:rPr>
        <w:t>args</w:t>
      </w:r>
      <w:proofErr w:type="spellEnd"/>
      <w:r w:rsidRPr="002E2E1A">
        <w:rPr>
          <w:sz w:val="16"/>
        </w:rPr>
        <w:t>: Array[</w:t>
      </w:r>
      <w:r w:rsidRPr="002E2E1A">
        <w:rPr>
          <w:i/>
          <w:iCs/>
          <w:color w:val="329399"/>
          <w:sz w:val="16"/>
        </w:rPr>
        <w:t>String</w:t>
      </w:r>
      <w:r w:rsidRPr="002E2E1A">
        <w:rPr>
          <w:sz w:val="16"/>
        </w:rPr>
        <w:t>]) {</w:t>
      </w:r>
    </w:p>
    <w:p w:rsidR="002E2E1A" w:rsidRPr="002E2E1A" w:rsidRDefault="002E2E1A" w:rsidP="002E2E1A">
      <w:pPr>
        <w:ind w:left="720"/>
        <w:rPr>
          <w:sz w:val="16"/>
        </w:rPr>
      </w:pPr>
      <w:r w:rsidRPr="002E2E1A">
        <w:rPr>
          <w:sz w:val="16"/>
        </w:rPr>
        <w:t xml:space="preserve">  </w:t>
      </w:r>
      <w:r w:rsidRPr="002E2E1A">
        <w:rPr>
          <w:color w:val="3F7F5F"/>
          <w:sz w:val="16"/>
        </w:rPr>
        <w:t xml:space="preserve">// </w:t>
      </w:r>
      <w:proofErr w:type="gramStart"/>
      <w:r w:rsidRPr="002E2E1A">
        <w:rPr>
          <w:color w:val="3F7F5F"/>
          <w:sz w:val="16"/>
        </w:rPr>
        <w:t>Create</w:t>
      </w:r>
      <w:proofErr w:type="gramEnd"/>
      <w:r w:rsidRPr="002E2E1A">
        <w:rPr>
          <w:color w:val="3F7F5F"/>
          <w:sz w:val="16"/>
        </w:rPr>
        <w:t xml:space="preserve"> a </w:t>
      </w:r>
      <w:proofErr w:type="spellStart"/>
      <w:r w:rsidRPr="002E2E1A">
        <w:rPr>
          <w:color w:val="3F7F5F"/>
          <w:sz w:val="16"/>
        </w:rPr>
        <w:t>SparkContext</w:t>
      </w:r>
      <w:proofErr w:type="spellEnd"/>
      <w:r w:rsidRPr="002E2E1A">
        <w:rPr>
          <w:color w:val="3F7F5F"/>
          <w:sz w:val="16"/>
        </w:rPr>
        <w:t xml:space="preserve"> using every core of the local machine</w:t>
      </w:r>
    </w:p>
    <w:p w:rsidR="002E2E1A" w:rsidRPr="002E2E1A" w:rsidRDefault="002E2E1A" w:rsidP="002E2E1A">
      <w:pPr>
        <w:ind w:left="720"/>
        <w:rPr>
          <w:sz w:val="16"/>
        </w:rPr>
      </w:pPr>
      <w:r w:rsidRPr="002E2E1A">
        <w:rPr>
          <w:sz w:val="16"/>
        </w:rPr>
        <w:t xml:space="preserve">    </w:t>
      </w:r>
      <w:proofErr w:type="spellStart"/>
      <w:proofErr w:type="gramStart"/>
      <w:r w:rsidRPr="002E2E1A">
        <w:rPr>
          <w:b/>
          <w:bCs/>
          <w:color w:val="7F0055"/>
          <w:sz w:val="16"/>
        </w:rPr>
        <w:t>val</w:t>
      </w:r>
      <w:proofErr w:type="spellEnd"/>
      <w:proofErr w:type="gramEnd"/>
      <w:r w:rsidRPr="002E2E1A">
        <w:rPr>
          <w:sz w:val="16"/>
        </w:rPr>
        <w:t xml:space="preserve"> </w:t>
      </w:r>
      <w:proofErr w:type="spellStart"/>
      <w:r w:rsidRPr="002E2E1A">
        <w:rPr>
          <w:color w:val="5E5EFF"/>
          <w:sz w:val="16"/>
        </w:rPr>
        <w:t>sc</w:t>
      </w:r>
      <w:proofErr w:type="spellEnd"/>
      <w:r w:rsidRPr="002E2E1A">
        <w:rPr>
          <w:sz w:val="16"/>
        </w:rPr>
        <w:t xml:space="preserve"> = </w:t>
      </w:r>
      <w:r w:rsidRPr="002E2E1A">
        <w:rPr>
          <w:b/>
          <w:bCs/>
          <w:color w:val="7F0055"/>
          <w:sz w:val="16"/>
        </w:rPr>
        <w:t>new</w:t>
      </w:r>
      <w:r w:rsidRPr="002E2E1A">
        <w:rPr>
          <w:sz w:val="16"/>
        </w:rPr>
        <w:t xml:space="preserve"> </w:t>
      </w:r>
      <w:proofErr w:type="spellStart"/>
      <w:r w:rsidRPr="002E2E1A">
        <w:rPr>
          <w:sz w:val="16"/>
        </w:rPr>
        <w:t>SparkContext</w:t>
      </w:r>
      <w:proofErr w:type="spellEnd"/>
      <w:r w:rsidRPr="002E2E1A">
        <w:rPr>
          <w:sz w:val="16"/>
        </w:rPr>
        <w:t>(</w:t>
      </w:r>
      <w:r w:rsidRPr="002E2E1A">
        <w:rPr>
          <w:color w:val="2A00FF"/>
          <w:sz w:val="16"/>
        </w:rPr>
        <w:t>"local[*]"</w:t>
      </w:r>
      <w:r w:rsidRPr="002E2E1A">
        <w:rPr>
          <w:sz w:val="16"/>
        </w:rPr>
        <w:t xml:space="preserve">, </w:t>
      </w:r>
      <w:r w:rsidRPr="002E2E1A">
        <w:rPr>
          <w:color w:val="2A00FF"/>
          <w:sz w:val="16"/>
        </w:rPr>
        <w:t>"deploy1"</w:t>
      </w:r>
      <w:r w:rsidRPr="002E2E1A">
        <w:rPr>
          <w:sz w:val="16"/>
        </w:rPr>
        <w:t>)</w:t>
      </w:r>
    </w:p>
    <w:p w:rsidR="002E2E1A" w:rsidRPr="002E2E1A" w:rsidRDefault="002E2E1A" w:rsidP="002E2E1A">
      <w:pPr>
        <w:ind w:left="720"/>
        <w:rPr>
          <w:sz w:val="16"/>
        </w:rPr>
      </w:pPr>
      <w:proofErr w:type="spellStart"/>
      <w:proofErr w:type="gramStart"/>
      <w:r w:rsidRPr="002E2E1A">
        <w:rPr>
          <w:b/>
          <w:bCs/>
          <w:color w:val="7F0055"/>
          <w:sz w:val="16"/>
        </w:rPr>
        <w:t>val</w:t>
      </w:r>
      <w:proofErr w:type="spellEnd"/>
      <w:proofErr w:type="gramEnd"/>
      <w:r w:rsidRPr="002E2E1A">
        <w:rPr>
          <w:sz w:val="16"/>
        </w:rPr>
        <w:t xml:space="preserve"> </w:t>
      </w:r>
      <w:proofErr w:type="spellStart"/>
      <w:r w:rsidRPr="002E2E1A">
        <w:rPr>
          <w:color w:val="5E5EFF"/>
          <w:sz w:val="16"/>
        </w:rPr>
        <w:t>sqlContext</w:t>
      </w:r>
      <w:proofErr w:type="spellEnd"/>
      <w:r w:rsidRPr="002E2E1A">
        <w:rPr>
          <w:sz w:val="16"/>
        </w:rPr>
        <w:t xml:space="preserve"> = </w:t>
      </w:r>
      <w:r w:rsidRPr="002E2E1A">
        <w:rPr>
          <w:b/>
          <w:bCs/>
          <w:color w:val="7F0055"/>
          <w:sz w:val="16"/>
        </w:rPr>
        <w:t>new</w:t>
      </w:r>
      <w:r w:rsidRPr="002E2E1A">
        <w:rPr>
          <w:sz w:val="16"/>
        </w:rPr>
        <w:t xml:space="preserve"> </w:t>
      </w:r>
      <w:proofErr w:type="spellStart"/>
      <w:r w:rsidRPr="002E2E1A">
        <w:rPr>
          <w:sz w:val="16"/>
        </w:rPr>
        <w:t>org.apache.spark.sql.SQLContext</w:t>
      </w:r>
      <w:proofErr w:type="spellEnd"/>
      <w:r w:rsidRPr="002E2E1A">
        <w:rPr>
          <w:sz w:val="16"/>
        </w:rPr>
        <w:t>(</w:t>
      </w:r>
      <w:proofErr w:type="spellStart"/>
      <w:r w:rsidRPr="002E2E1A">
        <w:rPr>
          <w:color w:val="5E5EFF"/>
          <w:sz w:val="16"/>
        </w:rPr>
        <w:t>sc</w:t>
      </w:r>
      <w:proofErr w:type="spellEnd"/>
      <w:r w:rsidRPr="002E2E1A">
        <w:rPr>
          <w:sz w:val="16"/>
        </w:rPr>
        <w:t>)</w:t>
      </w:r>
    </w:p>
    <w:p w:rsidR="002E2E1A" w:rsidRPr="002E2E1A" w:rsidRDefault="002E2E1A" w:rsidP="002E2E1A">
      <w:pPr>
        <w:ind w:left="720"/>
        <w:rPr>
          <w:sz w:val="16"/>
        </w:rPr>
      </w:pPr>
      <w:proofErr w:type="gramStart"/>
      <w:r w:rsidRPr="002E2E1A">
        <w:rPr>
          <w:b/>
          <w:bCs/>
          <w:color w:val="7F0055"/>
          <w:sz w:val="16"/>
        </w:rPr>
        <w:t>import</w:t>
      </w:r>
      <w:proofErr w:type="gramEnd"/>
      <w:r w:rsidRPr="002E2E1A">
        <w:rPr>
          <w:sz w:val="16"/>
        </w:rPr>
        <w:t xml:space="preserve"> </w:t>
      </w:r>
      <w:proofErr w:type="spellStart"/>
      <w:r w:rsidRPr="002E2E1A">
        <w:rPr>
          <w:sz w:val="16"/>
        </w:rPr>
        <w:t>sqlContext.implicits</w:t>
      </w:r>
      <w:proofErr w:type="spellEnd"/>
      <w:r w:rsidRPr="002E2E1A">
        <w:rPr>
          <w:sz w:val="16"/>
        </w:rPr>
        <w:t>._</w:t>
      </w:r>
    </w:p>
    <w:p w:rsidR="002E2E1A" w:rsidRPr="002E2E1A" w:rsidRDefault="002E2E1A" w:rsidP="002E2E1A">
      <w:pPr>
        <w:ind w:left="720"/>
        <w:rPr>
          <w:sz w:val="16"/>
        </w:rPr>
      </w:pPr>
      <w:proofErr w:type="spellStart"/>
      <w:proofErr w:type="gramStart"/>
      <w:r w:rsidRPr="002E2E1A">
        <w:rPr>
          <w:b/>
          <w:bCs/>
          <w:color w:val="7F0055"/>
          <w:sz w:val="16"/>
        </w:rPr>
        <w:t>val</w:t>
      </w:r>
      <w:proofErr w:type="spellEnd"/>
      <w:proofErr w:type="gramEnd"/>
      <w:r w:rsidRPr="002E2E1A">
        <w:rPr>
          <w:sz w:val="16"/>
        </w:rPr>
        <w:t xml:space="preserve"> </w:t>
      </w:r>
      <w:r w:rsidRPr="002E2E1A">
        <w:rPr>
          <w:color w:val="5E5EFF"/>
          <w:sz w:val="16"/>
        </w:rPr>
        <w:t>spark</w:t>
      </w:r>
      <w:r w:rsidRPr="002E2E1A">
        <w:rPr>
          <w:sz w:val="16"/>
        </w:rPr>
        <w:t xml:space="preserve"> = </w:t>
      </w:r>
      <w:proofErr w:type="spellStart"/>
      <w:r w:rsidRPr="002E2E1A">
        <w:rPr>
          <w:color w:val="329399"/>
          <w:sz w:val="16"/>
        </w:rPr>
        <w:t>SparkSession</w:t>
      </w:r>
      <w:proofErr w:type="spellEnd"/>
    </w:p>
    <w:p w:rsidR="002E2E1A" w:rsidRPr="002E2E1A" w:rsidRDefault="002E2E1A" w:rsidP="002E2E1A">
      <w:pPr>
        <w:ind w:left="720"/>
        <w:rPr>
          <w:sz w:val="16"/>
        </w:rPr>
      </w:pPr>
      <w:r w:rsidRPr="002E2E1A">
        <w:rPr>
          <w:sz w:val="16"/>
        </w:rPr>
        <w:t xml:space="preserve">      .</w:t>
      </w:r>
      <w:r w:rsidRPr="002E2E1A">
        <w:rPr>
          <w:color w:val="4C4C4C"/>
          <w:sz w:val="16"/>
        </w:rPr>
        <w:t>builder</w:t>
      </w:r>
    </w:p>
    <w:p w:rsidR="002E2E1A" w:rsidRPr="002E2E1A" w:rsidRDefault="002E2E1A" w:rsidP="002E2E1A">
      <w:pPr>
        <w:ind w:left="720"/>
        <w:rPr>
          <w:sz w:val="16"/>
        </w:rPr>
      </w:pPr>
      <w:r w:rsidRPr="002E2E1A">
        <w:rPr>
          <w:sz w:val="16"/>
        </w:rPr>
        <w:t xml:space="preserve">      .</w:t>
      </w:r>
      <w:proofErr w:type="spellStart"/>
      <w:proofErr w:type="gramStart"/>
      <w:r w:rsidRPr="002E2E1A">
        <w:rPr>
          <w:color w:val="4C4C4C"/>
          <w:sz w:val="16"/>
        </w:rPr>
        <w:t>appName</w:t>
      </w:r>
      <w:proofErr w:type="spellEnd"/>
      <w:r w:rsidRPr="002E2E1A">
        <w:rPr>
          <w:sz w:val="16"/>
        </w:rPr>
        <w:t>(</w:t>
      </w:r>
      <w:proofErr w:type="gramEnd"/>
      <w:r w:rsidRPr="002E2E1A">
        <w:rPr>
          <w:color w:val="2A00FF"/>
          <w:sz w:val="16"/>
        </w:rPr>
        <w:t>"</w:t>
      </w:r>
      <w:proofErr w:type="spellStart"/>
      <w:r w:rsidRPr="002E2E1A">
        <w:rPr>
          <w:color w:val="2A00FF"/>
          <w:sz w:val="16"/>
        </w:rPr>
        <w:t>SparkSQL</w:t>
      </w:r>
      <w:proofErr w:type="spellEnd"/>
      <w:r w:rsidRPr="002E2E1A">
        <w:rPr>
          <w:color w:val="2A00FF"/>
          <w:sz w:val="16"/>
        </w:rPr>
        <w:t>"</w:t>
      </w:r>
      <w:r w:rsidRPr="002E2E1A">
        <w:rPr>
          <w:sz w:val="16"/>
        </w:rPr>
        <w:t>)</w:t>
      </w:r>
    </w:p>
    <w:p w:rsidR="002E2E1A" w:rsidRPr="002E2E1A" w:rsidRDefault="002E2E1A" w:rsidP="002E2E1A">
      <w:pPr>
        <w:ind w:left="720"/>
        <w:rPr>
          <w:sz w:val="16"/>
        </w:rPr>
      </w:pPr>
      <w:r w:rsidRPr="002E2E1A">
        <w:rPr>
          <w:sz w:val="16"/>
        </w:rPr>
        <w:t xml:space="preserve">      .</w:t>
      </w:r>
      <w:proofErr w:type="gramStart"/>
      <w:r w:rsidRPr="002E2E1A">
        <w:rPr>
          <w:color w:val="4C4C4C"/>
          <w:sz w:val="16"/>
        </w:rPr>
        <w:t>master</w:t>
      </w:r>
      <w:r w:rsidRPr="002E2E1A">
        <w:rPr>
          <w:sz w:val="16"/>
        </w:rPr>
        <w:t>(</w:t>
      </w:r>
      <w:proofErr w:type="gramEnd"/>
      <w:r w:rsidRPr="002E2E1A">
        <w:rPr>
          <w:color w:val="2A00FF"/>
          <w:sz w:val="16"/>
        </w:rPr>
        <w:t>"local[1]"</w:t>
      </w:r>
      <w:r w:rsidRPr="002E2E1A">
        <w:rPr>
          <w:sz w:val="16"/>
        </w:rPr>
        <w:t>)</w:t>
      </w:r>
    </w:p>
    <w:p w:rsidR="002E2E1A" w:rsidRPr="002E2E1A" w:rsidRDefault="002E2E1A" w:rsidP="002E2E1A">
      <w:pPr>
        <w:ind w:left="720"/>
        <w:rPr>
          <w:sz w:val="16"/>
        </w:rPr>
      </w:pPr>
      <w:r w:rsidRPr="002E2E1A">
        <w:rPr>
          <w:sz w:val="16"/>
        </w:rPr>
        <w:t xml:space="preserve">      .</w:t>
      </w:r>
      <w:proofErr w:type="spellStart"/>
      <w:proofErr w:type="gramStart"/>
      <w:r w:rsidRPr="002E2E1A">
        <w:rPr>
          <w:color w:val="4C4C4C"/>
          <w:sz w:val="16"/>
        </w:rPr>
        <w:t>config</w:t>
      </w:r>
      <w:proofErr w:type="spellEnd"/>
      <w:r w:rsidRPr="002E2E1A">
        <w:rPr>
          <w:sz w:val="16"/>
        </w:rPr>
        <w:t>(</w:t>
      </w:r>
      <w:proofErr w:type="gramEnd"/>
      <w:r w:rsidRPr="002E2E1A">
        <w:rPr>
          <w:color w:val="2A00FF"/>
          <w:sz w:val="16"/>
        </w:rPr>
        <w:t>"</w:t>
      </w:r>
      <w:proofErr w:type="spellStart"/>
      <w:r w:rsidRPr="002E2E1A">
        <w:rPr>
          <w:color w:val="2A00FF"/>
          <w:sz w:val="16"/>
        </w:rPr>
        <w:t>spark.sql.warehouse.dir</w:t>
      </w:r>
      <w:proofErr w:type="spellEnd"/>
      <w:r w:rsidRPr="002E2E1A">
        <w:rPr>
          <w:color w:val="2A00FF"/>
          <w:sz w:val="16"/>
        </w:rPr>
        <w:t>"</w:t>
      </w:r>
      <w:r w:rsidRPr="002E2E1A">
        <w:rPr>
          <w:sz w:val="16"/>
        </w:rPr>
        <w:t xml:space="preserve">, </w:t>
      </w:r>
      <w:r w:rsidRPr="002E2E1A">
        <w:rPr>
          <w:color w:val="2A00FF"/>
          <w:sz w:val="16"/>
        </w:rPr>
        <w:t>"file:///C:/temp"</w:t>
      </w:r>
      <w:r w:rsidRPr="002E2E1A">
        <w:rPr>
          <w:sz w:val="16"/>
        </w:rPr>
        <w:t xml:space="preserve">) </w:t>
      </w:r>
      <w:r w:rsidRPr="002E2E1A">
        <w:rPr>
          <w:color w:val="3F7F5F"/>
          <w:sz w:val="16"/>
        </w:rPr>
        <w:t>// Necessary to work around a Windows bug in Spark 2.0.0; omit if you're not on Windows.</w:t>
      </w:r>
    </w:p>
    <w:p w:rsidR="002E2E1A" w:rsidRPr="002E2E1A" w:rsidRDefault="002E2E1A" w:rsidP="002E2E1A">
      <w:pPr>
        <w:ind w:left="720"/>
        <w:rPr>
          <w:sz w:val="16"/>
        </w:rPr>
      </w:pPr>
      <w:r w:rsidRPr="002E2E1A">
        <w:rPr>
          <w:sz w:val="16"/>
        </w:rPr>
        <w:t xml:space="preserve">      .</w:t>
      </w:r>
      <w:proofErr w:type="spellStart"/>
      <w:proofErr w:type="gramStart"/>
      <w:r w:rsidRPr="002E2E1A">
        <w:rPr>
          <w:color w:val="4C4C4C"/>
          <w:sz w:val="16"/>
        </w:rPr>
        <w:t>getOrCreate</w:t>
      </w:r>
      <w:proofErr w:type="spellEnd"/>
      <w:r w:rsidRPr="002E2E1A">
        <w:rPr>
          <w:sz w:val="16"/>
        </w:rPr>
        <w:t>()</w:t>
      </w:r>
      <w:proofErr w:type="gramEnd"/>
      <w:r w:rsidRPr="002E2E1A">
        <w:rPr>
          <w:sz w:val="16"/>
        </w:rPr>
        <w:t xml:space="preserve">   </w:t>
      </w:r>
    </w:p>
    <w:p w:rsidR="002E2E1A" w:rsidRPr="002E2E1A" w:rsidRDefault="002E2E1A" w:rsidP="002E2E1A">
      <w:pPr>
        <w:ind w:left="720"/>
        <w:rPr>
          <w:sz w:val="16"/>
        </w:rPr>
      </w:pPr>
      <w:r w:rsidRPr="002E2E1A">
        <w:rPr>
          <w:sz w:val="16"/>
        </w:rPr>
        <w:t xml:space="preserve"> </w:t>
      </w:r>
      <w:proofErr w:type="spellStart"/>
      <w:proofErr w:type="gramStart"/>
      <w:r w:rsidRPr="002E2E1A">
        <w:rPr>
          <w:sz w:val="16"/>
        </w:rPr>
        <w:t>Logger.</w:t>
      </w:r>
      <w:r w:rsidRPr="002E2E1A">
        <w:rPr>
          <w:color w:val="4C4C4C"/>
          <w:sz w:val="16"/>
        </w:rPr>
        <w:t>getLogger</w:t>
      </w:r>
      <w:proofErr w:type="spellEnd"/>
      <w:r w:rsidRPr="002E2E1A">
        <w:rPr>
          <w:sz w:val="16"/>
        </w:rPr>
        <w:t>(</w:t>
      </w:r>
      <w:proofErr w:type="gramEnd"/>
      <w:r w:rsidRPr="002E2E1A">
        <w:rPr>
          <w:color w:val="2A00FF"/>
          <w:sz w:val="16"/>
        </w:rPr>
        <w:t>"org"</w:t>
      </w:r>
      <w:r w:rsidRPr="002E2E1A">
        <w:rPr>
          <w:sz w:val="16"/>
        </w:rPr>
        <w:t>).</w:t>
      </w:r>
      <w:proofErr w:type="spellStart"/>
      <w:r w:rsidRPr="002E2E1A">
        <w:rPr>
          <w:color w:val="4C4C4C"/>
          <w:sz w:val="16"/>
        </w:rPr>
        <w:t>setLevel</w:t>
      </w:r>
      <w:proofErr w:type="spellEnd"/>
      <w:r w:rsidRPr="002E2E1A">
        <w:rPr>
          <w:sz w:val="16"/>
        </w:rPr>
        <w:t>(</w:t>
      </w:r>
      <w:proofErr w:type="spellStart"/>
      <w:r w:rsidRPr="002E2E1A">
        <w:rPr>
          <w:sz w:val="16"/>
        </w:rPr>
        <w:t>Level.</w:t>
      </w:r>
      <w:r w:rsidRPr="002E2E1A">
        <w:rPr>
          <w:color w:val="0000C0"/>
          <w:sz w:val="16"/>
        </w:rPr>
        <w:t>ERROR</w:t>
      </w:r>
      <w:proofErr w:type="spellEnd"/>
      <w:r w:rsidRPr="002E2E1A">
        <w:rPr>
          <w:sz w:val="16"/>
        </w:rPr>
        <w:t>)</w:t>
      </w:r>
    </w:p>
    <w:p w:rsidR="002E2E1A" w:rsidRPr="002E2E1A" w:rsidRDefault="002E2E1A" w:rsidP="002E2E1A">
      <w:pPr>
        <w:ind w:left="720"/>
        <w:rPr>
          <w:sz w:val="16"/>
        </w:rPr>
      </w:pPr>
      <w:r w:rsidRPr="002E2E1A">
        <w:rPr>
          <w:sz w:val="16"/>
        </w:rPr>
        <w:t xml:space="preserve">  </w:t>
      </w:r>
    </w:p>
    <w:p w:rsidR="002E2E1A" w:rsidRPr="002E2E1A" w:rsidRDefault="002E2E1A" w:rsidP="002E2E1A">
      <w:pPr>
        <w:ind w:left="720"/>
        <w:rPr>
          <w:sz w:val="16"/>
        </w:rPr>
      </w:pPr>
      <w:r w:rsidRPr="002E2E1A">
        <w:rPr>
          <w:sz w:val="16"/>
        </w:rPr>
        <w:t xml:space="preserve">      </w:t>
      </w:r>
    </w:p>
    <w:p w:rsidR="002E2E1A" w:rsidRPr="002E2E1A" w:rsidRDefault="002E2E1A" w:rsidP="002E2E1A">
      <w:pPr>
        <w:ind w:left="720"/>
        <w:rPr>
          <w:sz w:val="16"/>
        </w:rPr>
      </w:pPr>
      <w:r w:rsidRPr="002E2E1A">
        <w:rPr>
          <w:sz w:val="16"/>
        </w:rPr>
        <w:t xml:space="preserve">   </w:t>
      </w:r>
      <w:proofErr w:type="spellStart"/>
      <w:r w:rsidRPr="002E2E1A">
        <w:rPr>
          <w:b/>
          <w:bCs/>
          <w:color w:val="7F0055"/>
          <w:sz w:val="16"/>
        </w:rPr>
        <w:t>val</w:t>
      </w:r>
      <w:proofErr w:type="spellEnd"/>
      <w:r w:rsidRPr="002E2E1A">
        <w:rPr>
          <w:sz w:val="16"/>
        </w:rPr>
        <w:t xml:space="preserve"> </w:t>
      </w:r>
      <w:proofErr w:type="spellStart"/>
      <w:r w:rsidRPr="002E2E1A">
        <w:rPr>
          <w:color w:val="5E5EFF"/>
          <w:sz w:val="16"/>
        </w:rPr>
        <w:t>census_data</w:t>
      </w:r>
      <w:proofErr w:type="spellEnd"/>
      <w:r w:rsidRPr="002E2E1A">
        <w:rPr>
          <w:sz w:val="16"/>
        </w:rPr>
        <w:t xml:space="preserve"> = </w:t>
      </w:r>
      <w:proofErr w:type="spellStart"/>
      <w:r w:rsidRPr="002E2E1A">
        <w:rPr>
          <w:color w:val="5E5EFF"/>
          <w:sz w:val="16"/>
        </w:rPr>
        <w:t>sc</w:t>
      </w:r>
      <w:r w:rsidRPr="002E2E1A">
        <w:rPr>
          <w:sz w:val="16"/>
        </w:rPr>
        <w:t>.</w:t>
      </w:r>
      <w:r w:rsidRPr="002E2E1A">
        <w:rPr>
          <w:color w:val="4C4C4C"/>
          <w:sz w:val="16"/>
        </w:rPr>
        <w:t>textFile</w:t>
      </w:r>
      <w:proofErr w:type="spellEnd"/>
      <w:r w:rsidRPr="002E2E1A">
        <w:rPr>
          <w:sz w:val="16"/>
        </w:rPr>
        <w:t>(</w:t>
      </w:r>
      <w:r w:rsidRPr="002E2E1A">
        <w:rPr>
          <w:color w:val="2A00FF"/>
          <w:sz w:val="16"/>
        </w:rPr>
        <w:t>"file:///N:/Datasets/census.csv"</w:t>
      </w:r>
      <w:r w:rsidRPr="002E2E1A">
        <w:rPr>
          <w:sz w:val="16"/>
        </w:rPr>
        <w:t>).</w:t>
      </w:r>
      <w:r w:rsidRPr="002E2E1A">
        <w:rPr>
          <w:color w:val="4C4C4C"/>
          <w:sz w:val="16"/>
        </w:rPr>
        <w:t>map</w:t>
      </w:r>
      <w:r w:rsidRPr="002E2E1A">
        <w:rPr>
          <w:sz w:val="16"/>
        </w:rPr>
        <w:t>(</w:t>
      </w:r>
      <w:r w:rsidRPr="002E2E1A">
        <w:rPr>
          <w:color w:val="640067"/>
          <w:sz w:val="16"/>
        </w:rPr>
        <w:t>x</w:t>
      </w:r>
      <w:r w:rsidRPr="002E2E1A">
        <w:rPr>
          <w:sz w:val="16"/>
        </w:rPr>
        <w:t xml:space="preserve"> =&gt; </w:t>
      </w:r>
      <w:proofErr w:type="spellStart"/>
      <w:r w:rsidRPr="002E2E1A">
        <w:rPr>
          <w:color w:val="640067"/>
          <w:sz w:val="16"/>
        </w:rPr>
        <w:t>x</w:t>
      </w:r>
      <w:r w:rsidRPr="002E2E1A">
        <w:rPr>
          <w:sz w:val="16"/>
        </w:rPr>
        <w:t>.</w:t>
      </w:r>
      <w:r w:rsidRPr="002E2E1A">
        <w:rPr>
          <w:color w:val="4C4C4C"/>
          <w:sz w:val="16"/>
        </w:rPr>
        <w:t>split</w:t>
      </w:r>
      <w:proofErr w:type="spellEnd"/>
      <w:r w:rsidRPr="002E2E1A">
        <w:rPr>
          <w:sz w:val="16"/>
        </w:rPr>
        <w:t>(</w:t>
      </w:r>
      <w:r w:rsidRPr="002E2E1A">
        <w:rPr>
          <w:color w:val="2A00FF"/>
          <w:sz w:val="16"/>
        </w:rPr>
        <w:t>","</w:t>
      </w:r>
      <w:r w:rsidRPr="002E2E1A">
        <w:rPr>
          <w:sz w:val="16"/>
        </w:rPr>
        <w:t>)).</w:t>
      </w:r>
      <w:r w:rsidRPr="002E2E1A">
        <w:rPr>
          <w:color w:val="4C4C4C"/>
          <w:sz w:val="16"/>
        </w:rPr>
        <w:t>map</w:t>
      </w:r>
      <w:r w:rsidRPr="002E2E1A">
        <w:rPr>
          <w:sz w:val="16"/>
        </w:rPr>
        <w:t>(</w:t>
      </w:r>
      <w:r w:rsidRPr="002E2E1A">
        <w:rPr>
          <w:color w:val="640067"/>
          <w:sz w:val="16"/>
        </w:rPr>
        <w:t>x</w:t>
      </w:r>
      <w:r w:rsidRPr="002E2E1A">
        <w:rPr>
          <w:sz w:val="16"/>
        </w:rPr>
        <w:t xml:space="preserve"> =&gt; (</w:t>
      </w:r>
      <w:r w:rsidRPr="002E2E1A">
        <w:rPr>
          <w:color w:val="640067"/>
          <w:sz w:val="16"/>
        </w:rPr>
        <w:t>x</w:t>
      </w:r>
      <w:r w:rsidRPr="002E2E1A">
        <w:rPr>
          <w:sz w:val="16"/>
        </w:rPr>
        <w:t>(</w:t>
      </w:r>
      <w:r w:rsidRPr="002E2E1A">
        <w:rPr>
          <w:color w:val="C48CFF"/>
          <w:sz w:val="16"/>
        </w:rPr>
        <w:t>0</w:t>
      </w:r>
      <w:r w:rsidRPr="002E2E1A">
        <w:rPr>
          <w:sz w:val="16"/>
        </w:rPr>
        <w:t>),</w:t>
      </w:r>
      <w:r w:rsidRPr="002E2E1A">
        <w:rPr>
          <w:color w:val="640067"/>
          <w:sz w:val="16"/>
        </w:rPr>
        <w:t>x</w:t>
      </w:r>
      <w:r w:rsidRPr="002E2E1A">
        <w:rPr>
          <w:sz w:val="16"/>
        </w:rPr>
        <w:t>(</w:t>
      </w:r>
      <w:r w:rsidRPr="002E2E1A">
        <w:rPr>
          <w:color w:val="C48CFF"/>
          <w:sz w:val="16"/>
        </w:rPr>
        <w:t>2</w:t>
      </w:r>
      <w:r w:rsidRPr="002E2E1A">
        <w:rPr>
          <w:sz w:val="16"/>
        </w:rPr>
        <w:t>),</w:t>
      </w:r>
      <w:r w:rsidRPr="002E2E1A">
        <w:rPr>
          <w:color w:val="640067"/>
          <w:sz w:val="16"/>
        </w:rPr>
        <w:t>x</w:t>
      </w:r>
      <w:r w:rsidRPr="002E2E1A">
        <w:rPr>
          <w:sz w:val="16"/>
        </w:rPr>
        <w:t>(</w:t>
      </w:r>
      <w:r w:rsidRPr="002E2E1A">
        <w:rPr>
          <w:color w:val="C48CFF"/>
          <w:sz w:val="16"/>
        </w:rPr>
        <w:t>3</w:t>
      </w:r>
      <w:r w:rsidRPr="002E2E1A">
        <w:rPr>
          <w:sz w:val="16"/>
        </w:rPr>
        <w:t>),</w:t>
      </w:r>
      <w:r w:rsidRPr="002E2E1A">
        <w:rPr>
          <w:color w:val="640067"/>
          <w:sz w:val="16"/>
        </w:rPr>
        <w:t>x</w:t>
      </w:r>
      <w:r w:rsidRPr="002E2E1A">
        <w:rPr>
          <w:sz w:val="16"/>
        </w:rPr>
        <w:t>(</w:t>
      </w:r>
      <w:r w:rsidRPr="002E2E1A">
        <w:rPr>
          <w:color w:val="C48CFF"/>
          <w:sz w:val="16"/>
        </w:rPr>
        <w:t>4</w:t>
      </w:r>
      <w:r w:rsidRPr="002E2E1A">
        <w:rPr>
          <w:sz w:val="16"/>
        </w:rPr>
        <w:t>),</w:t>
      </w:r>
      <w:r w:rsidRPr="002E2E1A">
        <w:rPr>
          <w:color w:val="640067"/>
          <w:sz w:val="16"/>
        </w:rPr>
        <w:t>x</w:t>
      </w:r>
      <w:r w:rsidRPr="002E2E1A">
        <w:rPr>
          <w:sz w:val="16"/>
        </w:rPr>
        <w:t>(</w:t>
      </w:r>
      <w:r w:rsidRPr="002E2E1A">
        <w:rPr>
          <w:color w:val="C48CFF"/>
          <w:sz w:val="16"/>
        </w:rPr>
        <w:t>5</w:t>
      </w:r>
      <w:r w:rsidRPr="002E2E1A">
        <w:rPr>
          <w:sz w:val="16"/>
        </w:rPr>
        <w:t>),</w:t>
      </w:r>
      <w:r w:rsidRPr="002E2E1A">
        <w:rPr>
          <w:color w:val="640067"/>
          <w:sz w:val="16"/>
        </w:rPr>
        <w:t>x</w:t>
      </w:r>
      <w:r w:rsidRPr="002E2E1A">
        <w:rPr>
          <w:sz w:val="16"/>
        </w:rPr>
        <w:t>(</w:t>
      </w:r>
      <w:r w:rsidRPr="002E2E1A">
        <w:rPr>
          <w:color w:val="C48CFF"/>
          <w:sz w:val="16"/>
        </w:rPr>
        <w:t>6</w:t>
      </w:r>
      <w:r w:rsidRPr="002E2E1A">
        <w:rPr>
          <w:sz w:val="16"/>
        </w:rPr>
        <w:t>),</w:t>
      </w:r>
      <w:r w:rsidRPr="002E2E1A">
        <w:rPr>
          <w:color w:val="640067"/>
          <w:sz w:val="16"/>
        </w:rPr>
        <w:t>x</w:t>
      </w:r>
      <w:r w:rsidRPr="002E2E1A">
        <w:rPr>
          <w:sz w:val="16"/>
        </w:rPr>
        <w:t>(</w:t>
      </w:r>
      <w:r w:rsidRPr="002E2E1A">
        <w:rPr>
          <w:color w:val="C48CFF"/>
          <w:sz w:val="16"/>
        </w:rPr>
        <w:t>7</w:t>
      </w:r>
      <w:r w:rsidRPr="002E2E1A">
        <w:rPr>
          <w:sz w:val="16"/>
        </w:rPr>
        <w:t>),</w:t>
      </w:r>
      <w:r w:rsidRPr="002E2E1A">
        <w:rPr>
          <w:color w:val="640067"/>
          <w:sz w:val="16"/>
        </w:rPr>
        <w:t>x</w:t>
      </w:r>
      <w:r w:rsidRPr="002E2E1A">
        <w:rPr>
          <w:sz w:val="16"/>
        </w:rPr>
        <w:t>(</w:t>
      </w:r>
      <w:r w:rsidRPr="002E2E1A">
        <w:rPr>
          <w:color w:val="C48CFF"/>
          <w:sz w:val="16"/>
        </w:rPr>
        <w:t>8</w:t>
      </w:r>
      <w:r w:rsidRPr="002E2E1A">
        <w:rPr>
          <w:sz w:val="16"/>
        </w:rPr>
        <w:t>),</w:t>
      </w:r>
      <w:r w:rsidRPr="002E2E1A">
        <w:rPr>
          <w:color w:val="640067"/>
          <w:sz w:val="16"/>
        </w:rPr>
        <w:t>x</w:t>
      </w:r>
      <w:r w:rsidRPr="002E2E1A">
        <w:rPr>
          <w:sz w:val="16"/>
        </w:rPr>
        <w:t>(</w:t>
      </w:r>
      <w:r w:rsidRPr="002E2E1A">
        <w:rPr>
          <w:color w:val="C48CFF"/>
          <w:sz w:val="16"/>
        </w:rPr>
        <w:t>9</w:t>
      </w:r>
      <w:r w:rsidRPr="002E2E1A">
        <w:rPr>
          <w:sz w:val="16"/>
        </w:rPr>
        <w:t>),</w:t>
      </w:r>
      <w:r w:rsidRPr="002E2E1A">
        <w:rPr>
          <w:color w:val="640067"/>
          <w:sz w:val="16"/>
        </w:rPr>
        <w:t>x</w:t>
      </w:r>
      <w:r w:rsidRPr="002E2E1A">
        <w:rPr>
          <w:sz w:val="16"/>
        </w:rPr>
        <w:t>(</w:t>
      </w:r>
      <w:r w:rsidRPr="002E2E1A">
        <w:rPr>
          <w:color w:val="C48CFF"/>
          <w:sz w:val="16"/>
        </w:rPr>
        <w:t>10</w:t>
      </w:r>
      <w:r w:rsidRPr="002E2E1A">
        <w:rPr>
          <w:sz w:val="16"/>
        </w:rPr>
        <w:t>),</w:t>
      </w:r>
      <w:r w:rsidRPr="002E2E1A">
        <w:rPr>
          <w:color w:val="640067"/>
          <w:sz w:val="16"/>
        </w:rPr>
        <w:t>x</w:t>
      </w:r>
      <w:r w:rsidRPr="002E2E1A">
        <w:rPr>
          <w:sz w:val="16"/>
        </w:rPr>
        <w:t>(</w:t>
      </w:r>
      <w:r w:rsidRPr="002E2E1A">
        <w:rPr>
          <w:color w:val="C48CFF"/>
          <w:sz w:val="16"/>
        </w:rPr>
        <w:t>11</w:t>
      </w:r>
      <w:r w:rsidRPr="002E2E1A">
        <w:rPr>
          <w:sz w:val="16"/>
        </w:rPr>
        <w:t>),</w:t>
      </w:r>
      <w:r w:rsidRPr="002E2E1A">
        <w:rPr>
          <w:color w:val="640067"/>
          <w:sz w:val="16"/>
        </w:rPr>
        <w:t>x</w:t>
      </w:r>
      <w:r w:rsidRPr="002E2E1A">
        <w:rPr>
          <w:sz w:val="16"/>
        </w:rPr>
        <w:t>(</w:t>
      </w:r>
      <w:r w:rsidRPr="002E2E1A">
        <w:rPr>
          <w:color w:val="C48CFF"/>
          <w:sz w:val="16"/>
        </w:rPr>
        <w:t>12</w:t>
      </w:r>
      <w:r w:rsidRPr="002E2E1A">
        <w:rPr>
          <w:sz w:val="16"/>
        </w:rPr>
        <w:t>),</w:t>
      </w:r>
      <w:r w:rsidRPr="002E2E1A">
        <w:rPr>
          <w:color w:val="640067"/>
          <w:sz w:val="16"/>
        </w:rPr>
        <w:t>x</w:t>
      </w:r>
      <w:r w:rsidRPr="002E2E1A">
        <w:rPr>
          <w:sz w:val="16"/>
        </w:rPr>
        <w:t>(</w:t>
      </w:r>
      <w:r w:rsidRPr="002E2E1A">
        <w:rPr>
          <w:color w:val="C48CFF"/>
          <w:sz w:val="16"/>
        </w:rPr>
        <w:t>13</w:t>
      </w:r>
      <w:r w:rsidRPr="002E2E1A">
        <w:rPr>
          <w:sz w:val="16"/>
        </w:rPr>
        <w:t>),</w:t>
      </w:r>
      <w:r w:rsidRPr="002E2E1A">
        <w:rPr>
          <w:color w:val="640067"/>
          <w:sz w:val="16"/>
        </w:rPr>
        <w:t>x</w:t>
      </w:r>
      <w:r w:rsidRPr="002E2E1A">
        <w:rPr>
          <w:sz w:val="16"/>
        </w:rPr>
        <w:t>(</w:t>
      </w:r>
      <w:r w:rsidRPr="002E2E1A">
        <w:rPr>
          <w:color w:val="C48CFF"/>
          <w:sz w:val="16"/>
        </w:rPr>
        <w:t>14</w:t>
      </w:r>
      <w:r w:rsidRPr="002E2E1A">
        <w:rPr>
          <w:sz w:val="16"/>
        </w:rPr>
        <w:t>),</w:t>
      </w:r>
      <w:r w:rsidRPr="002E2E1A">
        <w:rPr>
          <w:color w:val="640067"/>
          <w:sz w:val="16"/>
        </w:rPr>
        <w:t>x</w:t>
      </w:r>
      <w:r w:rsidRPr="002E2E1A">
        <w:rPr>
          <w:sz w:val="16"/>
        </w:rPr>
        <w:t>(</w:t>
      </w:r>
      <w:r w:rsidRPr="002E2E1A">
        <w:rPr>
          <w:color w:val="C48CFF"/>
          <w:sz w:val="16"/>
        </w:rPr>
        <w:t>15</w:t>
      </w:r>
      <w:r w:rsidRPr="002E2E1A">
        <w:rPr>
          <w:sz w:val="16"/>
        </w:rPr>
        <w:t>),</w:t>
      </w:r>
      <w:r w:rsidRPr="002E2E1A">
        <w:rPr>
          <w:color w:val="640067"/>
          <w:sz w:val="16"/>
        </w:rPr>
        <w:t>x</w:t>
      </w:r>
      <w:r w:rsidRPr="002E2E1A">
        <w:rPr>
          <w:sz w:val="16"/>
        </w:rPr>
        <w:t>(</w:t>
      </w:r>
      <w:r w:rsidRPr="002E2E1A">
        <w:rPr>
          <w:color w:val="C48CFF"/>
          <w:sz w:val="16"/>
        </w:rPr>
        <w:t>16</w:t>
      </w:r>
      <w:r w:rsidRPr="002E2E1A">
        <w:rPr>
          <w:sz w:val="16"/>
        </w:rPr>
        <w:t>),</w:t>
      </w:r>
      <w:r w:rsidRPr="002E2E1A">
        <w:rPr>
          <w:color w:val="640067"/>
          <w:sz w:val="16"/>
        </w:rPr>
        <w:t>x</w:t>
      </w:r>
      <w:r w:rsidRPr="002E2E1A">
        <w:rPr>
          <w:sz w:val="16"/>
        </w:rPr>
        <w:t>(</w:t>
      </w:r>
      <w:r w:rsidRPr="002E2E1A">
        <w:rPr>
          <w:color w:val="C48CFF"/>
          <w:sz w:val="16"/>
        </w:rPr>
        <w:t>17</w:t>
      </w:r>
      <w:r w:rsidRPr="002E2E1A">
        <w:rPr>
          <w:sz w:val="16"/>
        </w:rPr>
        <w:t>),</w:t>
      </w:r>
      <w:r w:rsidRPr="002E2E1A">
        <w:rPr>
          <w:color w:val="640067"/>
          <w:sz w:val="16"/>
        </w:rPr>
        <w:t>x</w:t>
      </w:r>
      <w:r w:rsidRPr="002E2E1A">
        <w:rPr>
          <w:sz w:val="16"/>
        </w:rPr>
        <w:t>(</w:t>
      </w:r>
      <w:r w:rsidRPr="002E2E1A">
        <w:rPr>
          <w:color w:val="C48CFF"/>
          <w:sz w:val="16"/>
        </w:rPr>
        <w:t>18</w:t>
      </w:r>
      <w:r w:rsidRPr="002E2E1A">
        <w:rPr>
          <w:sz w:val="16"/>
        </w:rPr>
        <w:t>),</w:t>
      </w:r>
      <w:r w:rsidRPr="002E2E1A">
        <w:rPr>
          <w:color w:val="640067"/>
          <w:sz w:val="16"/>
        </w:rPr>
        <w:t>x</w:t>
      </w:r>
      <w:r w:rsidRPr="002E2E1A">
        <w:rPr>
          <w:sz w:val="16"/>
        </w:rPr>
        <w:t>(</w:t>
      </w:r>
      <w:r w:rsidRPr="002E2E1A">
        <w:rPr>
          <w:color w:val="C48CFF"/>
          <w:sz w:val="16"/>
        </w:rPr>
        <w:t>19</w:t>
      </w:r>
      <w:r w:rsidRPr="002E2E1A">
        <w:rPr>
          <w:sz w:val="16"/>
        </w:rPr>
        <w:t>),</w:t>
      </w:r>
      <w:r w:rsidRPr="002E2E1A">
        <w:rPr>
          <w:color w:val="640067"/>
          <w:sz w:val="16"/>
        </w:rPr>
        <w:t>x</w:t>
      </w:r>
      <w:r w:rsidRPr="002E2E1A">
        <w:rPr>
          <w:sz w:val="16"/>
        </w:rPr>
        <w:t>(</w:t>
      </w:r>
      <w:r w:rsidRPr="002E2E1A">
        <w:rPr>
          <w:color w:val="C48CFF"/>
          <w:sz w:val="16"/>
        </w:rPr>
        <w:t>20</w:t>
      </w:r>
      <w:r w:rsidRPr="002E2E1A">
        <w:rPr>
          <w:sz w:val="16"/>
        </w:rPr>
        <w:t>),</w:t>
      </w:r>
      <w:r w:rsidRPr="002E2E1A">
        <w:rPr>
          <w:color w:val="640067"/>
          <w:sz w:val="16"/>
        </w:rPr>
        <w:t>x</w:t>
      </w:r>
      <w:r w:rsidRPr="002E2E1A">
        <w:rPr>
          <w:sz w:val="16"/>
        </w:rPr>
        <w:t>(</w:t>
      </w:r>
      <w:r w:rsidRPr="002E2E1A">
        <w:rPr>
          <w:color w:val="C48CFF"/>
          <w:sz w:val="16"/>
        </w:rPr>
        <w:t>21</w:t>
      </w:r>
      <w:r w:rsidRPr="002E2E1A">
        <w:rPr>
          <w:sz w:val="16"/>
        </w:rPr>
        <w:t>),</w:t>
      </w:r>
      <w:r w:rsidRPr="002E2E1A">
        <w:rPr>
          <w:color w:val="640067"/>
          <w:sz w:val="16"/>
        </w:rPr>
        <w:t>x</w:t>
      </w:r>
      <w:r w:rsidRPr="002E2E1A">
        <w:rPr>
          <w:sz w:val="16"/>
        </w:rPr>
        <w:t>(</w:t>
      </w:r>
      <w:r w:rsidRPr="002E2E1A">
        <w:rPr>
          <w:color w:val="C48CFF"/>
          <w:sz w:val="16"/>
        </w:rPr>
        <w:t>22</w:t>
      </w:r>
      <w:r w:rsidRPr="002E2E1A">
        <w:rPr>
          <w:sz w:val="16"/>
        </w:rPr>
        <w:t>))).</w:t>
      </w:r>
      <w:r w:rsidRPr="002E2E1A">
        <w:rPr>
          <w:color w:val="4C4C4C"/>
          <w:sz w:val="16"/>
        </w:rPr>
        <w:t>toDF</w:t>
      </w:r>
      <w:r w:rsidRPr="002E2E1A">
        <w:rPr>
          <w:sz w:val="16"/>
        </w:rPr>
        <w:t>(</w:t>
      </w:r>
      <w:r w:rsidRPr="002E2E1A">
        <w:rPr>
          <w:color w:val="2A00FF"/>
          <w:sz w:val="16"/>
        </w:rPr>
        <w:t>"State"</w:t>
      </w:r>
      <w:r w:rsidRPr="002E2E1A">
        <w:rPr>
          <w:sz w:val="16"/>
        </w:rPr>
        <w:t xml:space="preserve"> ,</w:t>
      </w:r>
      <w:r w:rsidRPr="002E2E1A">
        <w:rPr>
          <w:color w:val="2A00FF"/>
          <w:sz w:val="16"/>
        </w:rPr>
        <w:t>"</w:t>
      </w:r>
      <w:proofErr w:type="spellStart"/>
      <w:r w:rsidRPr="002E2E1A">
        <w:rPr>
          <w:color w:val="2A00FF"/>
          <w:sz w:val="16"/>
        </w:rPr>
        <w:t>Persons"</w:t>
      </w:r>
      <w:r w:rsidRPr="002E2E1A">
        <w:rPr>
          <w:sz w:val="16"/>
        </w:rPr>
        <w:t>,</w:t>
      </w:r>
      <w:r w:rsidRPr="002E2E1A">
        <w:rPr>
          <w:color w:val="2A00FF"/>
          <w:sz w:val="16"/>
        </w:rPr>
        <w:t>"Males</w:t>
      </w:r>
      <w:proofErr w:type="spellEnd"/>
      <w:r w:rsidRPr="002E2E1A">
        <w:rPr>
          <w:color w:val="2A00FF"/>
          <w:sz w:val="16"/>
        </w:rPr>
        <w:t>"</w:t>
      </w:r>
      <w:r w:rsidRPr="002E2E1A">
        <w:rPr>
          <w:sz w:val="16"/>
        </w:rPr>
        <w:t xml:space="preserve"> ,</w:t>
      </w:r>
      <w:r w:rsidRPr="002E2E1A">
        <w:rPr>
          <w:color w:val="2A00FF"/>
          <w:sz w:val="16"/>
        </w:rPr>
        <w:t>"Females"</w:t>
      </w:r>
      <w:r w:rsidRPr="002E2E1A">
        <w:rPr>
          <w:sz w:val="16"/>
        </w:rPr>
        <w:t xml:space="preserve"> ,</w:t>
      </w:r>
      <w:r w:rsidRPr="002E2E1A">
        <w:rPr>
          <w:color w:val="2A00FF"/>
          <w:sz w:val="16"/>
        </w:rPr>
        <w:t>"Growth_1991_2001"</w:t>
      </w:r>
      <w:r w:rsidRPr="002E2E1A">
        <w:rPr>
          <w:sz w:val="16"/>
        </w:rPr>
        <w:t xml:space="preserve"> ,</w:t>
      </w:r>
      <w:r w:rsidRPr="002E2E1A">
        <w:rPr>
          <w:color w:val="2A00FF"/>
          <w:sz w:val="16"/>
        </w:rPr>
        <w:t>"Rural"</w:t>
      </w:r>
      <w:r w:rsidRPr="002E2E1A">
        <w:rPr>
          <w:sz w:val="16"/>
        </w:rPr>
        <w:t xml:space="preserve"> ,</w:t>
      </w:r>
      <w:r w:rsidRPr="002E2E1A">
        <w:rPr>
          <w:color w:val="2A00FF"/>
          <w:sz w:val="16"/>
        </w:rPr>
        <w:t>"Urban"</w:t>
      </w:r>
      <w:r w:rsidRPr="002E2E1A">
        <w:rPr>
          <w:sz w:val="16"/>
        </w:rPr>
        <w:t xml:space="preserve"> ,</w:t>
      </w:r>
      <w:r w:rsidRPr="002E2E1A">
        <w:rPr>
          <w:color w:val="2A00FF"/>
          <w:sz w:val="16"/>
        </w:rPr>
        <w:t>"</w:t>
      </w:r>
      <w:proofErr w:type="spellStart"/>
      <w:r w:rsidRPr="002E2E1A">
        <w:rPr>
          <w:color w:val="2A00FF"/>
          <w:sz w:val="16"/>
        </w:rPr>
        <w:t>Scheduled_Caste_population</w:t>
      </w:r>
      <w:proofErr w:type="spellEnd"/>
      <w:r w:rsidRPr="002E2E1A">
        <w:rPr>
          <w:color w:val="2A00FF"/>
          <w:sz w:val="16"/>
        </w:rPr>
        <w:t>"</w:t>
      </w:r>
      <w:r w:rsidRPr="002E2E1A">
        <w:rPr>
          <w:sz w:val="16"/>
        </w:rPr>
        <w:t xml:space="preserve"> ,</w:t>
      </w:r>
      <w:r w:rsidRPr="002E2E1A">
        <w:rPr>
          <w:color w:val="2A00FF"/>
          <w:sz w:val="16"/>
        </w:rPr>
        <w:t>"</w:t>
      </w:r>
      <w:proofErr w:type="spellStart"/>
      <w:r w:rsidRPr="002E2E1A">
        <w:rPr>
          <w:color w:val="2A00FF"/>
          <w:sz w:val="16"/>
        </w:rPr>
        <w:t>Percentage_SC_to_total</w:t>
      </w:r>
      <w:proofErr w:type="spellEnd"/>
      <w:r w:rsidRPr="002E2E1A">
        <w:rPr>
          <w:color w:val="2A00FF"/>
          <w:sz w:val="16"/>
        </w:rPr>
        <w:t>"</w:t>
      </w:r>
      <w:r w:rsidRPr="002E2E1A">
        <w:rPr>
          <w:sz w:val="16"/>
        </w:rPr>
        <w:t xml:space="preserve"> ,</w:t>
      </w:r>
      <w:r w:rsidRPr="002E2E1A">
        <w:rPr>
          <w:color w:val="2A00FF"/>
          <w:sz w:val="16"/>
        </w:rPr>
        <w:t>"</w:t>
      </w:r>
      <w:proofErr w:type="spellStart"/>
      <w:r w:rsidRPr="002E2E1A">
        <w:rPr>
          <w:color w:val="2A00FF"/>
          <w:sz w:val="16"/>
        </w:rPr>
        <w:t>Number_of_households</w:t>
      </w:r>
      <w:proofErr w:type="spellEnd"/>
      <w:r w:rsidRPr="002E2E1A">
        <w:rPr>
          <w:color w:val="2A00FF"/>
          <w:sz w:val="16"/>
        </w:rPr>
        <w:t>"</w:t>
      </w:r>
      <w:r w:rsidRPr="002E2E1A">
        <w:rPr>
          <w:sz w:val="16"/>
        </w:rPr>
        <w:t xml:space="preserve"> ,</w:t>
      </w:r>
      <w:r w:rsidRPr="002E2E1A">
        <w:rPr>
          <w:color w:val="2A00FF"/>
          <w:sz w:val="16"/>
        </w:rPr>
        <w:t>"</w:t>
      </w:r>
      <w:proofErr w:type="spellStart"/>
      <w:r w:rsidRPr="002E2E1A">
        <w:rPr>
          <w:color w:val="2A00FF"/>
          <w:sz w:val="16"/>
        </w:rPr>
        <w:t>Household_size_per_household</w:t>
      </w:r>
      <w:proofErr w:type="spellEnd"/>
      <w:r w:rsidRPr="002E2E1A">
        <w:rPr>
          <w:color w:val="2A00FF"/>
          <w:sz w:val="16"/>
        </w:rPr>
        <w:t>"</w:t>
      </w:r>
      <w:r w:rsidRPr="002E2E1A">
        <w:rPr>
          <w:sz w:val="16"/>
        </w:rPr>
        <w:t xml:space="preserve"> ,</w:t>
      </w:r>
      <w:r w:rsidRPr="002E2E1A">
        <w:rPr>
          <w:color w:val="2A00FF"/>
          <w:sz w:val="16"/>
        </w:rPr>
        <w:t>"Sex_ratio_females_per_1000_males "</w:t>
      </w:r>
      <w:r w:rsidRPr="002E2E1A">
        <w:rPr>
          <w:sz w:val="16"/>
        </w:rPr>
        <w:t xml:space="preserve"> ,</w:t>
      </w:r>
      <w:r w:rsidRPr="002E2E1A">
        <w:rPr>
          <w:color w:val="2A00FF"/>
          <w:sz w:val="16"/>
        </w:rPr>
        <w:t>"Sex_ratio_0_6_years"</w:t>
      </w:r>
      <w:r w:rsidRPr="002E2E1A">
        <w:rPr>
          <w:sz w:val="16"/>
        </w:rPr>
        <w:t xml:space="preserve"> ,</w:t>
      </w:r>
      <w:r w:rsidRPr="002E2E1A">
        <w:rPr>
          <w:color w:val="2A00FF"/>
          <w:sz w:val="16"/>
        </w:rPr>
        <w:t>"</w:t>
      </w:r>
      <w:proofErr w:type="spellStart"/>
      <w:r w:rsidRPr="002E2E1A">
        <w:rPr>
          <w:color w:val="2A00FF"/>
          <w:sz w:val="16"/>
        </w:rPr>
        <w:t>Scheduled_Tribe_population</w:t>
      </w:r>
      <w:proofErr w:type="spellEnd"/>
      <w:r w:rsidRPr="002E2E1A">
        <w:rPr>
          <w:color w:val="2A00FF"/>
          <w:sz w:val="16"/>
        </w:rPr>
        <w:t>"</w:t>
      </w:r>
      <w:r w:rsidRPr="002E2E1A">
        <w:rPr>
          <w:sz w:val="16"/>
        </w:rPr>
        <w:t xml:space="preserve"> ,</w:t>
      </w:r>
      <w:r w:rsidRPr="002E2E1A">
        <w:rPr>
          <w:color w:val="2A00FF"/>
          <w:sz w:val="16"/>
        </w:rPr>
        <w:t>"</w:t>
      </w:r>
      <w:proofErr w:type="spellStart"/>
      <w:r w:rsidRPr="002E2E1A">
        <w:rPr>
          <w:color w:val="2A00FF"/>
          <w:sz w:val="16"/>
        </w:rPr>
        <w:t>Percentage_to_total_population_ST</w:t>
      </w:r>
      <w:proofErr w:type="spellEnd"/>
      <w:r w:rsidRPr="002E2E1A">
        <w:rPr>
          <w:color w:val="2A00FF"/>
          <w:sz w:val="16"/>
        </w:rPr>
        <w:t>"</w:t>
      </w:r>
      <w:r w:rsidRPr="002E2E1A">
        <w:rPr>
          <w:sz w:val="16"/>
        </w:rPr>
        <w:t xml:space="preserve"> ,</w:t>
      </w:r>
      <w:r w:rsidRPr="002E2E1A">
        <w:rPr>
          <w:color w:val="2A00FF"/>
          <w:sz w:val="16"/>
        </w:rPr>
        <w:t>"</w:t>
      </w:r>
      <w:proofErr w:type="spellStart"/>
      <w:r w:rsidRPr="002E2E1A">
        <w:rPr>
          <w:color w:val="2A00FF"/>
          <w:sz w:val="16"/>
        </w:rPr>
        <w:t>Persons_literate</w:t>
      </w:r>
      <w:proofErr w:type="spellEnd"/>
      <w:r w:rsidRPr="002E2E1A">
        <w:rPr>
          <w:color w:val="2A00FF"/>
          <w:sz w:val="16"/>
        </w:rPr>
        <w:t>"</w:t>
      </w:r>
      <w:r w:rsidRPr="002E2E1A">
        <w:rPr>
          <w:sz w:val="16"/>
        </w:rPr>
        <w:t xml:space="preserve"> ,</w:t>
      </w:r>
      <w:r w:rsidRPr="002E2E1A">
        <w:rPr>
          <w:color w:val="2A00FF"/>
          <w:sz w:val="16"/>
        </w:rPr>
        <w:t>"</w:t>
      </w:r>
      <w:proofErr w:type="spellStart"/>
      <w:r w:rsidRPr="002E2E1A">
        <w:rPr>
          <w:color w:val="2A00FF"/>
          <w:sz w:val="16"/>
        </w:rPr>
        <w:t>Males_Literate</w:t>
      </w:r>
      <w:proofErr w:type="spellEnd"/>
      <w:r w:rsidRPr="002E2E1A">
        <w:rPr>
          <w:color w:val="2A00FF"/>
          <w:sz w:val="16"/>
        </w:rPr>
        <w:t>"</w:t>
      </w:r>
      <w:r w:rsidRPr="002E2E1A">
        <w:rPr>
          <w:sz w:val="16"/>
        </w:rPr>
        <w:t xml:space="preserve"> ,</w:t>
      </w:r>
      <w:r w:rsidRPr="002E2E1A">
        <w:rPr>
          <w:color w:val="2A00FF"/>
          <w:sz w:val="16"/>
        </w:rPr>
        <w:t>"</w:t>
      </w:r>
      <w:proofErr w:type="spellStart"/>
      <w:r w:rsidRPr="002E2E1A">
        <w:rPr>
          <w:color w:val="2A00FF"/>
          <w:sz w:val="16"/>
        </w:rPr>
        <w:t>Females_Literate</w:t>
      </w:r>
      <w:proofErr w:type="spellEnd"/>
      <w:r w:rsidRPr="002E2E1A">
        <w:rPr>
          <w:color w:val="2A00FF"/>
          <w:sz w:val="16"/>
        </w:rPr>
        <w:t>"</w:t>
      </w:r>
      <w:r w:rsidRPr="002E2E1A">
        <w:rPr>
          <w:sz w:val="16"/>
        </w:rPr>
        <w:t xml:space="preserve"> ,</w:t>
      </w:r>
      <w:r w:rsidRPr="002E2E1A">
        <w:rPr>
          <w:color w:val="2A00FF"/>
          <w:sz w:val="16"/>
        </w:rPr>
        <w:t>"</w:t>
      </w:r>
      <w:proofErr w:type="spellStart"/>
      <w:r w:rsidRPr="002E2E1A">
        <w:rPr>
          <w:color w:val="2A00FF"/>
          <w:sz w:val="16"/>
        </w:rPr>
        <w:t>Persons_literacy_rate</w:t>
      </w:r>
      <w:proofErr w:type="spellEnd"/>
      <w:r w:rsidRPr="002E2E1A">
        <w:rPr>
          <w:color w:val="2A00FF"/>
          <w:sz w:val="16"/>
        </w:rPr>
        <w:t>"</w:t>
      </w:r>
      <w:r w:rsidRPr="002E2E1A">
        <w:rPr>
          <w:sz w:val="16"/>
        </w:rPr>
        <w:t xml:space="preserve"> ,</w:t>
      </w:r>
      <w:r w:rsidRPr="002E2E1A">
        <w:rPr>
          <w:color w:val="2A00FF"/>
          <w:sz w:val="16"/>
        </w:rPr>
        <w:t>"</w:t>
      </w:r>
      <w:proofErr w:type="spellStart"/>
      <w:r w:rsidRPr="002E2E1A">
        <w:rPr>
          <w:color w:val="2A00FF"/>
          <w:sz w:val="16"/>
        </w:rPr>
        <w:t>Males_Literatacy_Rate</w:t>
      </w:r>
      <w:proofErr w:type="spellEnd"/>
      <w:r w:rsidRPr="002E2E1A">
        <w:rPr>
          <w:color w:val="2A00FF"/>
          <w:sz w:val="16"/>
        </w:rPr>
        <w:t>"</w:t>
      </w:r>
      <w:r w:rsidRPr="002E2E1A">
        <w:rPr>
          <w:sz w:val="16"/>
        </w:rPr>
        <w:t xml:space="preserve"> ,</w:t>
      </w:r>
      <w:r w:rsidRPr="002E2E1A">
        <w:rPr>
          <w:color w:val="2A00FF"/>
          <w:sz w:val="16"/>
        </w:rPr>
        <w:t>"</w:t>
      </w:r>
      <w:proofErr w:type="spellStart"/>
      <w:r w:rsidRPr="002E2E1A">
        <w:rPr>
          <w:color w:val="2A00FF"/>
          <w:sz w:val="16"/>
        </w:rPr>
        <w:t>Females_Literacy_Rate</w:t>
      </w:r>
      <w:proofErr w:type="spellEnd"/>
      <w:r w:rsidRPr="002E2E1A">
        <w:rPr>
          <w:color w:val="2A00FF"/>
          <w:sz w:val="16"/>
        </w:rPr>
        <w:t>"</w:t>
      </w:r>
      <w:r w:rsidRPr="002E2E1A">
        <w:rPr>
          <w:sz w:val="16"/>
        </w:rPr>
        <w:t xml:space="preserve"> ,</w:t>
      </w:r>
      <w:r w:rsidRPr="002E2E1A">
        <w:rPr>
          <w:color w:val="2A00FF"/>
          <w:sz w:val="16"/>
        </w:rPr>
        <w:t>"</w:t>
      </w:r>
      <w:proofErr w:type="spellStart"/>
      <w:r w:rsidRPr="002E2E1A">
        <w:rPr>
          <w:color w:val="2A00FF"/>
          <w:sz w:val="16"/>
        </w:rPr>
        <w:t>Total_Educated</w:t>
      </w:r>
      <w:proofErr w:type="spellEnd"/>
      <w:r w:rsidRPr="002E2E1A">
        <w:rPr>
          <w:color w:val="2A00FF"/>
          <w:sz w:val="16"/>
        </w:rPr>
        <w:t>"</w:t>
      </w:r>
      <w:r w:rsidRPr="002E2E1A">
        <w:rPr>
          <w:sz w:val="16"/>
        </w:rPr>
        <w:t>).</w:t>
      </w:r>
      <w:proofErr w:type="spellStart"/>
      <w:r w:rsidRPr="002E2E1A">
        <w:rPr>
          <w:strike/>
          <w:color w:val="4C4C4C"/>
          <w:sz w:val="16"/>
        </w:rPr>
        <w:t>registerTempTable</w:t>
      </w:r>
      <w:proofErr w:type="spellEnd"/>
      <w:r w:rsidRPr="002E2E1A">
        <w:rPr>
          <w:sz w:val="16"/>
        </w:rPr>
        <w:t>(</w:t>
      </w:r>
      <w:r w:rsidRPr="002E2E1A">
        <w:rPr>
          <w:color w:val="2A00FF"/>
          <w:sz w:val="16"/>
        </w:rPr>
        <w:t>"census"</w:t>
      </w:r>
      <w:r w:rsidRPr="002E2E1A">
        <w:rPr>
          <w:sz w:val="16"/>
        </w:rPr>
        <w:t>)</w:t>
      </w:r>
    </w:p>
    <w:p w:rsidR="002E2E1A" w:rsidRPr="002E2E1A" w:rsidRDefault="002E2E1A" w:rsidP="002E2E1A">
      <w:pPr>
        <w:ind w:left="720"/>
        <w:rPr>
          <w:sz w:val="16"/>
        </w:rPr>
      </w:pPr>
      <w:r w:rsidRPr="002E2E1A">
        <w:rPr>
          <w:sz w:val="16"/>
        </w:rPr>
        <w:t xml:space="preserve">   </w:t>
      </w:r>
    </w:p>
    <w:p w:rsidR="002E2E1A" w:rsidRPr="002E2E1A" w:rsidRDefault="002E2E1A" w:rsidP="002E2E1A">
      <w:pPr>
        <w:ind w:left="720"/>
        <w:rPr>
          <w:sz w:val="16"/>
        </w:rPr>
      </w:pPr>
      <w:r w:rsidRPr="002E2E1A">
        <w:rPr>
          <w:sz w:val="16"/>
        </w:rPr>
        <w:t xml:space="preserve">   </w:t>
      </w:r>
      <w:proofErr w:type="spellStart"/>
      <w:proofErr w:type="gramStart"/>
      <w:r w:rsidRPr="002E2E1A">
        <w:rPr>
          <w:b/>
          <w:bCs/>
          <w:color w:val="7F0055"/>
          <w:sz w:val="16"/>
        </w:rPr>
        <w:t>val</w:t>
      </w:r>
      <w:proofErr w:type="spellEnd"/>
      <w:proofErr w:type="gramEnd"/>
      <w:r w:rsidRPr="002E2E1A">
        <w:rPr>
          <w:sz w:val="16"/>
        </w:rPr>
        <w:t xml:space="preserve"> </w:t>
      </w:r>
      <w:r w:rsidRPr="002E2E1A">
        <w:rPr>
          <w:color w:val="5E5EFF"/>
          <w:sz w:val="16"/>
        </w:rPr>
        <w:t>population</w:t>
      </w:r>
      <w:r w:rsidRPr="002E2E1A">
        <w:rPr>
          <w:sz w:val="16"/>
        </w:rPr>
        <w:t xml:space="preserve"> = </w:t>
      </w:r>
      <w:proofErr w:type="spellStart"/>
      <w:r w:rsidRPr="002E2E1A">
        <w:rPr>
          <w:color w:val="5E5EFF"/>
          <w:sz w:val="16"/>
        </w:rPr>
        <w:t>spark</w:t>
      </w:r>
      <w:r w:rsidRPr="002E2E1A">
        <w:rPr>
          <w:sz w:val="16"/>
        </w:rPr>
        <w:t>.</w:t>
      </w:r>
      <w:r w:rsidRPr="002E2E1A">
        <w:rPr>
          <w:color w:val="4C4C4C"/>
          <w:sz w:val="16"/>
        </w:rPr>
        <w:t>sql</w:t>
      </w:r>
      <w:proofErr w:type="spellEnd"/>
      <w:r w:rsidRPr="002E2E1A">
        <w:rPr>
          <w:sz w:val="16"/>
        </w:rPr>
        <w:t>(</w:t>
      </w:r>
      <w:r w:rsidRPr="002E2E1A">
        <w:rPr>
          <w:color w:val="2A00FF"/>
          <w:sz w:val="16"/>
        </w:rPr>
        <w:t xml:space="preserve">"select </w:t>
      </w:r>
      <w:proofErr w:type="spellStart"/>
      <w:r w:rsidRPr="002E2E1A">
        <w:rPr>
          <w:color w:val="2A00FF"/>
          <w:sz w:val="16"/>
        </w:rPr>
        <w:t>state,sum</w:t>
      </w:r>
      <w:proofErr w:type="spellEnd"/>
      <w:r w:rsidRPr="002E2E1A">
        <w:rPr>
          <w:color w:val="2A00FF"/>
          <w:sz w:val="16"/>
        </w:rPr>
        <w:t xml:space="preserve">(persons) as </w:t>
      </w:r>
      <w:proofErr w:type="spellStart"/>
      <w:r w:rsidRPr="002E2E1A">
        <w:rPr>
          <w:color w:val="2A00FF"/>
          <w:sz w:val="16"/>
        </w:rPr>
        <w:t>total_population</w:t>
      </w:r>
      <w:proofErr w:type="spellEnd"/>
      <w:r w:rsidRPr="002E2E1A">
        <w:rPr>
          <w:color w:val="2A00FF"/>
          <w:sz w:val="16"/>
        </w:rPr>
        <w:t xml:space="preserve"> from census group by state order by </w:t>
      </w:r>
      <w:proofErr w:type="spellStart"/>
      <w:r w:rsidRPr="002E2E1A">
        <w:rPr>
          <w:color w:val="2A00FF"/>
          <w:sz w:val="16"/>
        </w:rPr>
        <w:t>total_population</w:t>
      </w:r>
      <w:proofErr w:type="spellEnd"/>
      <w:r w:rsidRPr="002E2E1A">
        <w:rPr>
          <w:color w:val="2A00FF"/>
          <w:sz w:val="16"/>
        </w:rPr>
        <w:t xml:space="preserve"> </w:t>
      </w:r>
      <w:proofErr w:type="spellStart"/>
      <w:r w:rsidRPr="002E2E1A">
        <w:rPr>
          <w:color w:val="2A00FF"/>
          <w:sz w:val="16"/>
        </w:rPr>
        <w:t>desc</w:t>
      </w:r>
      <w:proofErr w:type="spellEnd"/>
      <w:r w:rsidRPr="002E2E1A">
        <w:rPr>
          <w:color w:val="2A00FF"/>
          <w:sz w:val="16"/>
        </w:rPr>
        <w:t>"</w:t>
      </w:r>
      <w:r w:rsidRPr="002E2E1A">
        <w:rPr>
          <w:sz w:val="16"/>
        </w:rPr>
        <w:t>).</w:t>
      </w:r>
      <w:r w:rsidRPr="002E2E1A">
        <w:rPr>
          <w:color w:val="4C4C4C"/>
          <w:sz w:val="16"/>
        </w:rPr>
        <w:t>show</w:t>
      </w:r>
      <w:r w:rsidRPr="002E2E1A">
        <w:rPr>
          <w:sz w:val="16"/>
        </w:rPr>
        <w:t xml:space="preserve"> </w:t>
      </w:r>
    </w:p>
    <w:p w:rsidR="002E2E1A" w:rsidRPr="002E2E1A" w:rsidRDefault="002E2E1A" w:rsidP="002E2E1A">
      <w:pPr>
        <w:ind w:left="720"/>
        <w:rPr>
          <w:sz w:val="16"/>
        </w:rPr>
      </w:pPr>
      <w:r w:rsidRPr="002E2E1A">
        <w:rPr>
          <w:sz w:val="16"/>
        </w:rPr>
        <w:t xml:space="preserve">   </w:t>
      </w:r>
      <w:proofErr w:type="spellStart"/>
      <w:proofErr w:type="gramStart"/>
      <w:r w:rsidRPr="002E2E1A">
        <w:rPr>
          <w:color w:val="4C4C4C"/>
          <w:sz w:val="16"/>
        </w:rPr>
        <w:t>println</w:t>
      </w:r>
      <w:proofErr w:type="spellEnd"/>
      <w:r w:rsidRPr="002E2E1A">
        <w:rPr>
          <w:sz w:val="16"/>
        </w:rPr>
        <w:t>(</w:t>
      </w:r>
      <w:proofErr w:type="gramEnd"/>
      <w:r w:rsidRPr="002E2E1A">
        <w:rPr>
          <w:color w:val="2A00FF"/>
          <w:sz w:val="16"/>
        </w:rPr>
        <w:t>"The state wise population and order by state"</w:t>
      </w:r>
      <w:r w:rsidRPr="002E2E1A">
        <w:rPr>
          <w:sz w:val="16"/>
        </w:rPr>
        <w:t>)</w:t>
      </w:r>
    </w:p>
    <w:p w:rsidR="002E2E1A" w:rsidRPr="002E2E1A" w:rsidRDefault="002E2E1A" w:rsidP="002E2E1A">
      <w:pPr>
        <w:ind w:left="720"/>
        <w:rPr>
          <w:sz w:val="16"/>
        </w:rPr>
      </w:pPr>
      <w:r w:rsidRPr="002E2E1A">
        <w:rPr>
          <w:sz w:val="16"/>
        </w:rPr>
        <w:t xml:space="preserve">   </w:t>
      </w:r>
      <w:proofErr w:type="spellStart"/>
      <w:proofErr w:type="gramStart"/>
      <w:r w:rsidRPr="002E2E1A">
        <w:rPr>
          <w:color w:val="4C4C4C"/>
          <w:sz w:val="16"/>
        </w:rPr>
        <w:t>println</w:t>
      </w:r>
      <w:proofErr w:type="spellEnd"/>
      <w:r w:rsidRPr="002E2E1A">
        <w:rPr>
          <w:sz w:val="16"/>
        </w:rPr>
        <w:t>(</w:t>
      </w:r>
      <w:proofErr w:type="gramEnd"/>
      <w:r w:rsidRPr="002E2E1A">
        <w:rPr>
          <w:color w:val="2A00FF"/>
          <w:sz w:val="16"/>
        </w:rPr>
        <w:t>"----------------------------------------------------------------------------------"</w:t>
      </w:r>
      <w:r w:rsidRPr="002E2E1A">
        <w:rPr>
          <w:sz w:val="16"/>
        </w:rPr>
        <w:t>)</w:t>
      </w:r>
    </w:p>
    <w:p w:rsidR="002E2E1A" w:rsidRPr="002E2E1A" w:rsidRDefault="002E2E1A" w:rsidP="002E2E1A">
      <w:pPr>
        <w:ind w:left="720"/>
        <w:rPr>
          <w:sz w:val="16"/>
        </w:rPr>
      </w:pPr>
      <w:r w:rsidRPr="002E2E1A">
        <w:rPr>
          <w:sz w:val="16"/>
        </w:rPr>
        <w:t xml:space="preserve">   </w:t>
      </w:r>
    </w:p>
    <w:p w:rsidR="002E2E1A" w:rsidRPr="002E2E1A" w:rsidRDefault="002E2E1A" w:rsidP="002E2E1A">
      <w:pPr>
        <w:ind w:left="720"/>
        <w:rPr>
          <w:sz w:val="16"/>
        </w:rPr>
      </w:pPr>
      <w:r w:rsidRPr="002E2E1A">
        <w:rPr>
          <w:sz w:val="16"/>
        </w:rPr>
        <w:t xml:space="preserve">      </w:t>
      </w:r>
      <w:proofErr w:type="spellStart"/>
      <w:proofErr w:type="gramStart"/>
      <w:r w:rsidRPr="002E2E1A">
        <w:rPr>
          <w:b/>
          <w:bCs/>
          <w:color w:val="7F0055"/>
          <w:sz w:val="16"/>
        </w:rPr>
        <w:t>val</w:t>
      </w:r>
      <w:proofErr w:type="spellEnd"/>
      <w:proofErr w:type="gramEnd"/>
      <w:r w:rsidRPr="002E2E1A">
        <w:rPr>
          <w:sz w:val="16"/>
        </w:rPr>
        <w:t xml:space="preserve"> </w:t>
      </w:r>
      <w:proofErr w:type="spellStart"/>
      <w:r w:rsidRPr="002E2E1A">
        <w:rPr>
          <w:color w:val="5E5EFF"/>
          <w:sz w:val="16"/>
        </w:rPr>
        <w:t>growth_rate</w:t>
      </w:r>
      <w:proofErr w:type="spellEnd"/>
      <w:r w:rsidRPr="002E2E1A">
        <w:rPr>
          <w:sz w:val="16"/>
        </w:rPr>
        <w:t xml:space="preserve"> = </w:t>
      </w:r>
      <w:proofErr w:type="spellStart"/>
      <w:r w:rsidRPr="002E2E1A">
        <w:rPr>
          <w:color w:val="5E5EFF"/>
          <w:sz w:val="16"/>
        </w:rPr>
        <w:t>spark</w:t>
      </w:r>
      <w:r w:rsidRPr="002E2E1A">
        <w:rPr>
          <w:sz w:val="16"/>
        </w:rPr>
        <w:t>.</w:t>
      </w:r>
      <w:r w:rsidRPr="002E2E1A">
        <w:rPr>
          <w:color w:val="4C4C4C"/>
          <w:sz w:val="16"/>
        </w:rPr>
        <w:t>sql</w:t>
      </w:r>
      <w:proofErr w:type="spellEnd"/>
      <w:r w:rsidRPr="002E2E1A">
        <w:rPr>
          <w:sz w:val="16"/>
        </w:rPr>
        <w:t>(</w:t>
      </w:r>
      <w:r w:rsidRPr="002E2E1A">
        <w:rPr>
          <w:color w:val="2A00FF"/>
          <w:sz w:val="16"/>
        </w:rPr>
        <w:t xml:space="preserve">"select </w:t>
      </w:r>
      <w:proofErr w:type="spellStart"/>
      <w:r w:rsidRPr="002E2E1A">
        <w:rPr>
          <w:color w:val="2A00FF"/>
          <w:sz w:val="16"/>
        </w:rPr>
        <w:t>state,avg</w:t>
      </w:r>
      <w:proofErr w:type="spellEnd"/>
      <w:r w:rsidRPr="002E2E1A">
        <w:rPr>
          <w:color w:val="2A00FF"/>
          <w:sz w:val="16"/>
        </w:rPr>
        <w:t xml:space="preserve">(Growth_1991_2001) as </w:t>
      </w:r>
      <w:proofErr w:type="spellStart"/>
      <w:r w:rsidRPr="002E2E1A">
        <w:rPr>
          <w:color w:val="2A00FF"/>
          <w:sz w:val="16"/>
        </w:rPr>
        <w:t>total_growth</w:t>
      </w:r>
      <w:proofErr w:type="spellEnd"/>
      <w:r w:rsidRPr="002E2E1A">
        <w:rPr>
          <w:color w:val="2A00FF"/>
          <w:sz w:val="16"/>
        </w:rPr>
        <w:t xml:space="preserve"> from census group by state"</w:t>
      </w:r>
      <w:r w:rsidRPr="002E2E1A">
        <w:rPr>
          <w:sz w:val="16"/>
        </w:rPr>
        <w:t>).</w:t>
      </w:r>
      <w:r w:rsidRPr="002E2E1A">
        <w:rPr>
          <w:color w:val="4C4C4C"/>
          <w:sz w:val="16"/>
        </w:rPr>
        <w:t>show</w:t>
      </w:r>
      <w:r w:rsidRPr="002E2E1A">
        <w:rPr>
          <w:sz w:val="16"/>
        </w:rPr>
        <w:t xml:space="preserve"> </w:t>
      </w:r>
    </w:p>
    <w:p w:rsidR="002E2E1A" w:rsidRPr="002E2E1A" w:rsidRDefault="002E2E1A" w:rsidP="002E2E1A">
      <w:pPr>
        <w:ind w:left="720"/>
        <w:rPr>
          <w:sz w:val="16"/>
        </w:rPr>
      </w:pPr>
      <w:r w:rsidRPr="002E2E1A">
        <w:rPr>
          <w:sz w:val="16"/>
        </w:rPr>
        <w:t xml:space="preserve">   </w:t>
      </w:r>
      <w:proofErr w:type="spellStart"/>
      <w:proofErr w:type="gramStart"/>
      <w:r w:rsidRPr="002E2E1A">
        <w:rPr>
          <w:color w:val="4C4C4C"/>
          <w:sz w:val="16"/>
        </w:rPr>
        <w:t>println</w:t>
      </w:r>
      <w:proofErr w:type="spellEnd"/>
      <w:r w:rsidRPr="002E2E1A">
        <w:rPr>
          <w:sz w:val="16"/>
        </w:rPr>
        <w:t>(</w:t>
      </w:r>
      <w:proofErr w:type="gramEnd"/>
      <w:r w:rsidRPr="002E2E1A">
        <w:rPr>
          <w:color w:val="2A00FF"/>
          <w:sz w:val="16"/>
        </w:rPr>
        <w:t>"The Growth Rate of Each State Between 1991-2001"</w:t>
      </w:r>
      <w:r w:rsidRPr="002E2E1A">
        <w:rPr>
          <w:sz w:val="16"/>
        </w:rPr>
        <w:t>)</w:t>
      </w:r>
    </w:p>
    <w:p w:rsidR="002E2E1A" w:rsidRPr="002E2E1A" w:rsidRDefault="002E2E1A" w:rsidP="002E2E1A">
      <w:pPr>
        <w:ind w:left="720"/>
        <w:rPr>
          <w:sz w:val="16"/>
        </w:rPr>
      </w:pPr>
      <w:r w:rsidRPr="002E2E1A">
        <w:rPr>
          <w:sz w:val="16"/>
        </w:rPr>
        <w:t xml:space="preserve">   </w:t>
      </w:r>
      <w:proofErr w:type="spellStart"/>
      <w:proofErr w:type="gramStart"/>
      <w:r w:rsidRPr="002E2E1A">
        <w:rPr>
          <w:color w:val="4C4C4C"/>
          <w:sz w:val="16"/>
        </w:rPr>
        <w:t>println</w:t>
      </w:r>
      <w:proofErr w:type="spellEnd"/>
      <w:r w:rsidRPr="002E2E1A">
        <w:rPr>
          <w:sz w:val="16"/>
        </w:rPr>
        <w:t>(</w:t>
      </w:r>
      <w:proofErr w:type="gramEnd"/>
      <w:r w:rsidRPr="002E2E1A">
        <w:rPr>
          <w:color w:val="2A00FF"/>
          <w:sz w:val="16"/>
        </w:rPr>
        <w:t>"----------------------------------------------------------------------------------"</w:t>
      </w:r>
      <w:r w:rsidRPr="002E2E1A">
        <w:rPr>
          <w:sz w:val="16"/>
        </w:rPr>
        <w:t>)</w:t>
      </w:r>
    </w:p>
    <w:p w:rsidR="002E2E1A" w:rsidRPr="002E2E1A" w:rsidRDefault="002E2E1A" w:rsidP="002E2E1A">
      <w:pPr>
        <w:ind w:left="720"/>
        <w:rPr>
          <w:sz w:val="16"/>
        </w:rPr>
      </w:pPr>
      <w:r w:rsidRPr="002E2E1A">
        <w:rPr>
          <w:sz w:val="16"/>
        </w:rPr>
        <w:t xml:space="preserve">      </w:t>
      </w:r>
    </w:p>
    <w:p w:rsidR="002E2E1A" w:rsidRPr="002E2E1A" w:rsidRDefault="002E2E1A" w:rsidP="002E2E1A">
      <w:pPr>
        <w:ind w:left="720"/>
        <w:rPr>
          <w:sz w:val="16"/>
        </w:rPr>
      </w:pPr>
      <w:r w:rsidRPr="002E2E1A">
        <w:rPr>
          <w:sz w:val="16"/>
        </w:rPr>
        <w:t xml:space="preserve">   </w:t>
      </w:r>
      <w:proofErr w:type="spellStart"/>
      <w:proofErr w:type="gramStart"/>
      <w:r w:rsidRPr="002E2E1A">
        <w:rPr>
          <w:b/>
          <w:bCs/>
          <w:color w:val="7F0055"/>
          <w:sz w:val="16"/>
        </w:rPr>
        <w:t>val</w:t>
      </w:r>
      <w:proofErr w:type="spellEnd"/>
      <w:proofErr w:type="gramEnd"/>
      <w:r w:rsidRPr="002E2E1A">
        <w:rPr>
          <w:sz w:val="16"/>
        </w:rPr>
        <w:t xml:space="preserve"> </w:t>
      </w:r>
      <w:r w:rsidRPr="002E2E1A">
        <w:rPr>
          <w:color w:val="5E5EFF"/>
          <w:sz w:val="16"/>
        </w:rPr>
        <w:t>literacy</w:t>
      </w:r>
      <w:r w:rsidRPr="002E2E1A">
        <w:rPr>
          <w:sz w:val="16"/>
        </w:rPr>
        <w:t xml:space="preserve"> = </w:t>
      </w:r>
      <w:proofErr w:type="spellStart"/>
      <w:r w:rsidRPr="002E2E1A">
        <w:rPr>
          <w:color w:val="5E5EFF"/>
          <w:sz w:val="16"/>
        </w:rPr>
        <w:t>spark</w:t>
      </w:r>
      <w:r w:rsidRPr="002E2E1A">
        <w:rPr>
          <w:sz w:val="16"/>
        </w:rPr>
        <w:t>.</w:t>
      </w:r>
      <w:r w:rsidRPr="002E2E1A">
        <w:rPr>
          <w:color w:val="4C4C4C"/>
          <w:sz w:val="16"/>
        </w:rPr>
        <w:t>sql</w:t>
      </w:r>
      <w:proofErr w:type="spellEnd"/>
      <w:r w:rsidRPr="002E2E1A">
        <w:rPr>
          <w:sz w:val="16"/>
        </w:rPr>
        <w:t>(</w:t>
      </w:r>
      <w:r w:rsidRPr="002E2E1A">
        <w:rPr>
          <w:color w:val="2A00FF"/>
          <w:sz w:val="16"/>
        </w:rPr>
        <w:t xml:space="preserve">"select </w:t>
      </w:r>
      <w:proofErr w:type="spellStart"/>
      <w:r w:rsidRPr="002E2E1A">
        <w:rPr>
          <w:color w:val="2A00FF"/>
          <w:sz w:val="16"/>
        </w:rPr>
        <w:t>state,avg</w:t>
      </w:r>
      <w:proofErr w:type="spellEnd"/>
      <w:r w:rsidRPr="002E2E1A">
        <w:rPr>
          <w:color w:val="2A00FF"/>
          <w:sz w:val="16"/>
        </w:rPr>
        <w:t>(</w:t>
      </w:r>
      <w:proofErr w:type="spellStart"/>
      <w:r w:rsidRPr="002E2E1A">
        <w:rPr>
          <w:color w:val="2A00FF"/>
          <w:sz w:val="16"/>
        </w:rPr>
        <w:t>Persons_literacy_rate</w:t>
      </w:r>
      <w:proofErr w:type="spellEnd"/>
      <w:r w:rsidRPr="002E2E1A">
        <w:rPr>
          <w:color w:val="2A00FF"/>
          <w:sz w:val="16"/>
        </w:rPr>
        <w:t>) from census group by state"</w:t>
      </w:r>
      <w:r w:rsidRPr="002E2E1A">
        <w:rPr>
          <w:sz w:val="16"/>
        </w:rPr>
        <w:t>).</w:t>
      </w:r>
      <w:r w:rsidRPr="002E2E1A">
        <w:rPr>
          <w:color w:val="4C4C4C"/>
          <w:sz w:val="16"/>
        </w:rPr>
        <w:t>show</w:t>
      </w:r>
      <w:r w:rsidRPr="002E2E1A">
        <w:rPr>
          <w:sz w:val="16"/>
        </w:rPr>
        <w:t xml:space="preserve"> </w:t>
      </w:r>
    </w:p>
    <w:p w:rsidR="002E2E1A" w:rsidRPr="002E2E1A" w:rsidRDefault="002E2E1A" w:rsidP="002E2E1A">
      <w:pPr>
        <w:ind w:left="720"/>
        <w:rPr>
          <w:sz w:val="16"/>
        </w:rPr>
      </w:pPr>
      <w:r w:rsidRPr="002E2E1A">
        <w:rPr>
          <w:sz w:val="16"/>
        </w:rPr>
        <w:t xml:space="preserve">   </w:t>
      </w:r>
      <w:proofErr w:type="spellStart"/>
      <w:proofErr w:type="gramStart"/>
      <w:r w:rsidRPr="002E2E1A">
        <w:rPr>
          <w:color w:val="4C4C4C"/>
          <w:sz w:val="16"/>
        </w:rPr>
        <w:t>println</w:t>
      </w:r>
      <w:proofErr w:type="spellEnd"/>
      <w:r w:rsidRPr="002E2E1A">
        <w:rPr>
          <w:sz w:val="16"/>
        </w:rPr>
        <w:t>(</w:t>
      </w:r>
      <w:proofErr w:type="gramEnd"/>
      <w:r w:rsidRPr="002E2E1A">
        <w:rPr>
          <w:color w:val="2A00FF"/>
          <w:sz w:val="16"/>
        </w:rPr>
        <w:t>"The literacy rate of each state"</w:t>
      </w:r>
      <w:r w:rsidRPr="002E2E1A">
        <w:rPr>
          <w:sz w:val="16"/>
        </w:rPr>
        <w:t>)</w:t>
      </w:r>
    </w:p>
    <w:p w:rsidR="002E2E1A" w:rsidRPr="002E2E1A" w:rsidRDefault="002E2E1A" w:rsidP="002E2E1A">
      <w:pPr>
        <w:ind w:left="720"/>
        <w:rPr>
          <w:sz w:val="16"/>
        </w:rPr>
      </w:pPr>
      <w:r w:rsidRPr="002E2E1A">
        <w:rPr>
          <w:sz w:val="16"/>
        </w:rPr>
        <w:t xml:space="preserve">   </w:t>
      </w:r>
      <w:proofErr w:type="spellStart"/>
      <w:proofErr w:type="gramStart"/>
      <w:r w:rsidRPr="002E2E1A">
        <w:rPr>
          <w:color w:val="4C4C4C"/>
          <w:sz w:val="16"/>
        </w:rPr>
        <w:t>println</w:t>
      </w:r>
      <w:proofErr w:type="spellEnd"/>
      <w:r w:rsidRPr="002E2E1A">
        <w:rPr>
          <w:sz w:val="16"/>
        </w:rPr>
        <w:t>(</w:t>
      </w:r>
      <w:proofErr w:type="gramEnd"/>
      <w:r w:rsidRPr="002E2E1A">
        <w:rPr>
          <w:color w:val="2A00FF"/>
          <w:sz w:val="16"/>
        </w:rPr>
        <w:t>"----------------------------------------------------------------------------------"</w:t>
      </w:r>
      <w:r w:rsidRPr="002E2E1A">
        <w:rPr>
          <w:sz w:val="16"/>
        </w:rPr>
        <w:t>)</w:t>
      </w:r>
    </w:p>
    <w:p w:rsidR="002E2E1A" w:rsidRPr="002E2E1A" w:rsidRDefault="002E2E1A" w:rsidP="002E2E1A">
      <w:pPr>
        <w:ind w:left="720"/>
        <w:rPr>
          <w:sz w:val="16"/>
        </w:rPr>
      </w:pPr>
      <w:r w:rsidRPr="002E2E1A">
        <w:rPr>
          <w:sz w:val="16"/>
        </w:rPr>
        <w:t xml:space="preserve">    </w:t>
      </w:r>
    </w:p>
    <w:p w:rsidR="002E2E1A" w:rsidRPr="002E2E1A" w:rsidRDefault="002E2E1A" w:rsidP="002E2E1A">
      <w:pPr>
        <w:ind w:left="720"/>
        <w:rPr>
          <w:sz w:val="16"/>
        </w:rPr>
      </w:pPr>
      <w:r w:rsidRPr="002E2E1A">
        <w:rPr>
          <w:sz w:val="16"/>
        </w:rPr>
        <w:t xml:space="preserve">    </w:t>
      </w:r>
      <w:proofErr w:type="spellStart"/>
      <w:proofErr w:type="gramStart"/>
      <w:r w:rsidRPr="002E2E1A">
        <w:rPr>
          <w:b/>
          <w:bCs/>
          <w:color w:val="7F0055"/>
          <w:sz w:val="16"/>
        </w:rPr>
        <w:t>val</w:t>
      </w:r>
      <w:proofErr w:type="spellEnd"/>
      <w:proofErr w:type="gramEnd"/>
      <w:r w:rsidRPr="002E2E1A">
        <w:rPr>
          <w:sz w:val="16"/>
        </w:rPr>
        <w:t xml:space="preserve"> </w:t>
      </w:r>
      <w:proofErr w:type="spellStart"/>
      <w:r w:rsidRPr="002E2E1A">
        <w:rPr>
          <w:color w:val="5E5EFF"/>
          <w:sz w:val="16"/>
        </w:rPr>
        <w:t>female_pop</w:t>
      </w:r>
      <w:proofErr w:type="spellEnd"/>
      <w:r w:rsidRPr="002E2E1A">
        <w:rPr>
          <w:sz w:val="16"/>
        </w:rPr>
        <w:t xml:space="preserve"> = </w:t>
      </w:r>
      <w:proofErr w:type="spellStart"/>
      <w:r w:rsidRPr="002E2E1A">
        <w:rPr>
          <w:color w:val="5E5EFF"/>
          <w:sz w:val="16"/>
        </w:rPr>
        <w:t>spark</w:t>
      </w:r>
      <w:r w:rsidRPr="002E2E1A">
        <w:rPr>
          <w:sz w:val="16"/>
        </w:rPr>
        <w:t>.</w:t>
      </w:r>
      <w:r w:rsidRPr="002E2E1A">
        <w:rPr>
          <w:color w:val="4C4C4C"/>
          <w:sz w:val="16"/>
        </w:rPr>
        <w:t>sql</w:t>
      </w:r>
      <w:proofErr w:type="spellEnd"/>
      <w:r w:rsidRPr="002E2E1A">
        <w:rPr>
          <w:sz w:val="16"/>
        </w:rPr>
        <w:t>(</w:t>
      </w:r>
      <w:r w:rsidRPr="002E2E1A">
        <w:rPr>
          <w:color w:val="2A00FF"/>
          <w:sz w:val="16"/>
        </w:rPr>
        <w:t>"select state, sum(Males)-sum(Females) from census group by state"</w:t>
      </w:r>
      <w:r w:rsidRPr="002E2E1A">
        <w:rPr>
          <w:sz w:val="16"/>
        </w:rPr>
        <w:t>).</w:t>
      </w:r>
      <w:r w:rsidRPr="002E2E1A">
        <w:rPr>
          <w:color w:val="4C4C4C"/>
          <w:sz w:val="16"/>
        </w:rPr>
        <w:t>show</w:t>
      </w:r>
    </w:p>
    <w:p w:rsidR="002E2E1A" w:rsidRPr="002E2E1A" w:rsidRDefault="002E2E1A" w:rsidP="002E2E1A">
      <w:pPr>
        <w:ind w:left="720"/>
        <w:rPr>
          <w:sz w:val="16"/>
        </w:rPr>
      </w:pPr>
      <w:r w:rsidRPr="002E2E1A">
        <w:rPr>
          <w:sz w:val="16"/>
        </w:rPr>
        <w:t xml:space="preserve">    </w:t>
      </w:r>
      <w:proofErr w:type="spellStart"/>
      <w:proofErr w:type="gramStart"/>
      <w:r w:rsidRPr="002E2E1A">
        <w:rPr>
          <w:color w:val="4C4C4C"/>
          <w:sz w:val="16"/>
        </w:rPr>
        <w:t>println</w:t>
      </w:r>
      <w:proofErr w:type="spellEnd"/>
      <w:r w:rsidRPr="002E2E1A">
        <w:rPr>
          <w:sz w:val="16"/>
        </w:rPr>
        <w:t>(</w:t>
      </w:r>
      <w:proofErr w:type="gramEnd"/>
      <w:r w:rsidRPr="002E2E1A">
        <w:rPr>
          <w:color w:val="2A00FF"/>
          <w:sz w:val="16"/>
        </w:rPr>
        <w:t>"The States with More Female Population"</w:t>
      </w:r>
      <w:r w:rsidRPr="002E2E1A">
        <w:rPr>
          <w:sz w:val="16"/>
        </w:rPr>
        <w:t>)</w:t>
      </w:r>
    </w:p>
    <w:p w:rsidR="002E2E1A" w:rsidRPr="002E2E1A" w:rsidRDefault="002E2E1A" w:rsidP="002E2E1A">
      <w:pPr>
        <w:ind w:left="720"/>
        <w:rPr>
          <w:sz w:val="16"/>
        </w:rPr>
      </w:pPr>
      <w:r w:rsidRPr="002E2E1A">
        <w:rPr>
          <w:sz w:val="16"/>
        </w:rPr>
        <w:t xml:space="preserve">    </w:t>
      </w:r>
      <w:proofErr w:type="spellStart"/>
      <w:proofErr w:type="gramStart"/>
      <w:r w:rsidRPr="002E2E1A">
        <w:rPr>
          <w:color w:val="4C4C4C"/>
          <w:sz w:val="16"/>
        </w:rPr>
        <w:t>println</w:t>
      </w:r>
      <w:proofErr w:type="spellEnd"/>
      <w:r w:rsidRPr="002E2E1A">
        <w:rPr>
          <w:sz w:val="16"/>
        </w:rPr>
        <w:t>(</w:t>
      </w:r>
      <w:proofErr w:type="gramEnd"/>
      <w:r w:rsidRPr="002E2E1A">
        <w:rPr>
          <w:color w:val="2A00FF"/>
          <w:sz w:val="16"/>
        </w:rPr>
        <w:t>"----------------------------------------------------------------------------------"</w:t>
      </w:r>
      <w:r w:rsidRPr="002E2E1A">
        <w:rPr>
          <w:sz w:val="16"/>
        </w:rPr>
        <w:t>)</w:t>
      </w:r>
    </w:p>
    <w:p w:rsidR="002E2E1A" w:rsidRPr="002E2E1A" w:rsidRDefault="002E2E1A" w:rsidP="002E2E1A">
      <w:pPr>
        <w:ind w:left="720"/>
        <w:rPr>
          <w:sz w:val="16"/>
        </w:rPr>
      </w:pPr>
      <w:r w:rsidRPr="002E2E1A">
        <w:rPr>
          <w:sz w:val="16"/>
        </w:rPr>
        <w:t xml:space="preserve">    </w:t>
      </w:r>
    </w:p>
    <w:p w:rsidR="002E2E1A" w:rsidRPr="002E2E1A" w:rsidRDefault="002E2E1A" w:rsidP="002E2E1A">
      <w:pPr>
        <w:ind w:left="720"/>
        <w:rPr>
          <w:sz w:val="16"/>
        </w:rPr>
      </w:pPr>
      <w:r w:rsidRPr="002E2E1A">
        <w:rPr>
          <w:sz w:val="16"/>
        </w:rPr>
        <w:t xml:space="preserve">    </w:t>
      </w:r>
      <w:proofErr w:type="spellStart"/>
      <w:proofErr w:type="gramStart"/>
      <w:r w:rsidRPr="002E2E1A">
        <w:rPr>
          <w:b/>
          <w:bCs/>
          <w:color w:val="7F0055"/>
          <w:sz w:val="16"/>
        </w:rPr>
        <w:t>val</w:t>
      </w:r>
      <w:proofErr w:type="spellEnd"/>
      <w:proofErr w:type="gramEnd"/>
      <w:r w:rsidRPr="002E2E1A">
        <w:rPr>
          <w:sz w:val="16"/>
        </w:rPr>
        <w:t xml:space="preserve"> </w:t>
      </w:r>
      <w:proofErr w:type="spellStart"/>
      <w:r w:rsidRPr="002E2E1A">
        <w:rPr>
          <w:color w:val="5E5EFF"/>
          <w:sz w:val="16"/>
        </w:rPr>
        <w:t>percenet_pop</w:t>
      </w:r>
      <w:proofErr w:type="spellEnd"/>
      <w:r w:rsidRPr="002E2E1A">
        <w:rPr>
          <w:sz w:val="16"/>
        </w:rPr>
        <w:t xml:space="preserve"> = </w:t>
      </w:r>
      <w:proofErr w:type="spellStart"/>
      <w:r w:rsidRPr="002E2E1A">
        <w:rPr>
          <w:color w:val="5E5EFF"/>
          <w:sz w:val="16"/>
        </w:rPr>
        <w:t>spark</w:t>
      </w:r>
      <w:r w:rsidRPr="002E2E1A">
        <w:rPr>
          <w:sz w:val="16"/>
        </w:rPr>
        <w:t>.</w:t>
      </w:r>
      <w:r w:rsidRPr="002E2E1A">
        <w:rPr>
          <w:color w:val="4C4C4C"/>
          <w:sz w:val="16"/>
        </w:rPr>
        <w:t>sql</w:t>
      </w:r>
      <w:proofErr w:type="spellEnd"/>
      <w:r w:rsidRPr="002E2E1A">
        <w:rPr>
          <w:sz w:val="16"/>
        </w:rPr>
        <w:t>(</w:t>
      </w:r>
      <w:r w:rsidRPr="002E2E1A">
        <w:rPr>
          <w:color w:val="2A00FF"/>
          <w:sz w:val="16"/>
        </w:rPr>
        <w:t xml:space="preserve">"select state, (sum(persons) * 100.0) / SUM(sum(persons)) over() as </w:t>
      </w:r>
      <w:proofErr w:type="spellStart"/>
      <w:r w:rsidRPr="002E2E1A">
        <w:rPr>
          <w:color w:val="2A00FF"/>
          <w:sz w:val="16"/>
        </w:rPr>
        <w:t>percent_pop_by_state</w:t>
      </w:r>
      <w:proofErr w:type="spellEnd"/>
      <w:r w:rsidRPr="002E2E1A">
        <w:rPr>
          <w:color w:val="2A00FF"/>
          <w:sz w:val="16"/>
        </w:rPr>
        <w:t xml:space="preserve"> from census group by state"</w:t>
      </w:r>
      <w:r w:rsidRPr="002E2E1A">
        <w:rPr>
          <w:sz w:val="16"/>
        </w:rPr>
        <w:t>).</w:t>
      </w:r>
      <w:r w:rsidRPr="002E2E1A">
        <w:rPr>
          <w:color w:val="4C4C4C"/>
          <w:sz w:val="16"/>
        </w:rPr>
        <w:t>show</w:t>
      </w:r>
    </w:p>
    <w:p w:rsidR="002E2E1A" w:rsidRPr="002E2E1A" w:rsidRDefault="002E2E1A" w:rsidP="002E2E1A">
      <w:pPr>
        <w:ind w:left="720"/>
        <w:rPr>
          <w:sz w:val="16"/>
        </w:rPr>
      </w:pPr>
      <w:r w:rsidRPr="002E2E1A">
        <w:rPr>
          <w:sz w:val="16"/>
        </w:rPr>
        <w:t xml:space="preserve">    </w:t>
      </w:r>
      <w:proofErr w:type="spellStart"/>
      <w:proofErr w:type="gramStart"/>
      <w:r w:rsidRPr="002E2E1A">
        <w:rPr>
          <w:color w:val="4C4C4C"/>
          <w:sz w:val="16"/>
        </w:rPr>
        <w:t>println</w:t>
      </w:r>
      <w:proofErr w:type="spellEnd"/>
      <w:r w:rsidRPr="002E2E1A">
        <w:rPr>
          <w:sz w:val="16"/>
        </w:rPr>
        <w:t>(</w:t>
      </w:r>
      <w:proofErr w:type="gramEnd"/>
      <w:r w:rsidRPr="002E2E1A">
        <w:rPr>
          <w:color w:val="2A00FF"/>
          <w:sz w:val="16"/>
        </w:rPr>
        <w:t>"The Percentage of Population in Every State"</w:t>
      </w:r>
      <w:r w:rsidRPr="002E2E1A">
        <w:rPr>
          <w:sz w:val="16"/>
        </w:rPr>
        <w:t>)</w:t>
      </w:r>
    </w:p>
    <w:p w:rsidR="002E2E1A" w:rsidRPr="002E2E1A" w:rsidRDefault="002E2E1A" w:rsidP="002E2E1A">
      <w:pPr>
        <w:ind w:left="720"/>
        <w:rPr>
          <w:sz w:val="16"/>
        </w:rPr>
      </w:pPr>
      <w:r w:rsidRPr="002E2E1A">
        <w:rPr>
          <w:sz w:val="16"/>
        </w:rPr>
        <w:t xml:space="preserve">    </w:t>
      </w:r>
      <w:proofErr w:type="spellStart"/>
      <w:proofErr w:type="gramStart"/>
      <w:r w:rsidRPr="002E2E1A">
        <w:rPr>
          <w:color w:val="4C4C4C"/>
          <w:sz w:val="16"/>
        </w:rPr>
        <w:t>println</w:t>
      </w:r>
      <w:proofErr w:type="spellEnd"/>
      <w:r w:rsidRPr="002E2E1A">
        <w:rPr>
          <w:sz w:val="16"/>
        </w:rPr>
        <w:t>(</w:t>
      </w:r>
      <w:proofErr w:type="gramEnd"/>
      <w:r w:rsidRPr="002E2E1A">
        <w:rPr>
          <w:color w:val="2A00FF"/>
          <w:sz w:val="16"/>
        </w:rPr>
        <w:t>"----------------------------------------------------------------------------------"</w:t>
      </w:r>
      <w:r w:rsidRPr="002E2E1A">
        <w:rPr>
          <w:sz w:val="16"/>
        </w:rPr>
        <w:t>)</w:t>
      </w:r>
    </w:p>
    <w:p w:rsidR="002E2E1A" w:rsidRPr="002E2E1A" w:rsidRDefault="002E2E1A" w:rsidP="002E2E1A">
      <w:pPr>
        <w:ind w:left="720"/>
        <w:rPr>
          <w:sz w:val="16"/>
        </w:rPr>
      </w:pPr>
      <w:r w:rsidRPr="002E2E1A">
        <w:rPr>
          <w:sz w:val="16"/>
        </w:rPr>
        <w:t xml:space="preserve">   }</w:t>
      </w:r>
    </w:p>
    <w:p w:rsidR="002E2E1A" w:rsidRPr="002E2E1A" w:rsidRDefault="002E2E1A" w:rsidP="002E2E1A">
      <w:pPr>
        <w:ind w:left="720"/>
        <w:rPr>
          <w:sz w:val="16"/>
        </w:rPr>
      </w:pPr>
      <w:r w:rsidRPr="002E2E1A">
        <w:rPr>
          <w:sz w:val="16"/>
        </w:rPr>
        <w:t>}</w:t>
      </w:r>
    </w:p>
    <w:p w:rsidR="003E73BA" w:rsidRPr="002E2E1A" w:rsidRDefault="003E73BA" w:rsidP="002E2E1A">
      <w:pPr>
        <w:ind w:left="720"/>
        <w:rPr>
          <w:sz w:val="12"/>
        </w:rPr>
      </w:pPr>
    </w:p>
    <w:p w:rsidR="002E2E1A" w:rsidRDefault="002E2E1A">
      <w:pPr>
        <w:jc w:val="left"/>
        <w:rPr>
          <w:b/>
          <w:sz w:val="40"/>
        </w:rPr>
      </w:pPr>
      <w:r>
        <w:br w:type="page"/>
      </w:r>
    </w:p>
    <w:p w:rsidR="00CF5D60" w:rsidRDefault="00CF5D60" w:rsidP="00CF5D60">
      <w:pPr>
        <w:pStyle w:val="Heading1"/>
      </w:pPr>
      <w:bookmarkStart w:id="9" w:name="_Toc496382558"/>
      <w:r>
        <w:lastRenderedPageBreak/>
        <w:t>Results</w:t>
      </w:r>
      <w:bookmarkEnd w:id="9"/>
    </w:p>
    <w:p w:rsidR="002E2E1A" w:rsidRPr="002E2E1A" w:rsidRDefault="002E2E1A" w:rsidP="002E2E1A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2E2E1A">
        <w:rPr>
          <w:rFonts w:ascii="Consolas" w:hAnsi="Consolas" w:cs="Consolas"/>
          <w:color w:val="000000"/>
          <w:sz w:val="16"/>
          <w:szCs w:val="20"/>
        </w:rPr>
        <w:t>+-----------+----------------+</w:t>
      </w:r>
    </w:p>
    <w:p w:rsidR="002E2E1A" w:rsidRPr="002E2E1A" w:rsidRDefault="002E2E1A" w:rsidP="002E2E1A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2E2E1A">
        <w:rPr>
          <w:rFonts w:ascii="Consolas" w:hAnsi="Consolas" w:cs="Consolas"/>
          <w:color w:val="000000"/>
          <w:sz w:val="16"/>
          <w:szCs w:val="20"/>
        </w:rPr>
        <w:t xml:space="preserve">|      </w:t>
      </w:r>
      <w:proofErr w:type="spellStart"/>
      <w:r w:rsidRPr="002E2E1A">
        <w:rPr>
          <w:rFonts w:ascii="Consolas" w:hAnsi="Consolas" w:cs="Consolas"/>
          <w:color w:val="000000"/>
          <w:sz w:val="16"/>
          <w:szCs w:val="20"/>
        </w:rPr>
        <w:t>state|total_population</w:t>
      </w:r>
      <w:proofErr w:type="spellEnd"/>
      <w:r w:rsidRPr="002E2E1A">
        <w:rPr>
          <w:rFonts w:ascii="Consolas" w:hAnsi="Consolas" w:cs="Consolas"/>
          <w:color w:val="000000"/>
          <w:sz w:val="16"/>
          <w:szCs w:val="20"/>
        </w:rPr>
        <w:t>|</w:t>
      </w:r>
    </w:p>
    <w:p w:rsidR="002E2E1A" w:rsidRPr="002E2E1A" w:rsidRDefault="002E2E1A" w:rsidP="002E2E1A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2E2E1A">
        <w:rPr>
          <w:rFonts w:ascii="Consolas" w:hAnsi="Consolas" w:cs="Consolas"/>
          <w:color w:val="000000"/>
          <w:sz w:val="16"/>
          <w:szCs w:val="20"/>
        </w:rPr>
        <w:t>+-----------+----------------+</w:t>
      </w:r>
    </w:p>
    <w:p w:rsidR="002E2E1A" w:rsidRPr="002E2E1A" w:rsidRDefault="002E2E1A" w:rsidP="002E2E1A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2E2E1A">
        <w:rPr>
          <w:rFonts w:ascii="Consolas" w:hAnsi="Consolas" w:cs="Consolas"/>
          <w:color w:val="000000"/>
          <w:sz w:val="16"/>
          <w:szCs w:val="20"/>
        </w:rPr>
        <w:t>|         UP|    1.66197921E8|</w:t>
      </w:r>
    </w:p>
    <w:p w:rsidR="002E2E1A" w:rsidRPr="002E2E1A" w:rsidRDefault="002E2E1A" w:rsidP="002E2E1A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2E2E1A">
        <w:rPr>
          <w:rFonts w:ascii="Consolas" w:hAnsi="Consolas" w:cs="Consolas"/>
          <w:color w:val="000000"/>
          <w:sz w:val="16"/>
          <w:szCs w:val="20"/>
        </w:rPr>
        <w:t>|Maharashtra|     9.6878627E7|</w:t>
      </w:r>
    </w:p>
    <w:p w:rsidR="002E2E1A" w:rsidRPr="002E2E1A" w:rsidRDefault="002E2E1A" w:rsidP="002E2E1A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2E2E1A">
        <w:rPr>
          <w:rFonts w:ascii="Consolas" w:hAnsi="Consolas" w:cs="Consolas"/>
          <w:color w:val="000000"/>
          <w:sz w:val="16"/>
          <w:szCs w:val="20"/>
        </w:rPr>
        <w:t>|      Bihar|     8.2998509E7|</w:t>
      </w:r>
    </w:p>
    <w:p w:rsidR="002E2E1A" w:rsidRPr="002E2E1A" w:rsidRDefault="002E2E1A" w:rsidP="002E2E1A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2E2E1A">
        <w:rPr>
          <w:rFonts w:ascii="Consolas" w:hAnsi="Consolas" w:cs="Consolas"/>
          <w:color w:val="000000"/>
          <w:sz w:val="16"/>
          <w:szCs w:val="20"/>
        </w:rPr>
        <w:t>|         WB|     8.0176197E7|</w:t>
      </w:r>
    </w:p>
    <w:p w:rsidR="002E2E1A" w:rsidRPr="002E2E1A" w:rsidRDefault="002E2E1A" w:rsidP="002E2E1A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2E2E1A">
        <w:rPr>
          <w:rFonts w:ascii="Consolas" w:hAnsi="Consolas" w:cs="Consolas"/>
          <w:color w:val="000000"/>
          <w:sz w:val="16"/>
          <w:szCs w:val="20"/>
        </w:rPr>
        <w:t>|     Andhra|     7.1308587E7|</w:t>
      </w:r>
    </w:p>
    <w:p w:rsidR="002E2E1A" w:rsidRPr="002E2E1A" w:rsidRDefault="002E2E1A" w:rsidP="002E2E1A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2E2E1A">
        <w:rPr>
          <w:rFonts w:ascii="Consolas" w:hAnsi="Consolas" w:cs="Consolas"/>
          <w:color w:val="000000"/>
          <w:sz w:val="16"/>
          <w:szCs w:val="20"/>
        </w:rPr>
        <w:t>|         TN|     6.2405679E7|</w:t>
      </w:r>
    </w:p>
    <w:p w:rsidR="002E2E1A" w:rsidRPr="002E2E1A" w:rsidRDefault="002E2E1A" w:rsidP="002E2E1A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2E2E1A">
        <w:rPr>
          <w:rFonts w:ascii="Consolas" w:hAnsi="Consolas" w:cs="Consolas"/>
          <w:color w:val="000000"/>
          <w:sz w:val="16"/>
          <w:szCs w:val="20"/>
        </w:rPr>
        <w:t>|         MP|     6.0348023E7|</w:t>
      </w:r>
    </w:p>
    <w:p w:rsidR="002E2E1A" w:rsidRPr="002E2E1A" w:rsidRDefault="002E2E1A" w:rsidP="002E2E1A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proofErr w:type="gramStart"/>
      <w:r w:rsidRPr="002E2E1A">
        <w:rPr>
          <w:rFonts w:ascii="Consolas" w:hAnsi="Consolas" w:cs="Consolas"/>
          <w:color w:val="000000"/>
          <w:sz w:val="16"/>
          <w:szCs w:val="20"/>
        </w:rPr>
        <w:t>|  Rajasthan</w:t>
      </w:r>
      <w:proofErr w:type="gramEnd"/>
      <w:r w:rsidRPr="002E2E1A">
        <w:rPr>
          <w:rFonts w:ascii="Consolas" w:hAnsi="Consolas" w:cs="Consolas"/>
          <w:color w:val="000000"/>
          <w:sz w:val="16"/>
          <w:szCs w:val="20"/>
        </w:rPr>
        <w:t>|     5.6507188E7|</w:t>
      </w:r>
    </w:p>
    <w:p w:rsidR="002E2E1A" w:rsidRPr="002E2E1A" w:rsidRDefault="002E2E1A" w:rsidP="002E2E1A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proofErr w:type="gramStart"/>
      <w:r w:rsidRPr="002E2E1A">
        <w:rPr>
          <w:rFonts w:ascii="Consolas" w:hAnsi="Consolas" w:cs="Consolas"/>
          <w:color w:val="000000"/>
          <w:sz w:val="16"/>
          <w:szCs w:val="20"/>
        </w:rPr>
        <w:t>|  Karnataka</w:t>
      </w:r>
      <w:proofErr w:type="gramEnd"/>
      <w:r w:rsidRPr="002E2E1A">
        <w:rPr>
          <w:rFonts w:ascii="Consolas" w:hAnsi="Consolas" w:cs="Consolas"/>
          <w:color w:val="000000"/>
          <w:sz w:val="16"/>
          <w:szCs w:val="20"/>
        </w:rPr>
        <w:t>|     5.2850562E7|</w:t>
      </w:r>
    </w:p>
    <w:p w:rsidR="002E2E1A" w:rsidRPr="002E2E1A" w:rsidRDefault="002E2E1A" w:rsidP="002E2E1A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2E2E1A">
        <w:rPr>
          <w:rFonts w:ascii="Consolas" w:hAnsi="Consolas" w:cs="Consolas"/>
          <w:color w:val="000000"/>
          <w:sz w:val="16"/>
          <w:szCs w:val="20"/>
        </w:rPr>
        <w:t>|    Gujarat|     5.0671017E7|</w:t>
      </w:r>
    </w:p>
    <w:p w:rsidR="002E2E1A" w:rsidRPr="002E2E1A" w:rsidRDefault="002E2E1A" w:rsidP="002E2E1A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2E2E1A">
        <w:rPr>
          <w:rFonts w:ascii="Consolas" w:hAnsi="Consolas" w:cs="Consolas"/>
          <w:color w:val="000000"/>
          <w:sz w:val="16"/>
          <w:szCs w:val="20"/>
        </w:rPr>
        <w:t>|     Orrisa|     3.5664657E7|</w:t>
      </w:r>
    </w:p>
    <w:p w:rsidR="002E2E1A" w:rsidRPr="002E2E1A" w:rsidRDefault="002E2E1A" w:rsidP="002E2E1A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2E2E1A">
        <w:rPr>
          <w:rFonts w:ascii="Consolas" w:hAnsi="Consolas" w:cs="Consolas"/>
          <w:color w:val="000000"/>
          <w:sz w:val="16"/>
          <w:szCs w:val="20"/>
        </w:rPr>
        <w:t>|     Kerala|     3.1841374E7|</w:t>
      </w:r>
    </w:p>
    <w:p w:rsidR="002E2E1A" w:rsidRPr="002E2E1A" w:rsidRDefault="002E2E1A" w:rsidP="002E2E1A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proofErr w:type="gramStart"/>
      <w:r w:rsidRPr="002E2E1A">
        <w:rPr>
          <w:rFonts w:ascii="Consolas" w:hAnsi="Consolas" w:cs="Consolas"/>
          <w:color w:val="000000"/>
          <w:sz w:val="16"/>
          <w:szCs w:val="20"/>
        </w:rPr>
        <w:t>|  Jharkhand</w:t>
      </w:r>
      <w:proofErr w:type="gramEnd"/>
      <w:r w:rsidRPr="002E2E1A">
        <w:rPr>
          <w:rFonts w:ascii="Consolas" w:hAnsi="Consolas" w:cs="Consolas"/>
          <w:color w:val="000000"/>
          <w:sz w:val="16"/>
          <w:szCs w:val="20"/>
        </w:rPr>
        <w:t>|     2.6945829E7|</w:t>
      </w:r>
    </w:p>
    <w:p w:rsidR="002E2E1A" w:rsidRPr="002E2E1A" w:rsidRDefault="002E2E1A" w:rsidP="002E2E1A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2E2E1A">
        <w:rPr>
          <w:rFonts w:ascii="Consolas" w:hAnsi="Consolas" w:cs="Consolas"/>
          <w:color w:val="000000"/>
          <w:sz w:val="16"/>
          <w:szCs w:val="20"/>
        </w:rPr>
        <w:t>|      Assam|     2.6655528E7|</w:t>
      </w:r>
    </w:p>
    <w:p w:rsidR="002E2E1A" w:rsidRPr="002E2E1A" w:rsidRDefault="002E2E1A" w:rsidP="002E2E1A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2E2E1A">
        <w:rPr>
          <w:rFonts w:ascii="Consolas" w:hAnsi="Consolas" w:cs="Consolas"/>
          <w:color w:val="000000"/>
          <w:sz w:val="16"/>
          <w:szCs w:val="20"/>
        </w:rPr>
        <w:t>|     Punjab|     2.4358999E7|</w:t>
      </w:r>
    </w:p>
    <w:p w:rsidR="002E2E1A" w:rsidRPr="002E2E1A" w:rsidRDefault="002E2E1A" w:rsidP="002E2E1A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2E2E1A">
        <w:rPr>
          <w:rFonts w:ascii="Consolas" w:hAnsi="Consolas" w:cs="Consolas"/>
          <w:color w:val="000000"/>
          <w:sz w:val="16"/>
          <w:szCs w:val="20"/>
        </w:rPr>
        <w:t>|    Haryana|     2.1144564E7|</w:t>
      </w:r>
    </w:p>
    <w:p w:rsidR="002E2E1A" w:rsidRPr="002E2E1A" w:rsidRDefault="002E2E1A" w:rsidP="002E2E1A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2E2E1A">
        <w:rPr>
          <w:rFonts w:ascii="Consolas" w:hAnsi="Consolas" w:cs="Consolas"/>
          <w:color w:val="000000"/>
          <w:sz w:val="16"/>
          <w:szCs w:val="20"/>
        </w:rPr>
        <w:t>|         CG|     2.0833803E7|</w:t>
      </w:r>
    </w:p>
    <w:p w:rsidR="002E2E1A" w:rsidRPr="002E2E1A" w:rsidRDefault="002E2E1A" w:rsidP="002E2E1A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2E2E1A">
        <w:rPr>
          <w:rFonts w:ascii="Consolas" w:hAnsi="Consolas" w:cs="Consolas"/>
          <w:color w:val="000000"/>
          <w:sz w:val="16"/>
          <w:szCs w:val="20"/>
        </w:rPr>
        <w:t>|      Delhi|     1.3850507E7|</w:t>
      </w:r>
    </w:p>
    <w:p w:rsidR="002E2E1A" w:rsidRPr="002E2E1A" w:rsidRDefault="002E2E1A" w:rsidP="002E2E1A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2E2E1A">
        <w:rPr>
          <w:rFonts w:ascii="Consolas" w:hAnsi="Consolas" w:cs="Consolas"/>
          <w:color w:val="000000"/>
          <w:sz w:val="16"/>
          <w:szCs w:val="20"/>
        </w:rPr>
        <w:t>|         JK|       1.01437E7|</w:t>
      </w:r>
    </w:p>
    <w:p w:rsidR="002E2E1A" w:rsidRPr="002E2E1A" w:rsidRDefault="002E2E1A" w:rsidP="002E2E1A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2E2E1A">
        <w:rPr>
          <w:rFonts w:ascii="Consolas" w:hAnsi="Consolas" w:cs="Consolas"/>
          <w:color w:val="000000"/>
          <w:sz w:val="16"/>
          <w:szCs w:val="20"/>
        </w:rPr>
        <w:t xml:space="preserve">| </w:t>
      </w:r>
      <w:proofErr w:type="spellStart"/>
      <w:r w:rsidRPr="002E2E1A">
        <w:rPr>
          <w:rFonts w:ascii="Consolas" w:hAnsi="Consolas" w:cs="Consolas"/>
          <w:color w:val="000000"/>
          <w:sz w:val="16"/>
          <w:szCs w:val="20"/>
        </w:rPr>
        <w:t>Uttranchal</w:t>
      </w:r>
      <w:proofErr w:type="spellEnd"/>
      <w:r w:rsidRPr="002E2E1A">
        <w:rPr>
          <w:rFonts w:ascii="Consolas" w:hAnsi="Consolas" w:cs="Consolas"/>
          <w:color w:val="000000"/>
          <w:sz w:val="16"/>
          <w:szCs w:val="20"/>
        </w:rPr>
        <w:t>|       8489349.0|</w:t>
      </w:r>
    </w:p>
    <w:p w:rsidR="002E2E1A" w:rsidRPr="002E2E1A" w:rsidRDefault="002E2E1A" w:rsidP="002E2E1A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2E2E1A">
        <w:rPr>
          <w:rFonts w:ascii="Consolas" w:hAnsi="Consolas" w:cs="Consolas"/>
          <w:color w:val="000000"/>
          <w:sz w:val="16"/>
          <w:szCs w:val="20"/>
        </w:rPr>
        <w:t>+-----------+----------------+</w:t>
      </w:r>
    </w:p>
    <w:p w:rsidR="002E2E1A" w:rsidRPr="002E2E1A" w:rsidRDefault="002E2E1A" w:rsidP="002E2E1A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proofErr w:type="gramStart"/>
      <w:r w:rsidRPr="002E2E1A">
        <w:rPr>
          <w:rFonts w:ascii="Consolas" w:hAnsi="Consolas" w:cs="Consolas"/>
          <w:color w:val="000000"/>
          <w:sz w:val="16"/>
          <w:szCs w:val="20"/>
        </w:rPr>
        <w:t>only</w:t>
      </w:r>
      <w:proofErr w:type="gramEnd"/>
      <w:r w:rsidRPr="002E2E1A">
        <w:rPr>
          <w:rFonts w:ascii="Consolas" w:hAnsi="Consolas" w:cs="Consolas"/>
          <w:color w:val="000000"/>
          <w:sz w:val="16"/>
          <w:szCs w:val="20"/>
        </w:rPr>
        <w:t xml:space="preserve"> showing top 20 rows</w:t>
      </w:r>
    </w:p>
    <w:p w:rsidR="002E2E1A" w:rsidRPr="002E2E1A" w:rsidRDefault="002E2E1A" w:rsidP="002E2E1A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</w:p>
    <w:p w:rsidR="002E2E1A" w:rsidRPr="002E2E1A" w:rsidRDefault="002E2E1A" w:rsidP="002E2E1A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2E2E1A">
        <w:rPr>
          <w:rFonts w:ascii="Consolas" w:hAnsi="Consolas" w:cs="Consolas"/>
          <w:color w:val="000000"/>
          <w:sz w:val="16"/>
          <w:szCs w:val="20"/>
        </w:rPr>
        <w:t>The state wise population and order by state</w:t>
      </w:r>
    </w:p>
    <w:p w:rsidR="002E2E1A" w:rsidRPr="002E2E1A" w:rsidRDefault="002E2E1A" w:rsidP="002E2E1A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2E2E1A">
        <w:rPr>
          <w:rFonts w:ascii="Consolas" w:hAnsi="Consolas" w:cs="Consolas"/>
          <w:color w:val="000000"/>
          <w:sz w:val="16"/>
          <w:szCs w:val="20"/>
        </w:rPr>
        <w:t>----------------------------------------------------------------------------------</w:t>
      </w:r>
    </w:p>
    <w:p w:rsidR="002E2E1A" w:rsidRPr="002E2E1A" w:rsidRDefault="002E2E1A" w:rsidP="002E2E1A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2E2E1A">
        <w:rPr>
          <w:rFonts w:ascii="Consolas" w:hAnsi="Consolas" w:cs="Consolas"/>
          <w:color w:val="000000"/>
          <w:sz w:val="16"/>
          <w:szCs w:val="20"/>
        </w:rPr>
        <w:t>+----------------+------------------+</w:t>
      </w:r>
    </w:p>
    <w:p w:rsidR="002E2E1A" w:rsidRPr="002E2E1A" w:rsidRDefault="002E2E1A" w:rsidP="002E2E1A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2E2E1A">
        <w:rPr>
          <w:rFonts w:ascii="Consolas" w:hAnsi="Consolas" w:cs="Consolas"/>
          <w:color w:val="000000"/>
          <w:sz w:val="16"/>
          <w:szCs w:val="20"/>
        </w:rPr>
        <w:t xml:space="preserve">|           state|      </w:t>
      </w:r>
      <w:proofErr w:type="spellStart"/>
      <w:r w:rsidRPr="002E2E1A">
        <w:rPr>
          <w:rFonts w:ascii="Consolas" w:hAnsi="Consolas" w:cs="Consolas"/>
          <w:color w:val="000000"/>
          <w:sz w:val="16"/>
          <w:szCs w:val="20"/>
        </w:rPr>
        <w:t>total_growth</w:t>
      </w:r>
      <w:proofErr w:type="spellEnd"/>
      <w:r w:rsidRPr="002E2E1A">
        <w:rPr>
          <w:rFonts w:ascii="Consolas" w:hAnsi="Consolas" w:cs="Consolas"/>
          <w:color w:val="000000"/>
          <w:sz w:val="16"/>
          <w:szCs w:val="20"/>
        </w:rPr>
        <w:t>|</w:t>
      </w:r>
    </w:p>
    <w:p w:rsidR="002E2E1A" w:rsidRPr="002E2E1A" w:rsidRDefault="002E2E1A" w:rsidP="002E2E1A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2E2E1A">
        <w:rPr>
          <w:rFonts w:ascii="Consolas" w:hAnsi="Consolas" w:cs="Consolas"/>
          <w:color w:val="000000"/>
          <w:sz w:val="16"/>
          <w:szCs w:val="20"/>
        </w:rPr>
        <w:t>+----------------+------------------+</w:t>
      </w:r>
    </w:p>
    <w:p w:rsidR="002E2E1A" w:rsidRPr="002E2E1A" w:rsidRDefault="002E2E1A" w:rsidP="002E2E1A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2E2E1A">
        <w:rPr>
          <w:rFonts w:ascii="Consolas" w:hAnsi="Consolas" w:cs="Consolas"/>
          <w:color w:val="000000"/>
          <w:sz w:val="16"/>
          <w:szCs w:val="20"/>
        </w:rPr>
        <w:t>|        Nagaland|          64.92375|</w:t>
      </w:r>
    </w:p>
    <w:p w:rsidR="002E2E1A" w:rsidRPr="002E2E1A" w:rsidRDefault="002E2E1A" w:rsidP="002E2E1A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2E2E1A">
        <w:rPr>
          <w:rFonts w:ascii="Consolas" w:hAnsi="Consolas" w:cs="Consolas"/>
          <w:color w:val="000000"/>
          <w:sz w:val="16"/>
          <w:szCs w:val="20"/>
        </w:rPr>
        <w:t>|       Karnataka|15.506666666666668|</w:t>
      </w:r>
    </w:p>
    <w:p w:rsidR="002E2E1A" w:rsidRPr="002E2E1A" w:rsidRDefault="002E2E1A" w:rsidP="002E2E1A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2E2E1A">
        <w:rPr>
          <w:rFonts w:ascii="Consolas" w:hAnsi="Consolas" w:cs="Consolas"/>
          <w:color w:val="000000"/>
          <w:sz w:val="16"/>
          <w:szCs w:val="20"/>
        </w:rPr>
        <w:t>|           D_N_H|              59.2|</w:t>
      </w:r>
    </w:p>
    <w:p w:rsidR="002E2E1A" w:rsidRPr="002E2E1A" w:rsidRDefault="002E2E1A" w:rsidP="002E2E1A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2E2E1A">
        <w:rPr>
          <w:rFonts w:ascii="Consolas" w:hAnsi="Consolas" w:cs="Consolas"/>
          <w:color w:val="000000"/>
          <w:sz w:val="16"/>
          <w:szCs w:val="20"/>
        </w:rPr>
        <w:t>|          Kerala| 9.354999999999999|</w:t>
      </w:r>
    </w:p>
    <w:p w:rsidR="002E2E1A" w:rsidRPr="002E2E1A" w:rsidRDefault="002E2E1A" w:rsidP="002E2E1A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2E2E1A">
        <w:rPr>
          <w:rFonts w:ascii="Consolas" w:hAnsi="Consolas" w:cs="Consolas"/>
          <w:color w:val="000000"/>
          <w:sz w:val="16"/>
          <w:szCs w:val="20"/>
        </w:rPr>
        <w:t>|          Punjab| 18.87705882352941|</w:t>
      </w:r>
    </w:p>
    <w:p w:rsidR="002E2E1A" w:rsidRPr="002E2E1A" w:rsidRDefault="002E2E1A" w:rsidP="002E2E1A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2E2E1A">
        <w:rPr>
          <w:rFonts w:ascii="Consolas" w:hAnsi="Consolas" w:cs="Consolas"/>
          <w:color w:val="000000"/>
          <w:sz w:val="16"/>
          <w:szCs w:val="20"/>
        </w:rPr>
        <w:t>|              CG|17.506249999999998|</w:t>
      </w:r>
    </w:p>
    <w:p w:rsidR="002E2E1A" w:rsidRPr="002E2E1A" w:rsidRDefault="002E2E1A" w:rsidP="002E2E1A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2E2E1A">
        <w:rPr>
          <w:rFonts w:ascii="Consolas" w:hAnsi="Consolas" w:cs="Consolas"/>
          <w:color w:val="000000"/>
          <w:sz w:val="16"/>
          <w:szCs w:val="20"/>
        </w:rPr>
        <w:t>|         Manipur|29.240000000000002|</w:t>
      </w:r>
    </w:p>
    <w:p w:rsidR="002E2E1A" w:rsidRPr="002E2E1A" w:rsidRDefault="002E2E1A" w:rsidP="002E2E1A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2E2E1A">
        <w:rPr>
          <w:rFonts w:ascii="Consolas" w:hAnsi="Consolas" w:cs="Consolas"/>
          <w:color w:val="000000"/>
          <w:sz w:val="16"/>
          <w:szCs w:val="20"/>
        </w:rPr>
        <w:t>|              HP| 17.53083333333333|</w:t>
      </w:r>
    </w:p>
    <w:p w:rsidR="002E2E1A" w:rsidRPr="002E2E1A" w:rsidRDefault="002E2E1A" w:rsidP="002E2E1A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2E2E1A">
        <w:rPr>
          <w:rFonts w:ascii="Consolas" w:hAnsi="Consolas" w:cs="Consolas"/>
          <w:color w:val="000000"/>
          <w:sz w:val="16"/>
          <w:szCs w:val="20"/>
        </w:rPr>
        <w:t>|             Goa|            15.045|</w:t>
      </w:r>
    </w:p>
    <w:p w:rsidR="002E2E1A" w:rsidRPr="002E2E1A" w:rsidRDefault="002E2E1A" w:rsidP="002E2E1A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2E2E1A">
        <w:rPr>
          <w:rFonts w:ascii="Consolas" w:hAnsi="Consolas" w:cs="Consolas"/>
          <w:color w:val="000000"/>
          <w:sz w:val="16"/>
          <w:szCs w:val="20"/>
        </w:rPr>
        <w:t>|         Mizoram| 30.64428571428571|</w:t>
      </w:r>
    </w:p>
    <w:p w:rsidR="002E2E1A" w:rsidRPr="002E2E1A" w:rsidRDefault="002E2E1A" w:rsidP="002E2E1A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2E2E1A">
        <w:rPr>
          <w:rFonts w:ascii="Consolas" w:hAnsi="Consolas" w:cs="Consolas"/>
          <w:color w:val="000000"/>
          <w:sz w:val="16"/>
          <w:szCs w:val="20"/>
        </w:rPr>
        <w:t>|          Orrisa|15.551379310344826|</w:t>
      </w:r>
    </w:p>
    <w:p w:rsidR="002E2E1A" w:rsidRPr="002E2E1A" w:rsidRDefault="002E2E1A" w:rsidP="002E2E1A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2E2E1A">
        <w:rPr>
          <w:rFonts w:ascii="Consolas" w:hAnsi="Consolas" w:cs="Consolas"/>
          <w:color w:val="000000"/>
          <w:sz w:val="16"/>
          <w:szCs w:val="20"/>
        </w:rPr>
        <w:t>|</w:t>
      </w:r>
      <w:proofErr w:type="spellStart"/>
      <w:r w:rsidRPr="002E2E1A">
        <w:rPr>
          <w:rFonts w:ascii="Consolas" w:hAnsi="Consolas" w:cs="Consolas"/>
          <w:color w:val="000000"/>
          <w:sz w:val="16"/>
          <w:szCs w:val="20"/>
        </w:rPr>
        <w:t>ArunachalPradesh</w:t>
      </w:r>
      <w:proofErr w:type="spellEnd"/>
      <w:r w:rsidRPr="002E2E1A">
        <w:rPr>
          <w:rFonts w:ascii="Consolas" w:hAnsi="Consolas" w:cs="Consolas"/>
          <w:color w:val="000000"/>
          <w:sz w:val="16"/>
          <w:szCs w:val="20"/>
        </w:rPr>
        <w:t>| 25.46999999999999|</w:t>
      </w:r>
    </w:p>
    <w:p w:rsidR="002E2E1A" w:rsidRPr="002E2E1A" w:rsidRDefault="002E2E1A" w:rsidP="002E2E1A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2E2E1A">
        <w:rPr>
          <w:rFonts w:ascii="Consolas" w:hAnsi="Consolas" w:cs="Consolas"/>
          <w:color w:val="000000"/>
          <w:sz w:val="16"/>
          <w:szCs w:val="20"/>
        </w:rPr>
        <w:t xml:space="preserve">|        </w:t>
      </w:r>
      <w:proofErr w:type="spellStart"/>
      <w:r w:rsidRPr="002E2E1A">
        <w:rPr>
          <w:rFonts w:ascii="Consolas" w:hAnsi="Consolas" w:cs="Consolas"/>
          <w:color w:val="000000"/>
          <w:sz w:val="16"/>
          <w:szCs w:val="20"/>
        </w:rPr>
        <w:t>Meghalya</w:t>
      </w:r>
      <w:proofErr w:type="spellEnd"/>
      <w:r w:rsidRPr="002E2E1A">
        <w:rPr>
          <w:rFonts w:ascii="Consolas" w:hAnsi="Consolas" w:cs="Consolas"/>
          <w:color w:val="000000"/>
          <w:sz w:val="16"/>
          <w:szCs w:val="20"/>
        </w:rPr>
        <w:t>| 32.81428571428571|</w:t>
      </w:r>
    </w:p>
    <w:p w:rsidR="002E2E1A" w:rsidRPr="002E2E1A" w:rsidRDefault="002E2E1A" w:rsidP="002E2E1A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2E2E1A">
        <w:rPr>
          <w:rFonts w:ascii="Consolas" w:hAnsi="Consolas" w:cs="Consolas"/>
          <w:color w:val="000000"/>
          <w:sz w:val="16"/>
          <w:szCs w:val="20"/>
        </w:rPr>
        <w:t>|              WB|18.424999999999997|</w:t>
      </w:r>
    </w:p>
    <w:p w:rsidR="002E2E1A" w:rsidRPr="002E2E1A" w:rsidRDefault="002E2E1A" w:rsidP="002E2E1A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2E2E1A">
        <w:rPr>
          <w:rFonts w:ascii="Consolas" w:hAnsi="Consolas" w:cs="Consolas"/>
          <w:color w:val="000000"/>
          <w:sz w:val="16"/>
          <w:szCs w:val="20"/>
        </w:rPr>
        <w:t>|         Haryana|27.816842105263152|</w:t>
      </w:r>
    </w:p>
    <w:p w:rsidR="002E2E1A" w:rsidRPr="002E2E1A" w:rsidRDefault="002E2E1A" w:rsidP="002E2E1A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2E2E1A">
        <w:rPr>
          <w:rFonts w:ascii="Consolas" w:hAnsi="Consolas" w:cs="Consolas"/>
          <w:color w:val="000000"/>
          <w:sz w:val="16"/>
          <w:szCs w:val="20"/>
        </w:rPr>
        <w:t>|       Jharkhand| 23.79666666666667|</w:t>
      </w:r>
    </w:p>
    <w:p w:rsidR="002E2E1A" w:rsidRPr="002E2E1A" w:rsidRDefault="002E2E1A" w:rsidP="002E2E1A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2E2E1A">
        <w:rPr>
          <w:rFonts w:ascii="Consolas" w:hAnsi="Consolas" w:cs="Consolas"/>
          <w:color w:val="000000"/>
          <w:sz w:val="16"/>
          <w:szCs w:val="20"/>
        </w:rPr>
        <w:t>|         Gujarat|           20.8248|</w:t>
      </w:r>
    </w:p>
    <w:p w:rsidR="002E2E1A" w:rsidRPr="002E2E1A" w:rsidRDefault="002E2E1A" w:rsidP="002E2E1A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2E2E1A">
        <w:rPr>
          <w:rFonts w:ascii="Consolas" w:hAnsi="Consolas" w:cs="Consolas"/>
          <w:color w:val="000000"/>
          <w:sz w:val="16"/>
          <w:szCs w:val="20"/>
        </w:rPr>
        <w:t>|              TN|10.127666666666668|</w:t>
      </w:r>
    </w:p>
    <w:p w:rsidR="002E2E1A" w:rsidRPr="002E2E1A" w:rsidRDefault="002E2E1A" w:rsidP="002E2E1A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2E2E1A">
        <w:rPr>
          <w:rFonts w:ascii="Consolas" w:hAnsi="Consolas" w:cs="Consolas"/>
          <w:color w:val="000000"/>
          <w:sz w:val="16"/>
          <w:szCs w:val="20"/>
        </w:rPr>
        <w:t>|          Andhra|14.571818181818184|</w:t>
      </w:r>
    </w:p>
    <w:p w:rsidR="002E2E1A" w:rsidRPr="002E2E1A" w:rsidRDefault="002E2E1A" w:rsidP="002E2E1A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2E2E1A">
        <w:rPr>
          <w:rFonts w:ascii="Consolas" w:hAnsi="Consolas" w:cs="Consolas"/>
          <w:color w:val="000000"/>
          <w:sz w:val="16"/>
          <w:szCs w:val="20"/>
        </w:rPr>
        <w:t>|              UP| 25.70228571428572|</w:t>
      </w:r>
    </w:p>
    <w:p w:rsidR="002E2E1A" w:rsidRPr="002E2E1A" w:rsidRDefault="002E2E1A" w:rsidP="002E2E1A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2E2E1A">
        <w:rPr>
          <w:rFonts w:ascii="Consolas" w:hAnsi="Consolas" w:cs="Consolas"/>
          <w:color w:val="000000"/>
          <w:sz w:val="16"/>
          <w:szCs w:val="20"/>
        </w:rPr>
        <w:t>+----------------+------------------+</w:t>
      </w:r>
    </w:p>
    <w:p w:rsidR="002E2E1A" w:rsidRPr="002E2E1A" w:rsidRDefault="002E2E1A" w:rsidP="002E2E1A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proofErr w:type="gramStart"/>
      <w:r w:rsidRPr="002E2E1A">
        <w:rPr>
          <w:rFonts w:ascii="Consolas" w:hAnsi="Consolas" w:cs="Consolas"/>
          <w:color w:val="000000"/>
          <w:sz w:val="16"/>
          <w:szCs w:val="20"/>
        </w:rPr>
        <w:t>only</w:t>
      </w:r>
      <w:proofErr w:type="gramEnd"/>
      <w:r w:rsidRPr="002E2E1A">
        <w:rPr>
          <w:rFonts w:ascii="Consolas" w:hAnsi="Consolas" w:cs="Consolas"/>
          <w:color w:val="000000"/>
          <w:sz w:val="16"/>
          <w:szCs w:val="20"/>
        </w:rPr>
        <w:t xml:space="preserve"> showing top 20 rows</w:t>
      </w:r>
    </w:p>
    <w:p w:rsidR="002E2E1A" w:rsidRPr="002E2E1A" w:rsidRDefault="002E2E1A" w:rsidP="002E2E1A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</w:p>
    <w:p w:rsidR="002E2E1A" w:rsidRPr="002E2E1A" w:rsidRDefault="002E2E1A" w:rsidP="002E2E1A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2E2E1A">
        <w:rPr>
          <w:rFonts w:ascii="Consolas" w:hAnsi="Consolas" w:cs="Consolas"/>
          <w:color w:val="000000"/>
          <w:sz w:val="16"/>
          <w:szCs w:val="20"/>
        </w:rPr>
        <w:t xml:space="preserve">The Growth Rate of Each State </w:t>
      </w:r>
      <w:proofErr w:type="gramStart"/>
      <w:r w:rsidRPr="002E2E1A">
        <w:rPr>
          <w:rFonts w:ascii="Consolas" w:hAnsi="Consolas" w:cs="Consolas"/>
          <w:color w:val="000000"/>
          <w:sz w:val="16"/>
          <w:szCs w:val="20"/>
        </w:rPr>
        <w:t>Between</w:t>
      </w:r>
      <w:proofErr w:type="gramEnd"/>
      <w:r w:rsidRPr="002E2E1A">
        <w:rPr>
          <w:rFonts w:ascii="Consolas" w:hAnsi="Consolas" w:cs="Consolas"/>
          <w:color w:val="000000"/>
          <w:sz w:val="16"/>
          <w:szCs w:val="20"/>
        </w:rPr>
        <w:t xml:space="preserve"> 1991-2001</w:t>
      </w:r>
    </w:p>
    <w:p w:rsidR="002E2E1A" w:rsidRPr="002E2E1A" w:rsidRDefault="002E2E1A" w:rsidP="002E2E1A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2E2E1A">
        <w:rPr>
          <w:rFonts w:ascii="Consolas" w:hAnsi="Consolas" w:cs="Consolas"/>
          <w:color w:val="000000"/>
          <w:sz w:val="16"/>
          <w:szCs w:val="20"/>
        </w:rPr>
        <w:t>----------------------------------------------------------------------------------</w:t>
      </w:r>
    </w:p>
    <w:p w:rsidR="002E2E1A" w:rsidRPr="002E2E1A" w:rsidRDefault="002E2E1A" w:rsidP="002E2E1A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2E2E1A">
        <w:rPr>
          <w:rFonts w:ascii="Consolas" w:hAnsi="Consolas" w:cs="Consolas"/>
          <w:color w:val="000000"/>
          <w:sz w:val="16"/>
          <w:szCs w:val="20"/>
        </w:rPr>
        <w:t>+----------------+------------------------------------------+</w:t>
      </w:r>
    </w:p>
    <w:p w:rsidR="002E2E1A" w:rsidRPr="002E2E1A" w:rsidRDefault="002E2E1A" w:rsidP="002E2E1A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2E2E1A">
        <w:rPr>
          <w:rFonts w:ascii="Consolas" w:hAnsi="Consolas" w:cs="Consolas"/>
          <w:color w:val="000000"/>
          <w:sz w:val="16"/>
          <w:szCs w:val="20"/>
        </w:rPr>
        <w:t xml:space="preserve">|           </w:t>
      </w:r>
      <w:proofErr w:type="spellStart"/>
      <w:r w:rsidRPr="002E2E1A">
        <w:rPr>
          <w:rFonts w:ascii="Consolas" w:hAnsi="Consolas" w:cs="Consolas"/>
          <w:color w:val="000000"/>
          <w:sz w:val="16"/>
          <w:szCs w:val="20"/>
        </w:rPr>
        <w:t>state|</w:t>
      </w:r>
      <w:proofErr w:type="gramStart"/>
      <w:r w:rsidRPr="002E2E1A">
        <w:rPr>
          <w:rFonts w:ascii="Consolas" w:hAnsi="Consolas" w:cs="Consolas"/>
          <w:color w:val="000000"/>
          <w:sz w:val="16"/>
          <w:szCs w:val="20"/>
        </w:rPr>
        <w:t>avg</w:t>
      </w:r>
      <w:proofErr w:type="spellEnd"/>
      <w:r w:rsidRPr="002E2E1A">
        <w:rPr>
          <w:rFonts w:ascii="Consolas" w:hAnsi="Consolas" w:cs="Consolas"/>
          <w:color w:val="000000"/>
          <w:sz w:val="16"/>
          <w:szCs w:val="20"/>
        </w:rPr>
        <w:t>(</w:t>
      </w:r>
      <w:proofErr w:type="gramEnd"/>
      <w:r w:rsidRPr="002E2E1A">
        <w:rPr>
          <w:rFonts w:ascii="Consolas" w:hAnsi="Consolas" w:cs="Consolas"/>
          <w:color w:val="000000"/>
          <w:sz w:val="16"/>
          <w:szCs w:val="20"/>
        </w:rPr>
        <w:t>CAST(</w:t>
      </w:r>
      <w:proofErr w:type="spellStart"/>
      <w:r w:rsidRPr="002E2E1A">
        <w:rPr>
          <w:rFonts w:ascii="Consolas" w:hAnsi="Consolas" w:cs="Consolas"/>
          <w:color w:val="000000"/>
          <w:sz w:val="16"/>
          <w:szCs w:val="20"/>
        </w:rPr>
        <w:t>Persons_literacy_rate</w:t>
      </w:r>
      <w:proofErr w:type="spellEnd"/>
      <w:r w:rsidRPr="002E2E1A">
        <w:rPr>
          <w:rFonts w:ascii="Consolas" w:hAnsi="Consolas" w:cs="Consolas"/>
          <w:color w:val="000000"/>
          <w:sz w:val="16"/>
          <w:szCs w:val="20"/>
        </w:rPr>
        <w:t xml:space="preserve"> AS DOUBLE))|</w:t>
      </w:r>
    </w:p>
    <w:p w:rsidR="002E2E1A" w:rsidRPr="002E2E1A" w:rsidRDefault="002E2E1A" w:rsidP="002E2E1A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2E2E1A">
        <w:rPr>
          <w:rFonts w:ascii="Consolas" w:hAnsi="Consolas" w:cs="Consolas"/>
          <w:color w:val="000000"/>
          <w:sz w:val="16"/>
          <w:szCs w:val="20"/>
        </w:rPr>
        <w:t>+----------------+------------------------------------------+</w:t>
      </w:r>
    </w:p>
    <w:p w:rsidR="002E2E1A" w:rsidRPr="002E2E1A" w:rsidRDefault="002E2E1A" w:rsidP="002E2E1A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2E2E1A">
        <w:rPr>
          <w:rFonts w:ascii="Consolas" w:hAnsi="Consolas" w:cs="Consolas"/>
          <w:color w:val="000000"/>
          <w:sz w:val="16"/>
          <w:szCs w:val="20"/>
        </w:rPr>
        <w:t>|        Nagaland|                                  68.52875|</w:t>
      </w:r>
    </w:p>
    <w:p w:rsidR="002E2E1A" w:rsidRPr="002E2E1A" w:rsidRDefault="002E2E1A" w:rsidP="002E2E1A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2E2E1A">
        <w:rPr>
          <w:rFonts w:ascii="Consolas" w:hAnsi="Consolas" w:cs="Consolas"/>
          <w:color w:val="000000"/>
          <w:sz w:val="16"/>
          <w:szCs w:val="20"/>
        </w:rPr>
        <w:t>|       Karnataka|                         65.72666666666666|</w:t>
      </w:r>
    </w:p>
    <w:p w:rsidR="002E2E1A" w:rsidRPr="002E2E1A" w:rsidRDefault="002E2E1A" w:rsidP="002E2E1A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2E2E1A">
        <w:rPr>
          <w:rFonts w:ascii="Consolas" w:hAnsi="Consolas" w:cs="Consolas"/>
          <w:color w:val="000000"/>
          <w:sz w:val="16"/>
          <w:szCs w:val="20"/>
        </w:rPr>
        <w:t>|           D_N_H|                                     57.63|</w:t>
      </w:r>
    </w:p>
    <w:p w:rsidR="002E2E1A" w:rsidRPr="002E2E1A" w:rsidRDefault="002E2E1A" w:rsidP="002E2E1A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2E2E1A">
        <w:rPr>
          <w:rFonts w:ascii="Consolas" w:hAnsi="Consolas" w:cs="Consolas"/>
          <w:color w:val="000000"/>
          <w:sz w:val="16"/>
          <w:szCs w:val="20"/>
        </w:rPr>
        <w:t>|          Kerala|                         90.52285714285713|</w:t>
      </w:r>
    </w:p>
    <w:p w:rsidR="002E2E1A" w:rsidRPr="002E2E1A" w:rsidRDefault="002E2E1A" w:rsidP="002E2E1A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2E2E1A">
        <w:rPr>
          <w:rFonts w:ascii="Consolas" w:hAnsi="Consolas" w:cs="Consolas"/>
          <w:color w:val="000000"/>
          <w:sz w:val="16"/>
          <w:szCs w:val="20"/>
        </w:rPr>
        <w:t>|          Punjab|                         68.61176470588235|</w:t>
      </w:r>
    </w:p>
    <w:p w:rsidR="002E2E1A" w:rsidRPr="002E2E1A" w:rsidRDefault="002E2E1A" w:rsidP="002E2E1A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2E2E1A">
        <w:rPr>
          <w:rFonts w:ascii="Consolas" w:hAnsi="Consolas" w:cs="Consolas"/>
          <w:color w:val="000000"/>
          <w:sz w:val="16"/>
          <w:szCs w:val="20"/>
        </w:rPr>
        <w:t>|              CG|                         63.02312499999999|</w:t>
      </w:r>
    </w:p>
    <w:p w:rsidR="002E2E1A" w:rsidRPr="002E2E1A" w:rsidRDefault="002E2E1A" w:rsidP="002E2E1A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2E2E1A">
        <w:rPr>
          <w:rFonts w:ascii="Consolas" w:hAnsi="Consolas" w:cs="Consolas"/>
          <w:color w:val="000000"/>
          <w:sz w:val="16"/>
          <w:szCs w:val="20"/>
        </w:rPr>
        <w:t>|         Manipur|                         68.61250000000001|</w:t>
      </w:r>
    </w:p>
    <w:p w:rsidR="002E2E1A" w:rsidRPr="002E2E1A" w:rsidRDefault="002E2E1A" w:rsidP="002E2E1A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2E2E1A">
        <w:rPr>
          <w:rFonts w:ascii="Consolas" w:hAnsi="Consolas" w:cs="Consolas"/>
          <w:color w:val="000000"/>
          <w:sz w:val="16"/>
          <w:szCs w:val="20"/>
        </w:rPr>
        <w:t>|              HP|                         75.50833333333333|</w:t>
      </w:r>
    </w:p>
    <w:p w:rsidR="002E2E1A" w:rsidRPr="002E2E1A" w:rsidRDefault="002E2E1A" w:rsidP="002E2E1A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2E2E1A">
        <w:rPr>
          <w:rFonts w:ascii="Consolas" w:hAnsi="Consolas" w:cs="Consolas"/>
          <w:color w:val="000000"/>
          <w:sz w:val="16"/>
          <w:szCs w:val="20"/>
        </w:rPr>
        <w:t>|             Goa|                         81.78999999999999|</w:t>
      </w:r>
    </w:p>
    <w:p w:rsidR="002E2E1A" w:rsidRPr="002E2E1A" w:rsidRDefault="002E2E1A" w:rsidP="002E2E1A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2E2E1A">
        <w:rPr>
          <w:rFonts w:ascii="Consolas" w:hAnsi="Consolas" w:cs="Consolas"/>
          <w:color w:val="000000"/>
          <w:sz w:val="16"/>
          <w:szCs w:val="20"/>
        </w:rPr>
        <w:t>|         Mizoram|                         85.55375000000001|</w:t>
      </w:r>
    </w:p>
    <w:p w:rsidR="002E2E1A" w:rsidRPr="002E2E1A" w:rsidRDefault="002E2E1A" w:rsidP="002E2E1A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2E2E1A">
        <w:rPr>
          <w:rFonts w:ascii="Consolas" w:hAnsi="Consolas" w:cs="Consolas"/>
          <w:color w:val="000000"/>
          <w:sz w:val="16"/>
          <w:szCs w:val="20"/>
        </w:rPr>
        <w:t>|          Orrisa|                         59.97965517241381|</w:t>
      </w:r>
    </w:p>
    <w:p w:rsidR="002E2E1A" w:rsidRPr="002E2E1A" w:rsidRDefault="002E2E1A" w:rsidP="002E2E1A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2E2E1A">
        <w:rPr>
          <w:rFonts w:ascii="Consolas" w:hAnsi="Consolas" w:cs="Consolas"/>
          <w:color w:val="000000"/>
          <w:sz w:val="16"/>
          <w:szCs w:val="20"/>
        </w:rPr>
        <w:lastRenderedPageBreak/>
        <w:t>|</w:t>
      </w:r>
      <w:proofErr w:type="spellStart"/>
      <w:r w:rsidRPr="002E2E1A">
        <w:rPr>
          <w:rFonts w:ascii="Consolas" w:hAnsi="Consolas" w:cs="Consolas"/>
          <w:color w:val="000000"/>
          <w:sz w:val="16"/>
          <w:szCs w:val="20"/>
        </w:rPr>
        <w:t>ArunachalPradesh</w:t>
      </w:r>
      <w:proofErr w:type="spellEnd"/>
      <w:r w:rsidRPr="002E2E1A">
        <w:rPr>
          <w:rFonts w:ascii="Consolas" w:hAnsi="Consolas" w:cs="Consolas"/>
          <w:color w:val="000000"/>
          <w:sz w:val="16"/>
          <w:szCs w:val="20"/>
        </w:rPr>
        <w:t>|                        53.166923076923084|</w:t>
      </w:r>
    </w:p>
    <w:p w:rsidR="002E2E1A" w:rsidRPr="002E2E1A" w:rsidRDefault="002E2E1A" w:rsidP="002E2E1A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2E2E1A">
        <w:rPr>
          <w:rFonts w:ascii="Consolas" w:hAnsi="Consolas" w:cs="Consolas"/>
          <w:color w:val="000000"/>
          <w:sz w:val="16"/>
          <w:szCs w:val="20"/>
        </w:rPr>
        <w:t xml:space="preserve">|        </w:t>
      </w:r>
      <w:proofErr w:type="spellStart"/>
      <w:r w:rsidRPr="002E2E1A">
        <w:rPr>
          <w:rFonts w:ascii="Consolas" w:hAnsi="Consolas" w:cs="Consolas"/>
          <w:color w:val="000000"/>
          <w:sz w:val="16"/>
          <w:szCs w:val="20"/>
        </w:rPr>
        <w:t>Meghalya</w:t>
      </w:r>
      <w:proofErr w:type="spellEnd"/>
      <w:r w:rsidRPr="002E2E1A">
        <w:rPr>
          <w:rFonts w:ascii="Consolas" w:hAnsi="Consolas" w:cs="Consolas"/>
          <w:color w:val="000000"/>
          <w:sz w:val="16"/>
          <w:szCs w:val="20"/>
        </w:rPr>
        <w:t>|                        60.722857142857144|</w:t>
      </w:r>
    </w:p>
    <w:p w:rsidR="002E2E1A" w:rsidRPr="002E2E1A" w:rsidRDefault="002E2E1A" w:rsidP="002E2E1A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2E2E1A">
        <w:rPr>
          <w:rFonts w:ascii="Consolas" w:hAnsi="Consolas" w:cs="Consolas"/>
          <w:color w:val="000000"/>
          <w:sz w:val="16"/>
          <w:szCs w:val="20"/>
        </w:rPr>
        <w:t>|              WB|                                     66.07|</w:t>
      </w:r>
    </w:p>
    <w:p w:rsidR="002E2E1A" w:rsidRPr="002E2E1A" w:rsidRDefault="002E2E1A" w:rsidP="002E2E1A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2E2E1A">
        <w:rPr>
          <w:rFonts w:ascii="Consolas" w:hAnsi="Consolas" w:cs="Consolas"/>
          <w:color w:val="000000"/>
          <w:sz w:val="16"/>
          <w:szCs w:val="20"/>
        </w:rPr>
        <w:t>|         Haryana|                         68.24473684210527|</w:t>
      </w:r>
    </w:p>
    <w:p w:rsidR="002E2E1A" w:rsidRPr="002E2E1A" w:rsidRDefault="002E2E1A" w:rsidP="002E2E1A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2E2E1A">
        <w:rPr>
          <w:rFonts w:ascii="Consolas" w:hAnsi="Consolas" w:cs="Consolas"/>
          <w:color w:val="000000"/>
          <w:sz w:val="16"/>
          <w:szCs w:val="20"/>
        </w:rPr>
        <w:t>|       Jharkhand|                         50.51166666666667|</w:t>
      </w:r>
    </w:p>
    <w:p w:rsidR="002E2E1A" w:rsidRPr="002E2E1A" w:rsidRDefault="002E2E1A" w:rsidP="002E2E1A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2E2E1A">
        <w:rPr>
          <w:rFonts w:ascii="Consolas" w:hAnsi="Consolas" w:cs="Consolas"/>
          <w:color w:val="000000"/>
          <w:sz w:val="16"/>
          <w:szCs w:val="20"/>
        </w:rPr>
        <w:t>|         Gujarat|                         67.07480000000001|</w:t>
      </w:r>
    </w:p>
    <w:p w:rsidR="002E2E1A" w:rsidRPr="002E2E1A" w:rsidRDefault="002E2E1A" w:rsidP="002E2E1A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2E2E1A">
        <w:rPr>
          <w:rFonts w:ascii="Consolas" w:hAnsi="Consolas" w:cs="Consolas"/>
          <w:color w:val="000000"/>
          <w:sz w:val="16"/>
          <w:szCs w:val="20"/>
        </w:rPr>
        <w:t>|              TN|                         72.94266666666665|</w:t>
      </w:r>
    </w:p>
    <w:p w:rsidR="002E2E1A" w:rsidRPr="002E2E1A" w:rsidRDefault="002E2E1A" w:rsidP="002E2E1A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2E2E1A">
        <w:rPr>
          <w:rFonts w:ascii="Consolas" w:hAnsi="Consolas" w:cs="Consolas"/>
          <w:color w:val="000000"/>
          <w:sz w:val="16"/>
          <w:szCs w:val="20"/>
        </w:rPr>
        <w:t>|          Andhra|                         59.29363636363637|</w:t>
      </w:r>
    </w:p>
    <w:p w:rsidR="002E2E1A" w:rsidRPr="002E2E1A" w:rsidRDefault="002E2E1A" w:rsidP="002E2E1A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2E2E1A">
        <w:rPr>
          <w:rFonts w:ascii="Consolas" w:hAnsi="Consolas" w:cs="Consolas"/>
          <w:color w:val="000000"/>
          <w:sz w:val="16"/>
          <w:szCs w:val="20"/>
        </w:rPr>
        <w:t>|              UP|                         56.01057142857144|</w:t>
      </w:r>
    </w:p>
    <w:p w:rsidR="002E2E1A" w:rsidRPr="002E2E1A" w:rsidRDefault="002E2E1A" w:rsidP="002E2E1A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2E2E1A">
        <w:rPr>
          <w:rFonts w:ascii="Consolas" w:hAnsi="Consolas" w:cs="Consolas"/>
          <w:color w:val="000000"/>
          <w:sz w:val="16"/>
          <w:szCs w:val="20"/>
        </w:rPr>
        <w:t>+----------------+------------------------------------------+</w:t>
      </w:r>
    </w:p>
    <w:p w:rsidR="002E2E1A" w:rsidRPr="002E2E1A" w:rsidRDefault="002E2E1A" w:rsidP="002E2E1A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proofErr w:type="gramStart"/>
      <w:r w:rsidRPr="002E2E1A">
        <w:rPr>
          <w:rFonts w:ascii="Consolas" w:hAnsi="Consolas" w:cs="Consolas"/>
          <w:color w:val="000000"/>
          <w:sz w:val="16"/>
          <w:szCs w:val="20"/>
        </w:rPr>
        <w:t>only</w:t>
      </w:r>
      <w:proofErr w:type="gramEnd"/>
      <w:r w:rsidRPr="002E2E1A">
        <w:rPr>
          <w:rFonts w:ascii="Consolas" w:hAnsi="Consolas" w:cs="Consolas"/>
          <w:color w:val="000000"/>
          <w:sz w:val="16"/>
          <w:szCs w:val="20"/>
        </w:rPr>
        <w:t xml:space="preserve"> showing top 20 rows</w:t>
      </w:r>
    </w:p>
    <w:p w:rsidR="002E2E1A" w:rsidRPr="002E2E1A" w:rsidRDefault="002E2E1A" w:rsidP="002E2E1A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</w:p>
    <w:p w:rsidR="002E2E1A" w:rsidRPr="002E2E1A" w:rsidRDefault="002E2E1A" w:rsidP="002E2E1A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2E2E1A">
        <w:rPr>
          <w:rFonts w:ascii="Consolas" w:hAnsi="Consolas" w:cs="Consolas"/>
          <w:color w:val="000000"/>
          <w:sz w:val="16"/>
          <w:szCs w:val="20"/>
        </w:rPr>
        <w:t>The literacy rate of each state</w:t>
      </w:r>
    </w:p>
    <w:p w:rsidR="002E2E1A" w:rsidRPr="002E2E1A" w:rsidRDefault="002E2E1A" w:rsidP="002E2E1A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2E2E1A">
        <w:rPr>
          <w:rFonts w:ascii="Consolas" w:hAnsi="Consolas" w:cs="Consolas"/>
          <w:color w:val="000000"/>
          <w:sz w:val="16"/>
          <w:szCs w:val="20"/>
        </w:rPr>
        <w:t>----------------------------------------------------------------------------------</w:t>
      </w:r>
    </w:p>
    <w:p w:rsidR="002E2E1A" w:rsidRPr="002E2E1A" w:rsidRDefault="002E2E1A" w:rsidP="002E2E1A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2E2E1A">
        <w:rPr>
          <w:rFonts w:ascii="Consolas" w:hAnsi="Consolas" w:cs="Consolas"/>
          <w:color w:val="000000"/>
          <w:sz w:val="16"/>
          <w:szCs w:val="20"/>
        </w:rPr>
        <w:t>+----------------+-----------------------------------------------------------+</w:t>
      </w:r>
    </w:p>
    <w:p w:rsidR="002E2E1A" w:rsidRPr="002E2E1A" w:rsidRDefault="002E2E1A" w:rsidP="002E2E1A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2E2E1A">
        <w:rPr>
          <w:rFonts w:ascii="Consolas" w:hAnsi="Consolas" w:cs="Consolas"/>
          <w:color w:val="000000"/>
          <w:sz w:val="16"/>
          <w:szCs w:val="20"/>
        </w:rPr>
        <w:t>|           state</w:t>
      </w:r>
      <w:proofErr w:type="gramStart"/>
      <w:r w:rsidRPr="002E2E1A">
        <w:rPr>
          <w:rFonts w:ascii="Consolas" w:hAnsi="Consolas" w:cs="Consolas"/>
          <w:color w:val="000000"/>
          <w:sz w:val="16"/>
          <w:szCs w:val="20"/>
        </w:rPr>
        <w:t>|(</w:t>
      </w:r>
      <w:proofErr w:type="gramEnd"/>
      <w:r w:rsidRPr="002E2E1A">
        <w:rPr>
          <w:rFonts w:ascii="Consolas" w:hAnsi="Consolas" w:cs="Consolas"/>
          <w:color w:val="000000"/>
          <w:sz w:val="16"/>
          <w:szCs w:val="20"/>
        </w:rPr>
        <w:t>sum(CAST(Males AS DOUBLE)) - sum(CAST(Females AS DOUBLE)))|</w:t>
      </w:r>
    </w:p>
    <w:p w:rsidR="002E2E1A" w:rsidRPr="002E2E1A" w:rsidRDefault="002E2E1A" w:rsidP="002E2E1A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2E2E1A">
        <w:rPr>
          <w:rFonts w:ascii="Consolas" w:hAnsi="Consolas" w:cs="Consolas"/>
          <w:color w:val="000000"/>
          <w:sz w:val="16"/>
          <w:szCs w:val="20"/>
        </w:rPr>
        <w:t>+----------------+-----------------------------------------------------------+</w:t>
      </w:r>
    </w:p>
    <w:p w:rsidR="002E2E1A" w:rsidRPr="002E2E1A" w:rsidRDefault="002E2E1A" w:rsidP="002E2E1A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2E2E1A">
        <w:rPr>
          <w:rFonts w:ascii="Consolas" w:hAnsi="Consolas" w:cs="Consolas"/>
          <w:color w:val="000000"/>
          <w:sz w:val="16"/>
          <w:szCs w:val="20"/>
        </w:rPr>
        <w:t>|        Nagaland|                                                   104246.0|</w:t>
      </w:r>
    </w:p>
    <w:p w:rsidR="002E2E1A" w:rsidRPr="002E2E1A" w:rsidRDefault="002E2E1A" w:rsidP="002E2E1A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2E2E1A">
        <w:rPr>
          <w:rFonts w:ascii="Consolas" w:hAnsi="Consolas" w:cs="Consolas"/>
          <w:color w:val="000000"/>
          <w:sz w:val="16"/>
          <w:szCs w:val="20"/>
        </w:rPr>
        <w:t>|       Karnataka|                                                   947274.0|</w:t>
      </w:r>
    </w:p>
    <w:p w:rsidR="002E2E1A" w:rsidRPr="002E2E1A" w:rsidRDefault="002E2E1A" w:rsidP="002E2E1A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2E2E1A">
        <w:rPr>
          <w:rFonts w:ascii="Consolas" w:hAnsi="Consolas" w:cs="Consolas"/>
          <w:color w:val="000000"/>
          <w:sz w:val="16"/>
          <w:szCs w:val="20"/>
        </w:rPr>
        <w:t>|           D_N_H|                                                    22842.0|</w:t>
      </w:r>
    </w:p>
    <w:p w:rsidR="002E2E1A" w:rsidRPr="002E2E1A" w:rsidRDefault="002E2E1A" w:rsidP="002E2E1A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2E2E1A">
        <w:rPr>
          <w:rFonts w:ascii="Consolas" w:hAnsi="Consolas" w:cs="Consolas"/>
          <w:color w:val="000000"/>
          <w:sz w:val="16"/>
          <w:szCs w:val="20"/>
        </w:rPr>
        <w:t>|          Kerala|                                                  -904146.0|</w:t>
      </w:r>
    </w:p>
    <w:p w:rsidR="002E2E1A" w:rsidRPr="002E2E1A" w:rsidRDefault="002E2E1A" w:rsidP="002E2E1A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2E2E1A">
        <w:rPr>
          <w:rFonts w:ascii="Consolas" w:hAnsi="Consolas" w:cs="Consolas"/>
          <w:color w:val="000000"/>
          <w:sz w:val="16"/>
          <w:szCs w:val="20"/>
        </w:rPr>
        <w:t>|          Punjab|                                                  1611091.0|</w:t>
      </w:r>
    </w:p>
    <w:p w:rsidR="002E2E1A" w:rsidRPr="002E2E1A" w:rsidRDefault="002E2E1A" w:rsidP="002E2E1A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2E2E1A">
        <w:rPr>
          <w:rFonts w:ascii="Consolas" w:hAnsi="Consolas" w:cs="Consolas"/>
          <w:color w:val="000000"/>
          <w:sz w:val="16"/>
          <w:szCs w:val="20"/>
        </w:rPr>
        <w:t>|              CG|                                                   114633.0|</w:t>
      </w:r>
    </w:p>
    <w:p w:rsidR="002E2E1A" w:rsidRPr="002E2E1A" w:rsidRDefault="002E2E1A" w:rsidP="002E2E1A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2E2E1A">
        <w:rPr>
          <w:rFonts w:ascii="Consolas" w:hAnsi="Consolas" w:cs="Consolas"/>
          <w:color w:val="000000"/>
          <w:sz w:val="16"/>
          <w:szCs w:val="20"/>
        </w:rPr>
        <w:t>|         Manipur|                                                    20533.0|</w:t>
      </w:r>
    </w:p>
    <w:p w:rsidR="002E2E1A" w:rsidRPr="002E2E1A" w:rsidRDefault="002E2E1A" w:rsidP="002E2E1A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2E2E1A">
        <w:rPr>
          <w:rFonts w:ascii="Consolas" w:hAnsi="Consolas" w:cs="Consolas"/>
          <w:color w:val="000000"/>
          <w:sz w:val="16"/>
          <w:szCs w:val="20"/>
        </w:rPr>
        <w:t>|              HP|                                                    97980.0|</w:t>
      </w:r>
    </w:p>
    <w:p w:rsidR="002E2E1A" w:rsidRPr="002E2E1A" w:rsidRDefault="002E2E1A" w:rsidP="002E2E1A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2E2E1A">
        <w:rPr>
          <w:rFonts w:ascii="Consolas" w:hAnsi="Consolas" w:cs="Consolas"/>
          <w:color w:val="000000"/>
          <w:sz w:val="16"/>
          <w:szCs w:val="20"/>
        </w:rPr>
        <w:t>|             Goa|                                                    26828.0|</w:t>
      </w:r>
    </w:p>
    <w:p w:rsidR="002E2E1A" w:rsidRPr="002E2E1A" w:rsidRDefault="002E2E1A" w:rsidP="002E2E1A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2E2E1A">
        <w:rPr>
          <w:rFonts w:ascii="Consolas" w:hAnsi="Consolas" w:cs="Consolas"/>
          <w:color w:val="000000"/>
          <w:sz w:val="16"/>
          <w:szCs w:val="20"/>
        </w:rPr>
        <w:t>|         Mizoram|                                                    29645.0|</w:t>
      </w:r>
    </w:p>
    <w:p w:rsidR="002E2E1A" w:rsidRPr="002E2E1A" w:rsidRDefault="002E2E1A" w:rsidP="002E2E1A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2E2E1A">
        <w:rPr>
          <w:rFonts w:ascii="Consolas" w:hAnsi="Consolas" w:cs="Consolas"/>
          <w:color w:val="000000"/>
          <w:sz w:val="16"/>
          <w:szCs w:val="20"/>
        </w:rPr>
        <w:t>|          Orrisa|                                                   482015.0|</w:t>
      </w:r>
    </w:p>
    <w:p w:rsidR="002E2E1A" w:rsidRPr="002E2E1A" w:rsidRDefault="002E2E1A" w:rsidP="002E2E1A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2E2E1A">
        <w:rPr>
          <w:rFonts w:ascii="Consolas" w:hAnsi="Consolas" w:cs="Consolas"/>
          <w:color w:val="000000"/>
          <w:sz w:val="16"/>
          <w:szCs w:val="20"/>
        </w:rPr>
        <w:t>|</w:t>
      </w:r>
      <w:proofErr w:type="spellStart"/>
      <w:r w:rsidRPr="002E2E1A">
        <w:rPr>
          <w:rFonts w:ascii="Consolas" w:hAnsi="Consolas" w:cs="Consolas"/>
          <w:color w:val="000000"/>
          <w:sz w:val="16"/>
          <w:szCs w:val="20"/>
        </w:rPr>
        <w:t>ArunachalPradesh</w:t>
      </w:r>
      <w:proofErr w:type="spellEnd"/>
      <w:r w:rsidRPr="002E2E1A">
        <w:rPr>
          <w:rFonts w:ascii="Consolas" w:hAnsi="Consolas" w:cs="Consolas"/>
          <w:color w:val="000000"/>
          <w:sz w:val="16"/>
          <w:szCs w:val="20"/>
        </w:rPr>
        <w:t>|                                                    61914.0|</w:t>
      </w:r>
    </w:p>
    <w:p w:rsidR="002E2E1A" w:rsidRPr="002E2E1A" w:rsidRDefault="002E2E1A" w:rsidP="002E2E1A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2E2E1A">
        <w:rPr>
          <w:rFonts w:ascii="Consolas" w:hAnsi="Consolas" w:cs="Consolas"/>
          <w:color w:val="000000"/>
          <w:sz w:val="16"/>
          <w:szCs w:val="20"/>
        </w:rPr>
        <w:t xml:space="preserve">|        </w:t>
      </w:r>
      <w:proofErr w:type="spellStart"/>
      <w:r w:rsidRPr="002E2E1A">
        <w:rPr>
          <w:rFonts w:ascii="Consolas" w:hAnsi="Consolas" w:cs="Consolas"/>
          <w:color w:val="000000"/>
          <w:sz w:val="16"/>
          <w:szCs w:val="20"/>
        </w:rPr>
        <w:t>Meghalya</w:t>
      </w:r>
      <w:proofErr w:type="spellEnd"/>
      <w:r w:rsidRPr="002E2E1A">
        <w:rPr>
          <w:rFonts w:ascii="Consolas" w:hAnsi="Consolas" w:cs="Consolas"/>
          <w:color w:val="000000"/>
          <w:sz w:val="16"/>
          <w:szCs w:val="20"/>
        </w:rPr>
        <w:t>|                                                    33352.0|</w:t>
      </w:r>
    </w:p>
    <w:p w:rsidR="002E2E1A" w:rsidRPr="002E2E1A" w:rsidRDefault="002E2E1A" w:rsidP="002E2E1A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2E2E1A">
        <w:rPr>
          <w:rFonts w:ascii="Consolas" w:hAnsi="Consolas" w:cs="Consolas"/>
          <w:color w:val="000000"/>
          <w:sz w:val="16"/>
          <w:szCs w:val="20"/>
        </w:rPr>
        <w:t>|              WB|                                                  2755773.0|</w:t>
      </w:r>
    </w:p>
    <w:p w:rsidR="002E2E1A" w:rsidRPr="002E2E1A" w:rsidRDefault="002E2E1A" w:rsidP="002E2E1A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2E2E1A">
        <w:rPr>
          <w:rFonts w:ascii="Consolas" w:hAnsi="Consolas" w:cs="Consolas"/>
          <w:color w:val="000000"/>
          <w:sz w:val="16"/>
          <w:szCs w:val="20"/>
        </w:rPr>
        <w:t>|         Haryana|                                                  1583342.0|</w:t>
      </w:r>
    </w:p>
    <w:p w:rsidR="002E2E1A" w:rsidRPr="002E2E1A" w:rsidRDefault="002E2E1A" w:rsidP="002E2E1A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2E2E1A">
        <w:rPr>
          <w:rFonts w:ascii="Consolas" w:hAnsi="Consolas" w:cs="Consolas"/>
          <w:color w:val="000000"/>
          <w:sz w:val="16"/>
          <w:szCs w:val="20"/>
        </w:rPr>
        <w:t>|       Jharkhand|                                                   824245.0|</w:t>
      </w:r>
    </w:p>
    <w:p w:rsidR="002E2E1A" w:rsidRPr="002E2E1A" w:rsidRDefault="002E2E1A" w:rsidP="002E2E1A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2E2E1A">
        <w:rPr>
          <w:rFonts w:ascii="Consolas" w:hAnsi="Consolas" w:cs="Consolas"/>
          <w:color w:val="000000"/>
          <w:sz w:val="16"/>
          <w:szCs w:val="20"/>
        </w:rPr>
        <w:t>|         Gujarat|                                                  2100137.0|</w:t>
      </w:r>
    </w:p>
    <w:p w:rsidR="002E2E1A" w:rsidRPr="002E2E1A" w:rsidRDefault="002E2E1A" w:rsidP="002E2E1A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2E2E1A">
        <w:rPr>
          <w:rFonts w:ascii="Consolas" w:hAnsi="Consolas" w:cs="Consolas"/>
          <w:color w:val="000000"/>
          <w:sz w:val="16"/>
          <w:szCs w:val="20"/>
        </w:rPr>
        <w:t>|              TN|                                                   396139.0|</w:t>
      </w:r>
    </w:p>
    <w:p w:rsidR="002E2E1A" w:rsidRPr="002E2E1A" w:rsidRDefault="002E2E1A" w:rsidP="002E2E1A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2E2E1A">
        <w:rPr>
          <w:rFonts w:ascii="Consolas" w:hAnsi="Consolas" w:cs="Consolas"/>
          <w:color w:val="000000"/>
          <w:sz w:val="16"/>
          <w:szCs w:val="20"/>
        </w:rPr>
        <w:t>|          Andhra|                                                   826959.0|</w:t>
      </w:r>
    </w:p>
    <w:p w:rsidR="002E2E1A" w:rsidRPr="002E2E1A" w:rsidRDefault="002E2E1A" w:rsidP="002E2E1A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2E2E1A">
        <w:rPr>
          <w:rFonts w:ascii="Consolas" w:hAnsi="Consolas" w:cs="Consolas"/>
          <w:color w:val="000000"/>
          <w:sz w:val="16"/>
          <w:szCs w:val="20"/>
        </w:rPr>
        <w:t>|              UP|                                                  8932817.0|</w:t>
      </w:r>
    </w:p>
    <w:p w:rsidR="002E2E1A" w:rsidRPr="002E2E1A" w:rsidRDefault="002E2E1A" w:rsidP="002E2E1A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2E2E1A">
        <w:rPr>
          <w:rFonts w:ascii="Consolas" w:hAnsi="Consolas" w:cs="Consolas"/>
          <w:color w:val="000000"/>
          <w:sz w:val="16"/>
          <w:szCs w:val="20"/>
        </w:rPr>
        <w:t>+----------------+-----------------------------------------------------------+</w:t>
      </w:r>
    </w:p>
    <w:p w:rsidR="002E2E1A" w:rsidRPr="002E2E1A" w:rsidRDefault="002E2E1A" w:rsidP="002E2E1A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proofErr w:type="gramStart"/>
      <w:r w:rsidRPr="002E2E1A">
        <w:rPr>
          <w:rFonts w:ascii="Consolas" w:hAnsi="Consolas" w:cs="Consolas"/>
          <w:color w:val="000000"/>
          <w:sz w:val="16"/>
          <w:szCs w:val="20"/>
        </w:rPr>
        <w:t>only</w:t>
      </w:r>
      <w:proofErr w:type="gramEnd"/>
      <w:r w:rsidRPr="002E2E1A">
        <w:rPr>
          <w:rFonts w:ascii="Consolas" w:hAnsi="Consolas" w:cs="Consolas"/>
          <w:color w:val="000000"/>
          <w:sz w:val="16"/>
          <w:szCs w:val="20"/>
        </w:rPr>
        <w:t xml:space="preserve"> showing top 20 rows</w:t>
      </w:r>
    </w:p>
    <w:p w:rsidR="002E2E1A" w:rsidRPr="002E2E1A" w:rsidRDefault="002E2E1A" w:rsidP="002E2E1A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</w:p>
    <w:p w:rsidR="002E2E1A" w:rsidRPr="002E2E1A" w:rsidRDefault="002E2E1A" w:rsidP="002E2E1A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2E2E1A">
        <w:rPr>
          <w:rFonts w:ascii="Consolas" w:hAnsi="Consolas" w:cs="Consolas"/>
          <w:color w:val="000000"/>
          <w:sz w:val="16"/>
          <w:szCs w:val="20"/>
        </w:rPr>
        <w:t>The States with More Female Population</w:t>
      </w:r>
    </w:p>
    <w:p w:rsidR="002E2E1A" w:rsidRPr="002E2E1A" w:rsidRDefault="002E2E1A" w:rsidP="002E2E1A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2E2E1A">
        <w:rPr>
          <w:rFonts w:ascii="Consolas" w:hAnsi="Consolas" w:cs="Consolas"/>
          <w:color w:val="000000"/>
          <w:sz w:val="16"/>
          <w:szCs w:val="20"/>
        </w:rPr>
        <w:t>----------------------------------------------------------------------------------</w:t>
      </w:r>
    </w:p>
    <w:p w:rsidR="002E2E1A" w:rsidRPr="002E2E1A" w:rsidRDefault="002E2E1A" w:rsidP="002E2E1A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2E2E1A">
        <w:rPr>
          <w:rFonts w:ascii="Consolas" w:hAnsi="Consolas" w:cs="Consolas"/>
          <w:color w:val="000000"/>
          <w:sz w:val="16"/>
          <w:szCs w:val="20"/>
        </w:rPr>
        <w:t>+----------------+--------------------+</w:t>
      </w:r>
    </w:p>
    <w:p w:rsidR="002E2E1A" w:rsidRPr="002E2E1A" w:rsidRDefault="002E2E1A" w:rsidP="002E2E1A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2E2E1A">
        <w:rPr>
          <w:rFonts w:ascii="Consolas" w:hAnsi="Consolas" w:cs="Consolas"/>
          <w:color w:val="000000"/>
          <w:sz w:val="16"/>
          <w:szCs w:val="20"/>
        </w:rPr>
        <w:t xml:space="preserve">|           </w:t>
      </w:r>
      <w:proofErr w:type="spellStart"/>
      <w:r w:rsidRPr="002E2E1A">
        <w:rPr>
          <w:rFonts w:ascii="Consolas" w:hAnsi="Consolas" w:cs="Consolas"/>
          <w:color w:val="000000"/>
          <w:sz w:val="16"/>
          <w:szCs w:val="20"/>
        </w:rPr>
        <w:t>state|percent_pop_by_state</w:t>
      </w:r>
      <w:proofErr w:type="spellEnd"/>
      <w:r w:rsidRPr="002E2E1A">
        <w:rPr>
          <w:rFonts w:ascii="Consolas" w:hAnsi="Consolas" w:cs="Consolas"/>
          <w:color w:val="000000"/>
          <w:sz w:val="16"/>
          <w:szCs w:val="20"/>
        </w:rPr>
        <w:t>|</w:t>
      </w:r>
    </w:p>
    <w:p w:rsidR="002E2E1A" w:rsidRPr="002E2E1A" w:rsidRDefault="002E2E1A" w:rsidP="002E2E1A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2E2E1A">
        <w:rPr>
          <w:rFonts w:ascii="Consolas" w:hAnsi="Consolas" w:cs="Consolas"/>
          <w:color w:val="000000"/>
          <w:sz w:val="16"/>
          <w:szCs w:val="20"/>
        </w:rPr>
        <w:t>+----------------+--------------------+</w:t>
      </w:r>
    </w:p>
    <w:p w:rsidR="002E2E1A" w:rsidRPr="002E2E1A" w:rsidRDefault="002E2E1A" w:rsidP="002E2E1A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2E2E1A">
        <w:rPr>
          <w:rFonts w:ascii="Consolas" w:hAnsi="Consolas" w:cs="Consolas"/>
          <w:color w:val="000000"/>
          <w:sz w:val="16"/>
          <w:szCs w:val="20"/>
        </w:rPr>
        <w:t>|        Nagaland| 0.19464122457545488|</w:t>
      </w:r>
    </w:p>
    <w:p w:rsidR="002E2E1A" w:rsidRPr="002E2E1A" w:rsidRDefault="002E2E1A" w:rsidP="002E2E1A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2E2E1A">
        <w:rPr>
          <w:rFonts w:ascii="Consolas" w:hAnsi="Consolas" w:cs="Consolas"/>
          <w:color w:val="000000"/>
          <w:sz w:val="16"/>
          <w:szCs w:val="20"/>
        </w:rPr>
        <w:t>|       Karnataka|   5.169202018044398|</w:t>
      </w:r>
    </w:p>
    <w:p w:rsidR="002E2E1A" w:rsidRPr="002E2E1A" w:rsidRDefault="002E2E1A" w:rsidP="002E2E1A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2E2E1A">
        <w:rPr>
          <w:rFonts w:ascii="Consolas" w:hAnsi="Consolas" w:cs="Consolas"/>
          <w:color w:val="000000"/>
          <w:sz w:val="16"/>
          <w:szCs w:val="20"/>
        </w:rPr>
        <w:t>|           D_N_H| 0.02156566193106157|</w:t>
      </w:r>
    </w:p>
    <w:p w:rsidR="002E2E1A" w:rsidRPr="002E2E1A" w:rsidRDefault="002E2E1A" w:rsidP="002E2E1A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2E2E1A">
        <w:rPr>
          <w:rFonts w:ascii="Consolas" w:hAnsi="Consolas" w:cs="Consolas"/>
          <w:color w:val="000000"/>
          <w:sz w:val="16"/>
          <w:szCs w:val="20"/>
        </w:rPr>
        <w:t>|          Kerala</w:t>
      </w:r>
      <w:proofErr w:type="gramStart"/>
      <w:r w:rsidRPr="002E2E1A">
        <w:rPr>
          <w:rFonts w:ascii="Consolas" w:hAnsi="Consolas" w:cs="Consolas"/>
          <w:color w:val="000000"/>
          <w:sz w:val="16"/>
          <w:szCs w:val="20"/>
        </w:rPr>
        <w:t>|  3.1143376439044568</w:t>
      </w:r>
      <w:proofErr w:type="gramEnd"/>
      <w:r w:rsidRPr="002E2E1A">
        <w:rPr>
          <w:rFonts w:ascii="Consolas" w:hAnsi="Consolas" w:cs="Consolas"/>
          <w:color w:val="000000"/>
          <w:sz w:val="16"/>
          <w:szCs w:val="20"/>
        </w:rPr>
        <w:t>|</w:t>
      </w:r>
    </w:p>
    <w:p w:rsidR="002E2E1A" w:rsidRPr="002E2E1A" w:rsidRDefault="002E2E1A" w:rsidP="002E2E1A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2E2E1A">
        <w:rPr>
          <w:rFonts w:ascii="Consolas" w:hAnsi="Consolas" w:cs="Consolas"/>
          <w:color w:val="000000"/>
          <w:sz w:val="16"/>
          <w:szCs w:val="20"/>
        </w:rPr>
        <w:t>|          Punjab</w:t>
      </w:r>
      <w:proofErr w:type="gramStart"/>
      <w:r w:rsidRPr="002E2E1A">
        <w:rPr>
          <w:rFonts w:ascii="Consolas" w:hAnsi="Consolas" w:cs="Consolas"/>
          <w:color w:val="000000"/>
          <w:sz w:val="16"/>
          <w:szCs w:val="20"/>
        </w:rPr>
        <w:t>|  2.3825023239741796</w:t>
      </w:r>
      <w:proofErr w:type="gramEnd"/>
      <w:r w:rsidRPr="002E2E1A">
        <w:rPr>
          <w:rFonts w:ascii="Consolas" w:hAnsi="Consolas" w:cs="Consolas"/>
          <w:color w:val="000000"/>
          <w:sz w:val="16"/>
          <w:szCs w:val="20"/>
        </w:rPr>
        <w:t>|</w:t>
      </w:r>
    </w:p>
    <w:p w:rsidR="002E2E1A" w:rsidRPr="002E2E1A" w:rsidRDefault="002E2E1A" w:rsidP="002E2E1A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2E2E1A">
        <w:rPr>
          <w:rFonts w:ascii="Consolas" w:hAnsi="Consolas" w:cs="Consolas"/>
          <w:color w:val="000000"/>
          <w:sz w:val="16"/>
          <w:szCs w:val="20"/>
        </w:rPr>
        <w:t>|              CG</w:t>
      </w:r>
      <w:proofErr w:type="gramStart"/>
      <w:r w:rsidRPr="002E2E1A">
        <w:rPr>
          <w:rFonts w:ascii="Consolas" w:hAnsi="Consolas" w:cs="Consolas"/>
          <w:color w:val="000000"/>
          <w:sz w:val="16"/>
          <w:szCs w:val="20"/>
        </w:rPr>
        <w:t>|  2.0377103371415317</w:t>
      </w:r>
      <w:proofErr w:type="gramEnd"/>
      <w:r w:rsidRPr="002E2E1A">
        <w:rPr>
          <w:rFonts w:ascii="Consolas" w:hAnsi="Consolas" w:cs="Consolas"/>
          <w:color w:val="000000"/>
          <w:sz w:val="16"/>
          <w:szCs w:val="20"/>
        </w:rPr>
        <w:t>|</w:t>
      </w:r>
    </w:p>
    <w:p w:rsidR="002E2E1A" w:rsidRPr="002E2E1A" w:rsidRDefault="002E2E1A" w:rsidP="002E2E1A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2E2E1A">
        <w:rPr>
          <w:rFonts w:ascii="Consolas" w:hAnsi="Consolas" w:cs="Consolas"/>
          <w:color w:val="000000"/>
          <w:sz w:val="16"/>
          <w:szCs w:val="20"/>
        </w:rPr>
        <w:t>|         Manipur| 0.19662075848548596|</w:t>
      </w:r>
    </w:p>
    <w:p w:rsidR="002E2E1A" w:rsidRPr="002E2E1A" w:rsidRDefault="002E2E1A" w:rsidP="002E2E1A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2E2E1A">
        <w:rPr>
          <w:rFonts w:ascii="Consolas" w:hAnsi="Consolas" w:cs="Consolas"/>
          <w:color w:val="000000"/>
          <w:sz w:val="16"/>
          <w:szCs w:val="20"/>
        </w:rPr>
        <w:t>|              HP</w:t>
      </w:r>
      <w:proofErr w:type="gramStart"/>
      <w:r w:rsidRPr="002E2E1A">
        <w:rPr>
          <w:rFonts w:ascii="Consolas" w:hAnsi="Consolas" w:cs="Consolas"/>
          <w:color w:val="000000"/>
          <w:sz w:val="16"/>
          <w:szCs w:val="20"/>
        </w:rPr>
        <w:t>|  0.5944665819347776</w:t>
      </w:r>
      <w:proofErr w:type="gramEnd"/>
      <w:r w:rsidRPr="002E2E1A">
        <w:rPr>
          <w:rFonts w:ascii="Consolas" w:hAnsi="Consolas" w:cs="Consolas"/>
          <w:color w:val="000000"/>
          <w:sz w:val="16"/>
          <w:szCs w:val="20"/>
        </w:rPr>
        <w:t>|</w:t>
      </w:r>
    </w:p>
    <w:p w:rsidR="002E2E1A" w:rsidRPr="002E2E1A" w:rsidRDefault="002E2E1A" w:rsidP="002E2E1A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2E2E1A">
        <w:rPr>
          <w:rFonts w:ascii="Consolas" w:hAnsi="Consolas" w:cs="Consolas"/>
          <w:color w:val="000000"/>
          <w:sz w:val="16"/>
          <w:szCs w:val="20"/>
        </w:rPr>
        <w:t>|             Goa| 0.13181256512000492|</w:t>
      </w:r>
    </w:p>
    <w:p w:rsidR="002E2E1A" w:rsidRPr="002E2E1A" w:rsidRDefault="002E2E1A" w:rsidP="002E2E1A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2E2E1A">
        <w:rPr>
          <w:rFonts w:ascii="Consolas" w:hAnsi="Consolas" w:cs="Consolas"/>
          <w:color w:val="000000"/>
          <w:sz w:val="16"/>
          <w:szCs w:val="20"/>
        </w:rPr>
        <w:t>|         Mizoram| 0.08690945130876308|</w:t>
      </w:r>
    </w:p>
    <w:p w:rsidR="002E2E1A" w:rsidRPr="002E2E1A" w:rsidRDefault="002E2E1A" w:rsidP="002E2E1A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2E2E1A">
        <w:rPr>
          <w:rFonts w:ascii="Consolas" w:hAnsi="Consolas" w:cs="Consolas"/>
          <w:color w:val="000000"/>
          <w:sz w:val="16"/>
          <w:szCs w:val="20"/>
        </w:rPr>
        <w:t>|          Orrisa|   3.488284891601744|</w:t>
      </w:r>
    </w:p>
    <w:p w:rsidR="002E2E1A" w:rsidRPr="002E2E1A" w:rsidRDefault="002E2E1A" w:rsidP="002E2E1A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2E2E1A">
        <w:rPr>
          <w:rFonts w:ascii="Consolas" w:hAnsi="Consolas" w:cs="Consolas"/>
          <w:color w:val="000000"/>
          <w:sz w:val="16"/>
          <w:szCs w:val="20"/>
        </w:rPr>
        <w:t>|</w:t>
      </w:r>
      <w:proofErr w:type="spellStart"/>
      <w:r w:rsidRPr="002E2E1A">
        <w:rPr>
          <w:rFonts w:ascii="Consolas" w:hAnsi="Consolas" w:cs="Consolas"/>
          <w:color w:val="000000"/>
          <w:sz w:val="16"/>
          <w:szCs w:val="20"/>
        </w:rPr>
        <w:t>ArunachalPradesh</w:t>
      </w:r>
      <w:proofErr w:type="spellEnd"/>
      <w:r w:rsidRPr="002E2E1A">
        <w:rPr>
          <w:rFonts w:ascii="Consolas" w:hAnsi="Consolas" w:cs="Consolas"/>
          <w:color w:val="000000"/>
          <w:sz w:val="16"/>
          <w:szCs w:val="20"/>
        </w:rPr>
        <w:t>| 0.10738993468694186|</w:t>
      </w:r>
    </w:p>
    <w:p w:rsidR="002E2E1A" w:rsidRPr="002E2E1A" w:rsidRDefault="002E2E1A" w:rsidP="002E2E1A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2E2E1A">
        <w:rPr>
          <w:rFonts w:ascii="Consolas" w:hAnsi="Consolas" w:cs="Consolas"/>
          <w:color w:val="000000"/>
          <w:sz w:val="16"/>
          <w:szCs w:val="20"/>
        </w:rPr>
        <w:t xml:space="preserve">|        </w:t>
      </w:r>
      <w:proofErr w:type="spellStart"/>
      <w:r w:rsidRPr="002E2E1A">
        <w:rPr>
          <w:rFonts w:ascii="Consolas" w:hAnsi="Consolas" w:cs="Consolas"/>
          <w:color w:val="000000"/>
          <w:sz w:val="16"/>
          <w:szCs w:val="20"/>
        </w:rPr>
        <w:t>Meghalya</w:t>
      </w:r>
      <w:proofErr w:type="spellEnd"/>
      <w:r w:rsidRPr="002E2E1A">
        <w:rPr>
          <w:rFonts w:ascii="Consolas" w:hAnsi="Consolas" w:cs="Consolas"/>
          <w:color w:val="000000"/>
          <w:sz w:val="16"/>
          <w:szCs w:val="20"/>
        </w:rPr>
        <w:t>| 0.22679908989209513|</w:t>
      </w:r>
    </w:p>
    <w:p w:rsidR="002E2E1A" w:rsidRPr="002E2E1A" w:rsidRDefault="002E2E1A" w:rsidP="002E2E1A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2E2E1A">
        <w:rPr>
          <w:rFonts w:ascii="Consolas" w:hAnsi="Consolas" w:cs="Consolas"/>
          <w:color w:val="000000"/>
          <w:sz w:val="16"/>
          <w:szCs w:val="20"/>
        </w:rPr>
        <w:t>|              WB|   7.841864753141607|</w:t>
      </w:r>
    </w:p>
    <w:p w:rsidR="002E2E1A" w:rsidRPr="002E2E1A" w:rsidRDefault="002E2E1A" w:rsidP="002E2E1A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2E2E1A">
        <w:rPr>
          <w:rFonts w:ascii="Consolas" w:hAnsi="Consolas" w:cs="Consolas"/>
          <w:color w:val="000000"/>
          <w:sz w:val="16"/>
          <w:szCs w:val="20"/>
        </w:rPr>
        <w:t>|         Haryana</w:t>
      </w:r>
      <w:proofErr w:type="gramStart"/>
      <w:r w:rsidRPr="002E2E1A">
        <w:rPr>
          <w:rFonts w:ascii="Consolas" w:hAnsi="Consolas" w:cs="Consolas"/>
          <w:color w:val="000000"/>
          <w:sz w:val="16"/>
          <w:szCs w:val="20"/>
        </w:rPr>
        <w:t>|  2.0681052152192616</w:t>
      </w:r>
      <w:proofErr w:type="gramEnd"/>
      <w:r w:rsidRPr="002E2E1A">
        <w:rPr>
          <w:rFonts w:ascii="Consolas" w:hAnsi="Consolas" w:cs="Consolas"/>
          <w:color w:val="000000"/>
          <w:sz w:val="16"/>
          <w:szCs w:val="20"/>
        </w:rPr>
        <w:t>|</w:t>
      </w:r>
    </w:p>
    <w:p w:rsidR="002E2E1A" w:rsidRPr="002E2E1A" w:rsidRDefault="002E2E1A" w:rsidP="002E2E1A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2E2E1A">
        <w:rPr>
          <w:rFonts w:ascii="Consolas" w:hAnsi="Consolas" w:cs="Consolas"/>
          <w:color w:val="000000"/>
          <w:sz w:val="16"/>
          <w:szCs w:val="20"/>
        </w:rPr>
        <w:t>|       Jharkhand</w:t>
      </w:r>
      <w:proofErr w:type="gramStart"/>
      <w:r w:rsidRPr="002E2E1A">
        <w:rPr>
          <w:rFonts w:ascii="Consolas" w:hAnsi="Consolas" w:cs="Consolas"/>
          <w:color w:val="000000"/>
          <w:sz w:val="16"/>
          <w:szCs w:val="20"/>
        </w:rPr>
        <w:t>|  2.6355147111714583</w:t>
      </w:r>
      <w:proofErr w:type="gramEnd"/>
      <w:r w:rsidRPr="002E2E1A">
        <w:rPr>
          <w:rFonts w:ascii="Consolas" w:hAnsi="Consolas" w:cs="Consolas"/>
          <w:color w:val="000000"/>
          <w:sz w:val="16"/>
          <w:szCs w:val="20"/>
        </w:rPr>
        <w:t>|</w:t>
      </w:r>
    </w:p>
    <w:p w:rsidR="002E2E1A" w:rsidRPr="002E2E1A" w:rsidRDefault="002E2E1A" w:rsidP="002E2E1A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2E2E1A">
        <w:rPr>
          <w:rFonts w:ascii="Consolas" w:hAnsi="Consolas" w:cs="Consolas"/>
          <w:color w:val="000000"/>
          <w:sz w:val="16"/>
          <w:szCs w:val="20"/>
        </w:rPr>
        <w:t>|         Gujarat|   4.956025317815201|</w:t>
      </w:r>
    </w:p>
    <w:p w:rsidR="002E2E1A" w:rsidRPr="002E2E1A" w:rsidRDefault="002E2E1A" w:rsidP="002E2E1A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2E2E1A">
        <w:rPr>
          <w:rFonts w:ascii="Consolas" w:hAnsi="Consolas" w:cs="Consolas"/>
          <w:color w:val="000000"/>
          <w:sz w:val="16"/>
          <w:szCs w:val="20"/>
        </w:rPr>
        <w:t>|              TN|   6.103767861999858|</w:t>
      </w:r>
    </w:p>
    <w:p w:rsidR="002E2E1A" w:rsidRPr="002E2E1A" w:rsidRDefault="002E2E1A" w:rsidP="002E2E1A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2E2E1A">
        <w:rPr>
          <w:rFonts w:ascii="Consolas" w:hAnsi="Consolas" w:cs="Consolas"/>
          <w:color w:val="000000"/>
          <w:sz w:val="16"/>
          <w:szCs w:val="20"/>
        </w:rPr>
        <w:t>|          Andhra|   6.974542519042551|</w:t>
      </w:r>
    </w:p>
    <w:p w:rsidR="002E2E1A" w:rsidRPr="002E2E1A" w:rsidRDefault="002E2E1A" w:rsidP="002E2E1A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2E2E1A">
        <w:rPr>
          <w:rFonts w:ascii="Consolas" w:hAnsi="Consolas" w:cs="Consolas"/>
          <w:color w:val="000000"/>
          <w:sz w:val="16"/>
          <w:szCs w:val="20"/>
        </w:rPr>
        <w:t>|              UP|   16.25546817511578|</w:t>
      </w:r>
    </w:p>
    <w:p w:rsidR="002E2E1A" w:rsidRPr="002E2E1A" w:rsidRDefault="002E2E1A" w:rsidP="002E2E1A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2E2E1A">
        <w:rPr>
          <w:rFonts w:ascii="Consolas" w:hAnsi="Consolas" w:cs="Consolas"/>
          <w:color w:val="000000"/>
          <w:sz w:val="16"/>
          <w:szCs w:val="20"/>
        </w:rPr>
        <w:t>+----------------+--------------------+</w:t>
      </w:r>
    </w:p>
    <w:p w:rsidR="002E2E1A" w:rsidRPr="002E2E1A" w:rsidRDefault="002E2E1A" w:rsidP="002E2E1A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proofErr w:type="gramStart"/>
      <w:r w:rsidRPr="002E2E1A">
        <w:rPr>
          <w:rFonts w:ascii="Consolas" w:hAnsi="Consolas" w:cs="Consolas"/>
          <w:color w:val="000000"/>
          <w:sz w:val="16"/>
          <w:szCs w:val="20"/>
        </w:rPr>
        <w:t>only</w:t>
      </w:r>
      <w:proofErr w:type="gramEnd"/>
      <w:r w:rsidRPr="002E2E1A">
        <w:rPr>
          <w:rFonts w:ascii="Consolas" w:hAnsi="Consolas" w:cs="Consolas"/>
          <w:color w:val="000000"/>
          <w:sz w:val="16"/>
          <w:szCs w:val="20"/>
        </w:rPr>
        <w:t xml:space="preserve"> showing top 20 rows</w:t>
      </w:r>
    </w:p>
    <w:p w:rsidR="002E2E1A" w:rsidRPr="002E2E1A" w:rsidRDefault="002E2E1A" w:rsidP="002E2E1A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</w:p>
    <w:p w:rsidR="002E2E1A" w:rsidRPr="002E2E1A" w:rsidRDefault="002E2E1A" w:rsidP="002E2E1A">
      <w:pPr>
        <w:pBdr>
          <w:bottom w:val="single" w:sz="6" w:space="16" w:color="auto"/>
        </w:pBdr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2E2E1A">
        <w:rPr>
          <w:rFonts w:ascii="Consolas" w:hAnsi="Consolas" w:cs="Consolas"/>
          <w:color w:val="000000"/>
          <w:sz w:val="16"/>
          <w:szCs w:val="20"/>
        </w:rPr>
        <w:t>The Percentage of Population in Every State</w:t>
      </w:r>
    </w:p>
    <w:sectPr w:rsidR="002E2E1A" w:rsidRPr="002E2E1A" w:rsidSect="0005544A">
      <w:headerReference w:type="default" r:id="rId10"/>
      <w:footerReference w:type="default" r:id="rId11"/>
      <w:pgSz w:w="11906" w:h="16838" w:code="9"/>
      <w:pgMar w:top="709" w:right="709" w:bottom="709" w:left="709" w:header="709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1E20" w:rsidRDefault="00761E20">
      <w:r>
        <w:separator/>
      </w:r>
    </w:p>
  </w:endnote>
  <w:endnote w:type="continuationSeparator" w:id="0">
    <w:p w:rsidR="00761E20" w:rsidRDefault="00761E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charset w:val="00"/>
    <w:family w:val="swiss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CD2" w:rsidRDefault="00987CD2" w:rsidP="003611AA">
    <w:pPr>
      <w:pStyle w:val="Footer"/>
      <w:jc w:val="center"/>
    </w:pPr>
  </w:p>
  <w:p w:rsidR="00DA2D28" w:rsidRPr="00DA2D28" w:rsidRDefault="00CC005C" w:rsidP="00DA2D28">
    <w:pPr>
      <w:jc w:val="right"/>
      <w:rPr>
        <w:rFonts w:ascii="Arial" w:hAnsi="Arial" w:cs="Arial"/>
        <w:sz w:val="14"/>
        <w:szCs w:val="14"/>
        <w:lang w:val="en-US"/>
      </w:rPr>
    </w:pPr>
    <w:r w:rsidRPr="00DA2D28">
      <w:rPr>
        <w:rFonts w:ascii="Arial" w:hAnsi="Arial" w:cs="Arial"/>
        <w:noProof/>
        <w:color w:val="7F7F7F" w:themeColor="text1" w:themeTint="80"/>
        <w:sz w:val="14"/>
        <w:szCs w:val="14"/>
        <w:lang w:val="en-US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58276826" wp14:editId="7AD36194">
              <wp:simplePos x="0" y="0"/>
              <wp:positionH relativeFrom="column">
                <wp:posOffset>-441960</wp:posOffset>
              </wp:positionH>
              <wp:positionV relativeFrom="paragraph">
                <wp:posOffset>-26670</wp:posOffset>
              </wp:positionV>
              <wp:extent cx="7543800" cy="0"/>
              <wp:effectExtent l="15240" t="11430" r="13335" b="762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543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F7A94A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4.8pt,-2.1pt" to="559.2pt,-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" strokecolor="#f7a94a" strokeweight="1pt"/>
          </w:pict>
        </mc:Fallback>
      </mc:AlternateContent>
    </w:r>
    <w:r w:rsidR="00DA2D28" w:rsidRPr="00DA2D28">
      <w:rPr>
        <w:rFonts w:ascii="Arial" w:hAnsi="Arial" w:cs="Arial"/>
        <w:color w:val="7F7F7F" w:themeColor="text1" w:themeTint="80"/>
        <w:sz w:val="14"/>
        <w:szCs w:val="14"/>
        <w:lang w:val="en-US"/>
      </w:rPr>
      <w:t>Confidential property of Optum. Do not distribute or reproduce without express permission from Optum.</w:t>
    </w:r>
  </w:p>
  <w:p w:rsidR="00987CD2" w:rsidRPr="00CC005C" w:rsidRDefault="00987CD2" w:rsidP="003611AA">
    <w:pPr>
      <w:pStyle w:val="Footer"/>
      <w:jc w:val="center"/>
      <w:rPr>
        <w:b/>
        <w:bCs/>
        <w:color w:val="333399"/>
        <w:sz w:val="16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1E20" w:rsidRDefault="00761E20">
      <w:r>
        <w:separator/>
      </w:r>
    </w:p>
  </w:footnote>
  <w:footnote w:type="continuationSeparator" w:id="0">
    <w:p w:rsidR="00761E20" w:rsidRDefault="00761E2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2D28" w:rsidRDefault="00241146">
    <w:pPr>
      <w:pStyle w:val="Header"/>
    </w:pPr>
    <w:r>
      <w:rPr>
        <w:noProof/>
        <w:lang w:val="en-US"/>
      </w:rPr>
      <w:drawing>
        <wp:inline distT="0" distB="0" distL="0" distR="0" wp14:anchorId="6B781C2F" wp14:editId="79DE170E">
          <wp:extent cx="876300" cy="771525"/>
          <wp:effectExtent l="0" t="0" r="0" b="9525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6300" cy="771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2908A422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B3403D34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5E58CB8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586E0C5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CAA21EEC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0AADDF2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2CA4B3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8CCDED2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BD8613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06E81C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2"/>
    <w:multiLevelType w:val="multilevel"/>
    <w:tmpl w:val="00000002"/>
    <w:name w:val="WWNum15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6480" w:hanging="180"/>
      </w:pPr>
    </w:lvl>
  </w:abstractNum>
  <w:abstractNum w:abstractNumId="11">
    <w:nsid w:val="00000003"/>
    <w:multiLevelType w:val="multilevel"/>
    <w:tmpl w:val="00000003"/>
    <w:name w:val="WWNum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12">
    <w:nsid w:val="00000004"/>
    <w:multiLevelType w:val="multilevel"/>
    <w:tmpl w:val="00000004"/>
    <w:name w:val="WWNum2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13">
    <w:nsid w:val="00000007"/>
    <w:multiLevelType w:val="multilevel"/>
    <w:tmpl w:val="00000007"/>
    <w:name w:val="WWNum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2.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2.%3.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2.%3.%4.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2.%3.%4.%5.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2.%3.%4.%5.%6.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2.%3.%4.%5.%6.%7.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2.%3.%4.%5.%6.%7.%8.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00000008"/>
    <w:multiLevelType w:val="multilevel"/>
    <w:tmpl w:val="00000008"/>
    <w:name w:val="WWNum2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15">
    <w:nsid w:val="00000009"/>
    <w:multiLevelType w:val="multilevel"/>
    <w:tmpl w:val="00000009"/>
    <w:name w:val="WWNum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16">
    <w:nsid w:val="0000000A"/>
    <w:multiLevelType w:val="multilevel"/>
    <w:tmpl w:val="0000000A"/>
    <w:name w:val="WWNum3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17">
    <w:nsid w:val="0000000B"/>
    <w:multiLevelType w:val="multilevel"/>
    <w:tmpl w:val="0000000B"/>
    <w:name w:val="WWNum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18">
    <w:nsid w:val="0000000C"/>
    <w:multiLevelType w:val="multilevel"/>
    <w:tmpl w:val="0000000C"/>
    <w:name w:val="WWNum3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2.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2.%3.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2.%3.%4.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2.%3.%4.%5.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2.%3.%4.%5.%6.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2.%3.%4.%5.%6.%7.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2.%3.%4.%5.%6.%7.%8.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0000000D"/>
    <w:multiLevelType w:val="multilevel"/>
    <w:tmpl w:val="0000000D"/>
    <w:name w:val="WWNum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20">
    <w:nsid w:val="020F3532"/>
    <w:multiLevelType w:val="hybridMultilevel"/>
    <w:tmpl w:val="DD6C0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A1A39D4"/>
    <w:multiLevelType w:val="hybridMultilevel"/>
    <w:tmpl w:val="5C8A7EF2"/>
    <w:lvl w:ilvl="0" w:tplc="0C36D42C">
      <w:start w:val="3"/>
      <w:numFmt w:val="bullet"/>
      <w:lvlText w:val="-"/>
      <w:lvlJc w:val="left"/>
      <w:pPr>
        <w:ind w:left="108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17096E86"/>
    <w:multiLevelType w:val="hybridMultilevel"/>
    <w:tmpl w:val="B6E89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2A925747"/>
    <w:multiLevelType w:val="hybridMultilevel"/>
    <w:tmpl w:val="EBB2C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8596682"/>
    <w:multiLevelType w:val="hybridMultilevel"/>
    <w:tmpl w:val="BDD4E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F6E0678"/>
    <w:multiLevelType w:val="hybridMultilevel"/>
    <w:tmpl w:val="C5444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1B96CA4"/>
    <w:multiLevelType w:val="hybridMultilevel"/>
    <w:tmpl w:val="848420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D544A90">
      <w:start w:val="3"/>
      <w:numFmt w:val="bullet"/>
      <w:lvlText w:val="-"/>
      <w:lvlJc w:val="left"/>
      <w:pPr>
        <w:ind w:left="1800" w:hanging="360"/>
      </w:pPr>
      <w:rPr>
        <w:rFonts w:ascii="Tahoma" w:eastAsia="Times New Roman" w:hAnsi="Tahoma" w:cs="Tahoma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58144206"/>
    <w:multiLevelType w:val="hybridMultilevel"/>
    <w:tmpl w:val="20C207FE"/>
    <w:lvl w:ilvl="0" w:tplc="0C36D42C">
      <w:start w:val="3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00C4DC5"/>
    <w:multiLevelType w:val="hybridMultilevel"/>
    <w:tmpl w:val="C84A43B0"/>
    <w:lvl w:ilvl="0" w:tplc="37FE5E22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1151453"/>
    <w:multiLevelType w:val="multilevel"/>
    <w:tmpl w:val="88162002"/>
    <w:lvl w:ilvl="0">
      <w:start w:val="1"/>
      <w:numFmt w:val="decimal"/>
      <w:pStyle w:val="Heading1"/>
      <w:lvlText w:val="%1. "/>
      <w:lvlJc w:val="left"/>
      <w:pPr>
        <w:tabs>
          <w:tab w:val="num" w:pos="720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 "/>
      <w:lvlJc w:val="left"/>
      <w:pPr>
        <w:tabs>
          <w:tab w:val="num" w:pos="1080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. "/>
      <w:lvlJc w:val="left"/>
      <w:pPr>
        <w:tabs>
          <w:tab w:val="num" w:pos="144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0">
    <w:nsid w:val="7B5A0517"/>
    <w:multiLevelType w:val="hybridMultilevel"/>
    <w:tmpl w:val="F5AA2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F1A6C9E"/>
    <w:multiLevelType w:val="hybridMultilevel"/>
    <w:tmpl w:val="704CB3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8"/>
  </w:num>
  <w:num w:numId="12">
    <w:abstractNumId w:val="29"/>
  </w:num>
  <w:num w:numId="13">
    <w:abstractNumId w:val="22"/>
  </w:num>
  <w:num w:numId="14">
    <w:abstractNumId w:val="30"/>
  </w:num>
  <w:num w:numId="15">
    <w:abstractNumId w:val="24"/>
  </w:num>
  <w:num w:numId="16">
    <w:abstractNumId w:val="27"/>
  </w:num>
  <w:num w:numId="17">
    <w:abstractNumId w:val="21"/>
  </w:num>
  <w:num w:numId="18">
    <w:abstractNumId w:val="26"/>
  </w:num>
  <w:num w:numId="19">
    <w:abstractNumId w:val="31"/>
  </w:num>
  <w:num w:numId="20">
    <w:abstractNumId w:val="20"/>
  </w:num>
  <w:num w:numId="21">
    <w:abstractNumId w:val="25"/>
  </w:num>
  <w:num w:numId="22">
    <w:abstractNumId w:val="2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24"/>
  <w:displayHorizontalDrawingGridEvery w:val="2"/>
  <w:displayVerticalDrawingGridEvery w:val="2"/>
  <w:noPunctuationKerning/>
  <w:characterSpacingControl w:val="doNotCompress"/>
  <w:hdrShapeDefaults>
    <o:shapedefaults v:ext="edit" spidmax="2049">
      <o:colormru v:ext="edit" colors="#ccecff,#f3f3f3,#f7a94a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6049"/>
    <w:rsid w:val="0000427B"/>
    <w:rsid w:val="000056D7"/>
    <w:rsid w:val="00005CF5"/>
    <w:rsid w:val="00006474"/>
    <w:rsid w:val="0002779F"/>
    <w:rsid w:val="000353ED"/>
    <w:rsid w:val="000361D8"/>
    <w:rsid w:val="000429C5"/>
    <w:rsid w:val="000524A8"/>
    <w:rsid w:val="0005544A"/>
    <w:rsid w:val="000573C6"/>
    <w:rsid w:val="000813A4"/>
    <w:rsid w:val="000909FF"/>
    <w:rsid w:val="00096FFA"/>
    <w:rsid w:val="000970A7"/>
    <w:rsid w:val="000A09FF"/>
    <w:rsid w:val="000A231C"/>
    <w:rsid w:val="000A67FB"/>
    <w:rsid w:val="000B25F4"/>
    <w:rsid w:val="000C3940"/>
    <w:rsid w:val="000C3A3E"/>
    <w:rsid w:val="000C53C1"/>
    <w:rsid w:val="000C7C1F"/>
    <w:rsid w:val="000D1F51"/>
    <w:rsid w:val="000D29AE"/>
    <w:rsid w:val="000D75A1"/>
    <w:rsid w:val="000E25E7"/>
    <w:rsid w:val="000F3D3E"/>
    <w:rsid w:val="001036EB"/>
    <w:rsid w:val="00103BE1"/>
    <w:rsid w:val="00106763"/>
    <w:rsid w:val="00106D22"/>
    <w:rsid w:val="00112707"/>
    <w:rsid w:val="00124DC9"/>
    <w:rsid w:val="00125CAF"/>
    <w:rsid w:val="00133567"/>
    <w:rsid w:val="00136C3C"/>
    <w:rsid w:val="00140798"/>
    <w:rsid w:val="0014322C"/>
    <w:rsid w:val="00162C90"/>
    <w:rsid w:val="001665B7"/>
    <w:rsid w:val="00176E26"/>
    <w:rsid w:val="00183252"/>
    <w:rsid w:val="00184940"/>
    <w:rsid w:val="001863AD"/>
    <w:rsid w:val="00197771"/>
    <w:rsid w:val="001D5045"/>
    <w:rsid w:val="001E6CBC"/>
    <w:rsid w:val="001F56CB"/>
    <w:rsid w:val="00200B28"/>
    <w:rsid w:val="0020182A"/>
    <w:rsid w:val="0020352B"/>
    <w:rsid w:val="002057C0"/>
    <w:rsid w:val="002116C8"/>
    <w:rsid w:val="0022029D"/>
    <w:rsid w:val="002279D7"/>
    <w:rsid w:val="00230130"/>
    <w:rsid w:val="00230D39"/>
    <w:rsid w:val="00232962"/>
    <w:rsid w:val="00241146"/>
    <w:rsid w:val="002420E6"/>
    <w:rsid w:val="0024668A"/>
    <w:rsid w:val="00254D5F"/>
    <w:rsid w:val="00261744"/>
    <w:rsid w:val="00265E1C"/>
    <w:rsid w:val="00285757"/>
    <w:rsid w:val="002924B6"/>
    <w:rsid w:val="002979FE"/>
    <w:rsid w:val="002A02B8"/>
    <w:rsid w:val="002A1980"/>
    <w:rsid w:val="002A32DA"/>
    <w:rsid w:val="002A6B7D"/>
    <w:rsid w:val="002A7B35"/>
    <w:rsid w:val="002B15AA"/>
    <w:rsid w:val="002B4A9A"/>
    <w:rsid w:val="002B621F"/>
    <w:rsid w:val="002C0392"/>
    <w:rsid w:val="002C72B2"/>
    <w:rsid w:val="002D0DF5"/>
    <w:rsid w:val="002D4814"/>
    <w:rsid w:val="002E1E70"/>
    <w:rsid w:val="002E2E1A"/>
    <w:rsid w:val="003007A4"/>
    <w:rsid w:val="00310933"/>
    <w:rsid w:val="003154A1"/>
    <w:rsid w:val="0032531A"/>
    <w:rsid w:val="00327424"/>
    <w:rsid w:val="003348BB"/>
    <w:rsid w:val="00334974"/>
    <w:rsid w:val="00340426"/>
    <w:rsid w:val="003611AA"/>
    <w:rsid w:val="00362FFA"/>
    <w:rsid w:val="00371B15"/>
    <w:rsid w:val="00385AA1"/>
    <w:rsid w:val="00392A79"/>
    <w:rsid w:val="00392DBA"/>
    <w:rsid w:val="00393319"/>
    <w:rsid w:val="00396AC1"/>
    <w:rsid w:val="003974F4"/>
    <w:rsid w:val="003A1DFF"/>
    <w:rsid w:val="003C0653"/>
    <w:rsid w:val="003D63E0"/>
    <w:rsid w:val="003E2A7C"/>
    <w:rsid w:val="003E73BA"/>
    <w:rsid w:val="003F005B"/>
    <w:rsid w:val="003F2655"/>
    <w:rsid w:val="003F4CF8"/>
    <w:rsid w:val="00406973"/>
    <w:rsid w:val="00415015"/>
    <w:rsid w:val="0042242E"/>
    <w:rsid w:val="00431B4D"/>
    <w:rsid w:val="00434F94"/>
    <w:rsid w:val="00441021"/>
    <w:rsid w:val="00445BE5"/>
    <w:rsid w:val="004527AF"/>
    <w:rsid w:val="00452CCD"/>
    <w:rsid w:val="00472223"/>
    <w:rsid w:val="00472463"/>
    <w:rsid w:val="00473BB0"/>
    <w:rsid w:val="0049034D"/>
    <w:rsid w:val="00491368"/>
    <w:rsid w:val="00496CEC"/>
    <w:rsid w:val="00497023"/>
    <w:rsid w:val="004A1D4D"/>
    <w:rsid w:val="004A319B"/>
    <w:rsid w:val="004B3E3B"/>
    <w:rsid w:val="004C0F05"/>
    <w:rsid w:val="004C7CE0"/>
    <w:rsid w:val="004C7F1A"/>
    <w:rsid w:val="004E1249"/>
    <w:rsid w:val="004E7633"/>
    <w:rsid w:val="004F319E"/>
    <w:rsid w:val="004F60A1"/>
    <w:rsid w:val="00500AB2"/>
    <w:rsid w:val="005037E3"/>
    <w:rsid w:val="005041C0"/>
    <w:rsid w:val="0050679A"/>
    <w:rsid w:val="00506E7E"/>
    <w:rsid w:val="00511179"/>
    <w:rsid w:val="00512428"/>
    <w:rsid w:val="00513033"/>
    <w:rsid w:val="00514216"/>
    <w:rsid w:val="00515538"/>
    <w:rsid w:val="005360E0"/>
    <w:rsid w:val="00537316"/>
    <w:rsid w:val="0054643B"/>
    <w:rsid w:val="00556E51"/>
    <w:rsid w:val="00573768"/>
    <w:rsid w:val="005773FA"/>
    <w:rsid w:val="005A3849"/>
    <w:rsid w:val="005B0D17"/>
    <w:rsid w:val="005D06AE"/>
    <w:rsid w:val="005D7C67"/>
    <w:rsid w:val="005D7D03"/>
    <w:rsid w:val="005E7628"/>
    <w:rsid w:val="005F221D"/>
    <w:rsid w:val="00601FF9"/>
    <w:rsid w:val="00604B6E"/>
    <w:rsid w:val="006051D2"/>
    <w:rsid w:val="006125F7"/>
    <w:rsid w:val="00626049"/>
    <w:rsid w:val="0063111F"/>
    <w:rsid w:val="00642FD4"/>
    <w:rsid w:val="00652898"/>
    <w:rsid w:val="006541B1"/>
    <w:rsid w:val="00654AA5"/>
    <w:rsid w:val="006604F7"/>
    <w:rsid w:val="00670FA4"/>
    <w:rsid w:val="00695610"/>
    <w:rsid w:val="00697551"/>
    <w:rsid w:val="006A5814"/>
    <w:rsid w:val="006B30EE"/>
    <w:rsid w:val="006C6522"/>
    <w:rsid w:val="006D12AD"/>
    <w:rsid w:val="006D6DD9"/>
    <w:rsid w:val="006F5599"/>
    <w:rsid w:val="00732B01"/>
    <w:rsid w:val="00735867"/>
    <w:rsid w:val="00736B88"/>
    <w:rsid w:val="00742086"/>
    <w:rsid w:val="00750865"/>
    <w:rsid w:val="00752FF2"/>
    <w:rsid w:val="00761E20"/>
    <w:rsid w:val="00765542"/>
    <w:rsid w:val="00771CCA"/>
    <w:rsid w:val="00775789"/>
    <w:rsid w:val="007847DB"/>
    <w:rsid w:val="0079013E"/>
    <w:rsid w:val="007928BF"/>
    <w:rsid w:val="00792B33"/>
    <w:rsid w:val="00794630"/>
    <w:rsid w:val="007B2473"/>
    <w:rsid w:val="007B4737"/>
    <w:rsid w:val="007C025B"/>
    <w:rsid w:val="007C0952"/>
    <w:rsid w:val="007C3A5D"/>
    <w:rsid w:val="007C5A68"/>
    <w:rsid w:val="00802F07"/>
    <w:rsid w:val="00806652"/>
    <w:rsid w:val="00807C8D"/>
    <w:rsid w:val="00812990"/>
    <w:rsid w:val="00814B1A"/>
    <w:rsid w:val="0082099C"/>
    <w:rsid w:val="0082523C"/>
    <w:rsid w:val="00825830"/>
    <w:rsid w:val="00845C20"/>
    <w:rsid w:val="008540FE"/>
    <w:rsid w:val="00854733"/>
    <w:rsid w:val="0086025D"/>
    <w:rsid w:val="00867F82"/>
    <w:rsid w:val="00870CBF"/>
    <w:rsid w:val="0087179F"/>
    <w:rsid w:val="00876893"/>
    <w:rsid w:val="00894BF3"/>
    <w:rsid w:val="008A1A18"/>
    <w:rsid w:val="008A3B42"/>
    <w:rsid w:val="008B7AE4"/>
    <w:rsid w:val="008F5441"/>
    <w:rsid w:val="00912B5E"/>
    <w:rsid w:val="00917583"/>
    <w:rsid w:val="00921D3C"/>
    <w:rsid w:val="009223ED"/>
    <w:rsid w:val="00924592"/>
    <w:rsid w:val="009258C4"/>
    <w:rsid w:val="00941B61"/>
    <w:rsid w:val="00945F67"/>
    <w:rsid w:val="00953831"/>
    <w:rsid w:val="00963AE5"/>
    <w:rsid w:val="009753EC"/>
    <w:rsid w:val="00987CD2"/>
    <w:rsid w:val="009944A3"/>
    <w:rsid w:val="009944AA"/>
    <w:rsid w:val="009951F1"/>
    <w:rsid w:val="00995EB6"/>
    <w:rsid w:val="009A3243"/>
    <w:rsid w:val="009C4D99"/>
    <w:rsid w:val="009C4FBE"/>
    <w:rsid w:val="009D6D44"/>
    <w:rsid w:val="009F5F01"/>
    <w:rsid w:val="009F6D53"/>
    <w:rsid w:val="00A068EB"/>
    <w:rsid w:val="00A169B5"/>
    <w:rsid w:val="00A232F3"/>
    <w:rsid w:val="00A23EC6"/>
    <w:rsid w:val="00A247A8"/>
    <w:rsid w:val="00A36E17"/>
    <w:rsid w:val="00A41B94"/>
    <w:rsid w:val="00A42AA3"/>
    <w:rsid w:val="00A46096"/>
    <w:rsid w:val="00A51703"/>
    <w:rsid w:val="00A51B7F"/>
    <w:rsid w:val="00A52D4E"/>
    <w:rsid w:val="00A5456A"/>
    <w:rsid w:val="00A5765B"/>
    <w:rsid w:val="00A57946"/>
    <w:rsid w:val="00A60977"/>
    <w:rsid w:val="00A71C4A"/>
    <w:rsid w:val="00A909CB"/>
    <w:rsid w:val="00A96C6A"/>
    <w:rsid w:val="00AA0ADC"/>
    <w:rsid w:val="00AA3294"/>
    <w:rsid w:val="00AB3C76"/>
    <w:rsid w:val="00AD3F86"/>
    <w:rsid w:val="00AD42DF"/>
    <w:rsid w:val="00AD4A71"/>
    <w:rsid w:val="00AD716B"/>
    <w:rsid w:val="00AE6E26"/>
    <w:rsid w:val="00AF1E9F"/>
    <w:rsid w:val="00B01B77"/>
    <w:rsid w:val="00B14547"/>
    <w:rsid w:val="00B17754"/>
    <w:rsid w:val="00B255A6"/>
    <w:rsid w:val="00B25D83"/>
    <w:rsid w:val="00B42342"/>
    <w:rsid w:val="00B5163B"/>
    <w:rsid w:val="00B51A45"/>
    <w:rsid w:val="00B609ED"/>
    <w:rsid w:val="00B64E2C"/>
    <w:rsid w:val="00B76F74"/>
    <w:rsid w:val="00B97AB0"/>
    <w:rsid w:val="00BA0A83"/>
    <w:rsid w:val="00BB4FB3"/>
    <w:rsid w:val="00BB5EA7"/>
    <w:rsid w:val="00BB7B9E"/>
    <w:rsid w:val="00BC3E5A"/>
    <w:rsid w:val="00BC45CA"/>
    <w:rsid w:val="00BC5474"/>
    <w:rsid w:val="00BF2FC6"/>
    <w:rsid w:val="00BF4C58"/>
    <w:rsid w:val="00C06E53"/>
    <w:rsid w:val="00C16B20"/>
    <w:rsid w:val="00C24587"/>
    <w:rsid w:val="00C25642"/>
    <w:rsid w:val="00C25DC3"/>
    <w:rsid w:val="00C3742C"/>
    <w:rsid w:val="00C45DE8"/>
    <w:rsid w:val="00C47ADA"/>
    <w:rsid w:val="00C500F9"/>
    <w:rsid w:val="00C53040"/>
    <w:rsid w:val="00C628FC"/>
    <w:rsid w:val="00C634F1"/>
    <w:rsid w:val="00C65E5D"/>
    <w:rsid w:val="00C66167"/>
    <w:rsid w:val="00C742C5"/>
    <w:rsid w:val="00C77721"/>
    <w:rsid w:val="00C82D55"/>
    <w:rsid w:val="00C84DD1"/>
    <w:rsid w:val="00C925AA"/>
    <w:rsid w:val="00CA68D9"/>
    <w:rsid w:val="00CB06ED"/>
    <w:rsid w:val="00CB4C5C"/>
    <w:rsid w:val="00CC005C"/>
    <w:rsid w:val="00CC4F59"/>
    <w:rsid w:val="00CC77D7"/>
    <w:rsid w:val="00CF5D60"/>
    <w:rsid w:val="00D034C8"/>
    <w:rsid w:val="00D048B1"/>
    <w:rsid w:val="00D0603A"/>
    <w:rsid w:val="00D16E10"/>
    <w:rsid w:val="00D22C0F"/>
    <w:rsid w:val="00D37E05"/>
    <w:rsid w:val="00D47796"/>
    <w:rsid w:val="00D53254"/>
    <w:rsid w:val="00D602CF"/>
    <w:rsid w:val="00D746D2"/>
    <w:rsid w:val="00D76724"/>
    <w:rsid w:val="00D81EE4"/>
    <w:rsid w:val="00D83257"/>
    <w:rsid w:val="00DA1E24"/>
    <w:rsid w:val="00DA2D28"/>
    <w:rsid w:val="00DB0EB1"/>
    <w:rsid w:val="00DB4D2F"/>
    <w:rsid w:val="00DC1A04"/>
    <w:rsid w:val="00DC52E9"/>
    <w:rsid w:val="00DD1AC1"/>
    <w:rsid w:val="00DD4176"/>
    <w:rsid w:val="00DE32BD"/>
    <w:rsid w:val="00DE5E5C"/>
    <w:rsid w:val="00DF0763"/>
    <w:rsid w:val="00E01A02"/>
    <w:rsid w:val="00E02136"/>
    <w:rsid w:val="00E06266"/>
    <w:rsid w:val="00E07C7E"/>
    <w:rsid w:val="00E14EB4"/>
    <w:rsid w:val="00E156D7"/>
    <w:rsid w:val="00E27230"/>
    <w:rsid w:val="00E27FC8"/>
    <w:rsid w:val="00E37F5A"/>
    <w:rsid w:val="00E51E0F"/>
    <w:rsid w:val="00E6280E"/>
    <w:rsid w:val="00E705EB"/>
    <w:rsid w:val="00E760F6"/>
    <w:rsid w:val="00E86747"/>
    <w:rsid w:val="00E909D7"/>
    <w:rsid w:val="00E93050"/>
    <w:rsid w:val="00E93F0E"/>
    <w:rsid w:val="00EB02A3"/>
    <w:rsid w:val="00EB4635"/>
    <w:rsid w:val="00EB5B87"/>
    <w:rsid w:val="00EB5CF1"/>
    <w:rsid w:val="00EC4988"/>
    <w:rsid w:val="00EC608C"/>
    <w:rsid w:val="00ED18FF"/>
    <w:rsid w:val="00ED2A05"/>
    <w:rsid w:val="00EE2256"/>
    <w:rsid w:val="00EE5C82"/>
    <w:rsid w:val="00EF070B"/>
    <w:rsid w:val="00F03275"/>
    <w:rsid w:val="00F12BCF"/>
    <w:rsid w:val="00F15D16"/>
    <w:rsid w:val="00F5700B"/>
    <w:rsid w:val="00F8052A"/>
    <w:rsid w:val="00F83C46"/>
    <w:rsid w:val="00F844F6"/>
    <w:rsid w:val="00F94FDA"/>
    <w:rsid w:val="00F96121"/>
    <w:rsid w:val="00FA178C"/>
    <w:rsid w:val="00FA2AEF"/>
    <w:rsid w:val="00FB48C0"/>
    <w:rsid w:val="00FB6F72"/>
    <w:rsid w:val="00FC11CD"/>
    <w:rsid w:val="00FC1D78"/>
    <w:rsid w:val="00FC2981"/>
    <w:rsid w:val="00FD2875"/>
    <w:rsid w:val="00FF06AF"/>
    <w:rsid w:val="00FF1D05"/>
    <w:rsid w:val="00FF4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ccecff,#f3f3f3,#f7a94a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71C4A"/>
    <w:pPr>
      <w:jc w:val="both"/>
    </w:pPr>
    <w:rPr>
      <w:rFonts w:ascii="Tahoma" w:hAnsi="Tahoma"/>
      <w:szCs w:val="24"/>
      <w:lang w:eastAsia="en-US"/>
    </w:rPr>
  </w:style>
  <w:style w:type="paragraph" w:styleId="Heading1">
    <w:name w:val="heading 1"/>
    <w:aliases w:val="h1,l1,H1,1,PRTM Heading 1,level 1,level1,Titre 1,Oscar Faber 1,11,12,13,14,15,16,17,18,19,110,111,112,113,114,115,121,131,141,151,161,171,181,191,116,122,132,142,152,162,172,182,192,117,123,133,143,153,163,173,183,193,don't use,section,chapter"/>
    <w:basedOn w:val="Normal"/>
    <w:next w:val="Normal"/>
    <w:qFormat/>
    <w:rsid w:val="00DD4176"/>
    <w:pPr>
      <w:keepNext/>
      <w:numPr>
        <w:numId w:val="12"/>
      </w:numPr>
      <w:spacing w:before="360" w:after="240"/>
      <w:outlineLvl w:val="0"/>
    </w:pPr>
    <w:rPr>
      <w:b/>
      <w:sz w:val="40"/>
    </w:rPr>
  </w:style>
  <w:style w:type="paragraph" w:styleId="Heading2">
    <w:name w:val="heading 2"/>
    <w:aliases w:val="h2,l2,H2,toc,level2,heading 2,2,PRTM Heading 2,Oscar Faber 2,21,22,23,24,25,26,27,28,29,210,211,212,213,214,215,221,231,241,251,261,271,281,291,216,222,232,242,252,262,272,282,292,217,223,233,243,253,263,273,283,293,2nd level,Header 2,sub-sect"/>
    <w:basedOn w:val="Normal"/>
    <w:next w:val="Normal"/>
    <w:qFormat/>
    <w:rsid w:val="00DD4176"/>
    <w:pPr>
      <w:keepNext/>
      <w:numPr>
        <w:ilvl w:val="1"/>
        <w:numId w:val="12"/>
      </w:numPr>
      <w:spacing w:before="360" w:after="240"/>
      <w:outlineLvl w:val="1"/>
    </w:pPr>
    <w:rPr>
      <w:b/>
      <w:bCs/>
      <w:sz w:val="32"/>
    </w:rPr>
  </w:style>
  <w:style w:type="paragraph" w:styleId="Heading3">
    <w:name w:val="heading 3"/>
    <w:aliases w:val="Heading 14,H3,h3,l3,3,heading 3,Oscar Faber 3,3rd level,h31,31,h32,32,h33,33,h34,34,h35,35,sub-sub,sub-sub1,sub-sub2,sub-sub3,sub-sub4,sub section header,subsect,311,sub-sub11,Überschrift 3,- do not use,Sub-subsect heading,b,3 bullet,SECOND,B1"/>
    <w:basedOn w:val="Normal"/>
    <w:next w:val="Normal"/>
    <w:qFormat/>
    <w:rsid w:val="00DD4176"/>
    <w:pPr>
      <w:keepNext/>
      <w:numPr>
        <w:ilvl w:val="2"/>
        <w:numId w:val="12"/>
      </w:numPr>
      <w:spacing w:before="360" w:after="240"/>
      <w:outlineLvl w:val="2"/>
    </w:pPr>
    <w:rPr>
      <w:b/>
      <w:i/>
      <w:sz w:val="28"/>
    </w:rPr>
  </w:style>
  <w:style w:type="paragraph" w:styleId="Heading4">
    <w:name w:val="heading 4"/>
    <w:aliases w:val="h4,4th level,Schedules,4,Appendices,Schedules1,Schedules2,Schedules11,Sub-Minor,Überschrift 4,bullet indent,Te,H4,l4"/>
    <w:basedOn w:val="Normal"/>
    <w:next w:val="Normal"/>
    <w:qFormat/>
    <w:rsid w:val="00DD4176"/>
    <w:pPr>
      <w:keepNext/>
      <w:numPr>
        <w:ilvl w:val="3"/>
        <w:numId w:val="12"/>
      </w:numPr>
      <w:jc w:val="center"/>
      <w:outlineLvl w:val="3"/>
    </w:pPr>
    <w:rPr>
      <w:rFonts w:ascii="Verdana" w:hAnsi="Verdana"/>
      <w:color w:val="333399"/>
      <w:sz w:val="56"/>
    </w:rPr>
  </w:style>
  <w:style w:type="paragraph" w:styleId="Heading5">
    <w:name w:val="heading 5"/>
    <w:basedOn w:val="Normal"/>
    <w:next w:val="Normal"/>
    <w:qFormat/>
    <w:rsid w:val="00DD4176"/>
    <w:pPr>
      <w:keepNext/>
      <w:numPr>
        <w:ilvl w:val="4"/>
        <w:numId w:val="12"/>
      </w:numPr>
      <w:spacing w:before="120" w:after="120"/>
      <w:outlineLvl w:val="4"/>
    </w:pPr>
    <w:rPr>
      <w:b/>
    </w:rPr>
  </w:style>
  <w:style w:type="paragraph" w:styleId="Heading6">
    <w:name w:val="heading 6"/>
    <w:basedOn w:val="Normal"/>
    <w:next w:val="Normal"/>
    <w:qFormat/>
    <w:rsid w:val="00DD4176"/>
    <w:pPr>
      <w:numPr>
        <w:ilvl w:val="5"/>
        <w:numId w:val="12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DD4176"/>
    <w:pPr>
      <w:numPr>
        <w:ilvl w:val="6"/>
        <w:numId w:val="12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rsid w:val="00DD4176"/>
    <w:pPr>
      <w:numPr>
        <w:ilvl w:val="7"/>
        <w:numId w:val="12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rsid w:val="00DD4176"/>
    <w:pPr>
      <w:numPr>
        <w:ilvl w:val="8"/>
        <w:numId w:val="12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392DBA"/>
    <w:rPr>
      <w:rFonts w:ascii="Tahoma" w:hAnsi="Tahoma"/>
      <w:color w:val="0000FF"/>
      <w:u w:val="single"/>
    </w:rPr>
  </w:style>
  <w:style w:type="paragraph" w:styleId="Header">
    <w:name w:val="header"/>
    <w:basedOn w:val="Normal"/>
    <w:rsid w:val="00DD4176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rsid w:val="00DD4176"/>
    <w:pPr>
      <w:jc w:val="center"/>
    </w:pPr>
    <w:rPr>
      <w:b/>
      <w:bCs/>
      <w:sz w:val="52"/>
    </w:rPr>
  </w:style>
  <w:style w:type="paragraph" w:styleId="Footer">
    <w:name w:val="footer"/>
    <w:basedOn w:val="Normal"/>
    <w:link w:val="FooterChar"/>
    <w:rsid w:val="00DD4176"/>
    <w:pPr>
      <w:tabs>
        <w:tab w:val="center" w:pos="4153"/>
        <w:tab w:val="right" w:pos="8306"/>
      </w:tabs>
    </w:pPr>
  </w:style>
  <w:style w:type="character" w:styleId="FollowedHyperlink">
    <w:name w:val="FollowedHyperlink"/>
    <w:basedOn w:val="DefaultParagraphFont"/>
    <w:rsid w:val="00392DBA"/>
    <w:rPr>
      <w:rFonts w:ascii="Tahoma" w:hAnsi="Tahoma"/>
      <w:color w:val="800080"/>
      <w:u w:val="single"/>
    </w:rPr>
  </w:style>
  <w:style w:type="character" w:styleId="Strong">
    <w:name w:val="Strong"/>
    <w:basedOn w:val="DefaultParagraphFont"/>
    <w:qFormat/>
    <w:rsid w:val="00A71C4A"/>
    <w:rPr>
      <w:b/>
      <w:bCs/>
    </w:rPr>
  </w:style>
  <w:style w:type="paragraph" w:styleId="BodyText2">
    <w:name w:val="Body Text 2"/>
    <w:basedOn w:val="Normal"/>
    <w:rsid w:val="00DD4176"/>
  </w:style>
  <w:style w:type="paragraph" w:styleId="TOC1">
    <w:name w:val="toc 1"/>
    <w:basedOn w:val="Normal"/>
    <w:next w:val="Normal"/>
    <w:autoRedefine/>
    <w:uiPriority w:val="39"/>
    <w:rsid w:val="00DD4176"/>
    <w:pPr>
      <w:spacing w:before="120" w:after="120"/>
    </w:pPr>
    <w:rPr>
      <w:rFonts w:ascii="Times New Roman" w:hAnsi="Times New Roman"/>
      <w:b/>
      <w:bCs/>
      <w:caps/>
    </w:rPr>
  </w:style>
  <w:style w:type="paragraph" w:styleId="TOC2">
    <w:name w:val="toc 2"/>
    <w:basedOn w:val="Normal"/>
    <w:next w:val="Normal"/>
    <w:autoRedefine/>
    <w:uiPriority w:val="39"/>
    <w:rsid w:val="00DD4176"/>
    <w:pPr>
      <w:ind w:left="200"/>
    </w:pPr>
    <w:rPr>
      <w:rFonts w:ascii="Times New Roman" w:hAnsi="Times New Roman"/>
      <w:smallCaps/>
    </w:rPr>
  </w:style>
  <w:style w:type="paragraph" w:styleId="TOC3">
    <w:name w:val="toc 3"/>
    <w:basedOn w:val="Normal"/>
    <w:next w:val="Normal"/>
    <w:autoRedefine/>
    <w:semiHidden/>
    <w:rsid w:val="00DD4176"/>
    <w:pPr>
      <w:ind w:left="400"/>
    </w:pPr>
    <w:rPr>
      <w:rFonts w:ascii="Times New Roman" w:hAnsi="Times New Roman"/>
      <w:i/>
      <w:iCs/>
    </w:rPr>
  </w:style>
  <w:style w:type="paragraph" w:styleId="TOC4">
    <w:name w:val="toc 4"/>
    <w:basedOn w:val="Normal"/>
    <w:next w:val="Normal"/>
    <w:autoRedefine/>
    <w:semiHidden/>
    <w:rsid w:val="00DD4176"/>
    <w:pPr>
      <w:ind w:left="600"/>
    </w:pPr>
    <w:rPr>
      <w:rFonts w:ascii="Times New Roman" w:hAnsi="Times New Roman"/>
      <w:szCs w:val="21"/>
    </w:rPr>
  </w:style>
  <w:style w:type="paragraph" w:styleId="TOC5">
    <w:name w:val="toc 5"/>
    <w:basedOn w:val="Normal"/>
    <w:next w:val="Normal"/>
    <w:autoRedefine/>
    <w:semiHidden/>
    <w:rsid w:val="00DD4176"/>
    <w:pPr>
      <w:ind w:left="800"/>
    </w:pPr>
    <w:rPr>
      <w:rFonts w:ascii="Times New Roman" w:hAnsi="Times New Roman"/>
      <w:szCs w:val="21"/>
    </w:rPr>
  </w:style>
  <w:style w:type="paragraph" w:styleId="TOC6">
    <w:name w:val="toc 6"/>
    <w:basedOn w:val="Normal"/>
    <w:next w:val="Normal"/>
    <w:autoRedefine/>
    <w:semiHidden/>
    <w:rsid w:val="00DD4176"/>
    <w:pPr>
      <w:ind w:left="1000"/>
    </w:pPr>
    <w:rPr>
      <w:rFonts w:ascii="Times New Roman" w:hAnsi="Times New Roman"/>
      <w:szCs w:val="21"/>
    </w:rPr>
  </w:style>
  <w:style w:type="paragraph" w:styleId="TOC7">
    <w:name w:val="toc 7"/>
    <w:basedOn w:val="Normal"/>
    <w:next w:val="Normal"/>
    <w:autoRedefine/>
    <w:semiHidden/>
    <w:rsid w:val="00DD4176"/>
    <w:pPr>
      <w:ind w:left="1200"/>
    </w:pPr>
    <w:rPr>
      <w:rFonts w:ascii="Times New Roman" w:hAnsi="Times New Roman"/>
      <w:szCs w:val="21"/>
    </w:rPr>
  </w:style>
  <w:style w:type="paragraph" w:styleId="TOC8">
    <w:name w:val="toc 8"/>
    <w:basedOn w:val="Normal"/>
    <w:next w:val="Normal"/>
    <w:autoRedefine/>
    <w:semiHidden/>
    <w:rsid w:val="00DD4176"/>
    <w:pPr>
      <w:ind w:left="1400"/>
    </w:pPr>
    <w:rPr>
      <w:rFonts w:ascii="Times New Roman" w:hAnsi="Times New Roman"/>
      <w:szCs w:val="21"/>
    </w:rPr>
  </w:style>
  <w:style w:type="paragraph" w:styleId="TOC9">
    <w:name w:val="toc 9"/>
    <w:basedOn w:val="Normal"/>
    <w:next w:val="Normal"/>
    <w:autoRedefine/>
    <w:semiHidden/>
    <w:rsid w:val="00DD4176"/>
    <w:pPr>
      <w:ind w:left="1600"/>
    </w:pPr>
    <w:rPr>
      <w:rFonts w:ascii="Times New Roman" w:hAnsi="Times New Roman"/>
      <w:szCs w:val="21"/>
    </w:rPr>
  </w:style>
  <w:style w:type="paragraph" w:styleId="BlockText">
    <w:name w:val="Block Text"/>
    <w:basedOn w:val="Normal"/>
    <w:rsid w:val="00DD4176"/>
    <w:pPr>
      <w:spacing w:after="120"/>
      <w:ind w:left="1440" w:right="1440"/>
    </w:pPr>
  </w:style>
  <w:style w:type="paragraph" w:styleId="BodyText3">
    <w:name w:val="Body Text 3"/>
    <w:basedOn w:val="Normal"/>
    <w:rsid w:val="00DD4176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rsid w:val="00DD4176"/>
    <w:pPr>
      <w:spacing w:after="120"/>
      <w:ind w:firstLine="210"/>
      <w:jc w:val="left"/>
    </w:pPr>
    <w:rPr>
      <w:b w:val="0"/>
      <w:bCs w:val="0"/>
      <w:sz w:val="20"/>
    </w:rPr>
  </w:style>
  <w:style w:type="paragraph" w:styleId="BodyTextIndent">
    <w:name w:val="Body Text Indent"/>
    <w:basedOn w:val="Normal"/>
    <w:rsid w:val="00DD4176"/>
    <w:pPr>
      <w:spacing w:after="120"/>
      <w:ind w:left="283"/>
    </w:pPr>
  </w:style>
  <w:style w:type="paragraph" w:styleId="BodyTextFirstIndent2">
    <w:name w:val="Body Text First Indent 2"/>
    <w:basedOn w:val="BodyTextIndent"/>
    <w:rsid w:val="00DD4176"/>
    <w:pPr>
      <w:ind w:firstLine="210"/>
    </w:pPr>
  </w:style>
  <w:style w:type="paragraph" w:styleId="BodyTextIndent2">
    <w:name w:val="Body Text Indent 2"/>
    <w:basedOn w:val="Normal"/>
    <w:rsid w:val="00DD4176"/>
    <w:pPr>
      <w:spacing w:after="120" w:line="480" w:lineRule="auto"/>
      <w:ind w:left="283"/>
    </w:pPr>
  </w:style>
  <w:style w:type="paragraph" w:styleId="BodyTextIndent3">
    <w:name w:val="Body Text Indent 3"/>
    <w:basedOn w:val="Normal"/>
    <w:rsid w:val="00DD4176"/>
    <w:pPr>
      <w:spacing w:after="120"/>
      <w:ind w:left="283"/>
    </w:pPr>
    <w:rPr>
      <w:sz w:val="16"/>
      <w:szCs w:val="16"/>
    </w:rPr>
  </w:style>
  <w:style w:type="paragraph" w:styleId="Caption">
    <w:name w:val="caption"/>
    <w:basedOn w:val="Normal"/>
    <w:next w:val="Normal"/>
    <w:qFormat/>
    <w:rsid w:val="00DD4176"/>
    <w:pPr>
      <w:spacing w:before="120" w:after="120"/>
    </w:pPr>
    <w:rPr>
      <w:b/>
      <w:bCs/>
      <w:szCs w:val="20"/>
    </w:rPr>
  </w:style>
  <w:style w:type="paragraph" w:styleId="Closing">
    <w:name w:val="Closing"/>
    <w:basedOn w:val="Normal"/>
    <w:rsid w:val="00DD4176"/>
    <w:pPr>
      <w:ind w:left="4252"/>
    </w:pPr>
  </w:style>
  <w:style w:type="paragraph" w:styleId="CommentText">
    <w:name w:val="annotation text"/>
    <w:basedOn w:val="Normal"/>
    <w:semiHidden/>
    <w:rsid w:val="00DD4176"/>
    <w:rPr>
      <w:szCs w:val="20"/>
    </w:rPr>
  </w:style>
  <w:style w:type="paragraph" w:styleId="Date">
    <w:name w:val="Date"/>
    <w:basedOn w:val="Normal"/>
    <w:next w:val="Normal"/>
    <w:rsid w:val="00DD4176"/>
  </w:style>
  <w:style w:type="paragraph" w:styleId="DocumentMap">
    <w:name w:val="Document Map"/>
    <w:basedOn w:val="Normal"/>
    <w:semiHidden/>
    <w:rsid w:val="00DD4176"/>
    <w:pPr>
      <w:shd w:val="clear" w:color="auto" w:fill="000080"/>
    </w:pPr>
    <w:rPr>
      <w:rFonts w:cs="Tahoma"/>
    </w:rPr>
  </w:style>
  <w:style w:type="paragraph" w:styleId="E-mailSignature">
    <w:name w:val="E-mail Signature"/>
    <w:basedOn w:val="Normal"/>
    <w:rsid w:val="00DD4176"/>
  </w:style>
  <w:style w:type="paragraph" w:styleId="EndnoteText">
    <w:name w:val="endnote text"/>
    <w:basedOn w:val="Normal"/>
    <w:semiHidden/>
    <w:rsid w:val="00DD4176"/>
    <w:rPr>
      <w:szCs w:val="20"/>
    </w:rPr>
  </w:style>
  <w:style w:type="paragraph" w:styleId="EnvelopeAddress">
    <w:name w:val="envelope address"/>
    <w:basedOn w:val="Normal"/>
    <w:rsid w:val="00DD4176"/>
    <w:pPr>
      <w:framePr w:w="7920" w:h="1980" w:hRule="exact" w:hSpace="180" w:wrap="auto" w:hAnchor="page" w:xAlign="center" w:yAlign="bottom"/>
      <w:ind w:left="2880"/>
    </w:pPr>
    <w:rPr>
      <w:rFonts w:cs="Arial"/>
      <w:sz w:val="24"/>
    </w:rPr>
  </w:style>
  <w:style w:type="paragraph" w:styleId="EnvelopeReturn">
    <w:name w:val="envelope return"/>
    <w:basedOn w:val="Normal"/>
    <w:rsid w:val="00DD4176"/>
    <w:rPr>
      <w:rFonts w:cs="Arial"/>
      <w:szCs w:val="20"/>
    </w:rPr>
  </w:style>
  <w:style w:type="paragraph" w:styleId="FootnoteText">
    <w:name w:val="footnote text"/>
    <w:basedOn w:val="Normal"/>
    <w:semiHidden/>
    <w:rsid w:val="00DD4176"/>
    <w:rPr>
      <w:szCs w:val="20"/>
    </w:rPr>
  </w:style>
  <w:style w:type="paragraph" w:styleId="HTMLAddress">
    <w:name w:val="HTML Address"/>
    <w:basedOn w:val="Normal"/>
    <w:rsid w:val="00DD4176"/>
    <w:rPr>
      <w:i/>
      <w:iCs/>
    </w:rPr>
  </w:style>
  <w:style w:type="paragraph" w:styleId="HTMLPreformatted">
    <w:name w:val="HTML Preformatted"/>
    <w:basedOn w:val="Normal"/>
    <w:rsid w:val="00DD4176"/>
    <w:rPr>
      <w:rFonts w:ascii="Courier New" w:hAnsi="Courier New" w:cs="Courier New"/>
      <w:szCs w:val="20"/>
    </w:rPr>
  </w:style>
  <w:style w:type="paragraph" w:styleId="Index1">
    <w:name w:val="index 1"/>
    <w:basedOn w:val="Normal"/>
    <w:next w:val="Normal"/>
    <w:autoRedefine/>
    <w:semiHidden/>
    <w:rsid w:val="00DD4176"/>
    <w:pPr>
      <w:ind w:left="200" w:hanging="200"/>
    </w:pPr>
  </w:style>
  <w:style w:type="paragraph" w:styleId="Index2">
    <w:name w:val="index 2"/>
    <w:basedOn w:val="Normal"/>
    <w:next w:val="Normal"/>
    <w:autoRedefine/>
    <w:semiHidden/>
    <w:rsid w:val="00DD4176"/>
    <w:pPr>
      <w:ind w:left="400" w:hanging="200"/>
    </w:pPr>
  </w:style>
  <w:style w:type="paragraph" w:styleId="Index3">
    <w:name w:val="index 3"/>
    <w:basedOn w:val="Normal"/>
    <w:next w:val="Normal"/>
    <w:autoRedefine/>
    <w:semiHidden/>
    <w:rsid w:val="00DD4176"/>
    <w:pPr>
      <w:ind w:left="600" w:hanging="200"/>
    </w:pPr>
  </w:style>
  <w:style w:type="paragraph" w:styleId="Index4">
    <w:name w:val="index 4"/>
    <w:basedOn w:val="Normal"/>
    <w:next w:val="Normal"/>
    <w:autoRedefine/>
    <w:semiHidden/>
    <w:rsid w:val="00DD4176"/>
    <w:pPr>
      <w:ind w:left="800" w:hanging="200"/>
    </w:pPr>
  </w:style>
  <w:style w:type="paragraph" w:styleId="Index5">
    <w:name w:val="index 5"/>
    <w:basedOn w:val="Normal"/>
    <w:next w:val="Normal"/>
    <w:autoRedefine/>
    <w:semiHidden/>
    <w:rsid w:val="00DD4176"/>
    <w:pPr>
      <w:ind w:left="1000" w:hanging="200"/>
    </w:pPr>
  </w:style>
  <w:style w:type="paragraph" w:styleId="Index6">
    <w:name w:val="index 6"/>
    <w:basedOn w:val="Normal"/>
    <w:next w:val="Normal"/>
    <w:autoRedefine/>
    <w:semiHidden/>
    <w:rsid w:val="00DD4176"/>
    <w:pPr>
      <w:ind w:left="1200" w:hanging="200"/>
    </w:pPr>
  </w:style>
  <w:style w:type="paragraph" w:styleId="Index7">
    <w:name w:val="index 7"/>
    <w:basedOn w:val="Normal"/>
    <w:next w:val="Normal"/>
    <w:autoRedefine/>
    <w:semiHidden/>
    <w:rsid w:val="00DD4176"/>
    <w:pPr>
      <w:ind w:left="1400" w:hanging="200"/>
    </w:pPr>
  </w:style>
  <w:style w:type="paragraph" w:styleId="Index8">
    <w:name w:val="index 8"/>
    <w:basedOn w:val="Normal"/>
    <w:next w:val="Normal"/>
    <w:autoRedefine/>
    <w:semiHidden/>
    <w:rsid w:val="00DD4176"/>
    <w:pPr>
      <w:ind w:left="1600" w:hanging="200"/>
    </w:pPr>
  </w:style>
  <w:style w:type="paragraph" w:styleId="Index9">
    <w:name w:val="index 9"/>
    <w:basedOn w:val="Normal"/>
    <w:next w:val="Normal"/>
    <w:autoRedefine/>
    <w:semiHidden/>
    <w:rsid w:val="00DD4176"/>
    <w:pPr>
      <w:ind w:left="1800" w:hanging="200"/>
    </w:pPr>
  </w:style>
  <w:style w:type="paragraph" w:styleId="IndexHeading">
    <w:name w:val="index heading"/>
    <w:basedOn w:val="Normal"/>
    <w:next w:val="Index1"/>
    <w:semiHidden/>
    <w:rsid w:val="00DD4176"/>
    <w:rPr>
      <w:rFonts w:cs="Arial"/>
      <w:b/>
      <w:bCs/>
    </w:rPr>
  </w:style>
  <w:style w:type="paragraph" w:styleId="List">
    <w:name w:val="List"/>
    <w:basedOn w:val="Normal"/>
    <w:rsid w:val="00DD4176"/>
    <w:pPr>
      <w:ind w:left="283" w:hanging="283"/>
    </w:pPr>
  </w:style>
  <w:style w:type="paragraph" w:styleId="List2">
    <w:name w:val="List 2"/>
    <w:basedOn w:val="Normal"/>
    <w:rsid w:val="00DD4176"/>
    <w:pPr>
      <w:ind w:left="566" w:hanging="283"/>
    </w:pPr>
  </w:style>
  <w:style w:type="paragraph" w:styleId="List3">
    <w:name w:val="List 3"/>
    <w:basedOn w:val="Normal"/>
    <w:rsid w:val="00DD4176"/>
    <w:pPr>
      <w:ind w:left="849" w:hanging="283"/>
    </w:pPr>
  </w:style>
  <w:style w:type="paragraph" w:styleId="List4">
    <w:name w:val="List 4"/>
    <w:basedOn w:val="Normal"/>
    <w:rsid w:val="00DD4176"/>
    <w:pPr>
      <w:ind w:left="1132" w:hanging="283"/>
    </w:pPr>
  </w:style>
  <w:style w:type="paragraph" w:styleId="List5">
    <w:name w:val="List 5"/>
    <w:basedOn w:val="Normal"/>
    <w:rsid w:val="00DD4176"/>
    <w:pPr>
      <w:ind w:left="1415" w:hanging="283"/>
    </w:pPr>
  </w:style>
  <w:style w:type="paragraph" w:styleId="ListBullet">
    <w:name w:val="List Bullet"/>
    <w:basedOn w:val="Normal"/>
    <w:autoRedefine/>
    <w:rsid w:val="00DD4176"/>
    <w:pPr>
      <w:numPr>
        <w:numId w:val="1"/>
      </w:numPr>
    </w:pPr>
  </w:style>
  <w:style w:type="paragraph" w:styleId="ListBullet2">
    <w:name w:val="List Bullet 2"/>
    <w:basedOn w:val="Normal"/>
    <w:autoRedefine/>
    <w:rsid w:val="00DD4176"/>
    <w:pPr>
      <w:numPr>
        <w:numId w:val="2"/>
      </w:numPr>
    </w:pPr>
  </w:style>
  <w:style w:type="paragraph" w:styleId="ListBullet3">
    <w:name w:val="List Bullet 3"/>
    <w:basedOn w:val="Normal"/>
    <w:autoRedefine/>
    <w:rsid w:val="00DD4176"/>
    <w:pPr>
      <w:numPr>
        <w:numId w:val="3"/>
      </w:numPr>
    </w:pPr>
  </w:style>
  <w:style w:type="paragraph" w:styleId="ListBullet4">
    <w:name w:val="List Bullet 4"/>
    <w:basedOn w:val="Normal"/>
    <w:autoRedefine/>
    <w:rsid w:val="00DD4176"/>
    <w:pPr>
      <w:numPr>
        <w:numId w:val="4"/>
      </w:numPr>
    </w:pPr>
  </w:style>
  <w:style w:type="paragraph" w:styleId="ListBullet5">
    <w:name w:val="List Bullet 5"/>
    <w:basedOn w:val="Normal"/>
    <w:autoRedefine/>
    <w:rsid w:val="00DD4176"/>
    <w:pPr>
      <w:numPr>
        <w:numId w:val="5"/>
      </w:numPr>
    </w:pPr>
  </w:style>
  <w:style w:type="paragraph" w:styleId="ListContinue">
    <w:name w:val="List Continue"/>
    <w:basedOn w:val="Normal"/>
    <w:rsid w:val="00DD4176"/>
    <w:pPr>
      <w:spacing w:after="120"/>
      <w:ind w:left="283"/>
    </w:pPr>
  </w:style>
  <w:style w:type="paragraph" w:styleId="ListContinue2">
    <w:name w:val="List Continue 2"/>
    <w:basedOn w:val="Normal"/>
    <w:rsid w:val="00DD4176"/>
    <w:pPr>
      <w:spacing w:after="120"/>
      <w:ind w:left="566"/>
    </w:pPr>
  </w:style>
  <w:style w:type="paragraph" w:styleId="ListContinue3">
    <w:name w:val="List Continue 3"/>
    <w:basedOn w:val="Normal"/>
    <w:rsid w:val="00DD4176"/>
    <w:pPr>
      <w:spacing w:after="120"/>
      <w:ind w:left="849"/>
    </w:pPr>
  </w:style>
  <w:style w:type="paragraph" w:styleId="ListContinue4">
    <w:name w:val="List Continue 4"/>
    <w:basedOn w:val="Normal"/>
    <w:rsid w:val="00DD4176"/>
    <w:pPr>
      <w:spacing w:after="120"/>
      <w:ind w:left="1132"/>
    </w:pPr>
  </w:style>
  <w:style w:type="paragraph" w:styleId="ListContinue5">
    <w:name w:val="List Continue 5"/>
    <w:basedOn w:val="Normal"/>
    <w:rsid w:val="00DD4176"/>
    <w:pPr>
      <w:spacing w:after="120"/>
      <w:ind w:left="1415"/>
    </w:pPr>
  </w:style>
  <w:style w:type="paragraph" w:styleId="ListNumber">
    <w:name w:val="List Number"/>
    <w:basedOn w:val="Normal"/>
    <w:rsid w:val="00DD4176"/>
    <w:pPr>
      <w:numPr>
        <w:numId w:val="6"/>
      </w:numPr>
    </w:pPr>
  </w:style>
  <w:style w:type="paragraph" w:styleId="ListNumber2">
    <w:name w:val="List Number 2"/>
    <w:basedOn w:val="Normal"/>
    <w:rsid w:val="00DD4176"/>
    <w:pPr>
      <w:numPr>
        <w:numId w:val="7"/>
      </w:numPr>
    </w:pPr>
  </w:style>
  <w:style w:type="paragraph" w:styleId="ListNumber3">
    <w:name w:val="List Number 3"/>
    <w:basedOn w:val="Normal"/>
    <w:rsid w:val="00DD4176"/>
    <w:pPr>
      <w:numPr>
        <w:numId w:val="8"/>
      </w:numPr>
    </w:pPr>
  </w:style>
  <w:style w:type="paragraph" w:styleId="ListNumber4">
    <w:name w:val="List Number 4"/>
    <w:basedOn w:val="Normal"/>
    <w:rsid w:val="00DD4176"/>
    <w:pPr>
      <w:numPr>
        <w:numId w:val="9"/>
      </w:numPr>
    </w:pPr>
  </w:style>
  <w:style w:type="paragraph" w:styleId="ListNumber5">
    <w:name w:val="List Number 5"/>
    <w:basedOn w:val="Normal"/>
    <w:rsid w:val="00DD4176"/>
    <w:pPr>
      <w:numPr>
        <w:numId w:val="10"/>
      </w:numPr>
    </w:pPr>
  </w:style>
  <w:style w:type="paragraph" w:styleId="MacroText">
    <w:name w:val="macro"/>
    <w:semiHidden/>
    <w:rsid w:val="00DD417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eastAsia="en-US"/>
    </w:rPr>
  </w:style>
  <w:style w:type="paragraph" w:styleId="MessageHeader">
    <w:name w:val="Message Header"/>
    <w:basedOn w:val="Normal"/>
    <w:rsid w:val="00DD417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</w:rPr>
  </w:style>
  <w:style w:type="paragraph" w:styleId="NormalWeb">
    <w:name w:val="Normal (Web)"/>
    <w:basedOn w:val="Normal"/>
    <w:rsid w:val="00DD4176"/>
    <w:rPr>
      <w:rFonts w:ascii="Times New Roman" w:hAnsi="Times New Roman"/>
      <w:sz w:val="24"/>
    </w:rPr>
  </w:style>
  <w:style w:type="paragraph" w:styleId="NormalIndent">
    <w:name w:val="Normal Indent"/>
    <w:basedOn w:val="Normal"/>
    <w:rsid w:val="00DD4176"/>
    <w:pPr>
      <w:ind w:left="720"/>
    </w:pPr>
  </w:style>
  <w:style w:type="paragraph" w:styleId="NoteHeading">
    <w:name w:val="Note Heading"/>
    <w:basedOn w:val="Normal"/>
    <w:next w:val="Normal"/>
    <w:rsid w:val="00DD4176"/>
  </w:style>
  <w:style w:type="paragraph" w:styleId="PlainText">
    <w:name w:val="Plain Text"/>
    <w:basedOn w:val="Normal"/>
    <w:rsid w:val="00DD4176"/>
    <w:rPr>
      <w:rFonts w:ascii="Courier New" w:hAnsi="Courier New" w:cs="Courier New"/>
      <w:szCs w:val="20"/>
    </w:rPr>
  </w:style>
  <w:style w:type="paragraph" w:styleId="Salutation">
    <w:name w:val="Salutation"/>
    <w:basedOn w:val="Normal"/>
    <w:next w:val="Normal"/>
    <w:rsid w:val="00DD4176"/>
  </w:style>
  <w:style w:type="paragraph" w:styleId="Signature">
    <w:name w:val="Signature"/>
    <w:basedOn w:val="Normal"/>
    <w:rsid w:val="00DD4176"/>
    <w:pPr>
      <w:ind w:left="4252"/>
    </w:pPr>
  </w:style>
  <w:style w:type="paragraph" w:styleId="Subtitle">
    <w:name w:val="Subtitle"/>
    <w:basedOn w:val="Normal"/>
    <w:qFormat/>
    <w:rsid w:val="00DD4176"/>
    <w:pPr>
      <w:spacing w:after="60"/>
      <w:jc w:val="center"/>
      <w:outlineLvl w:val="1"/>
    </w:pPr>
    <w:rPr>
      <w:rFonts w:cs="Arial"/>
      <w:sz w:val="24"/>
    </w:rPr>
  </w:style>
  <w:style w:type="paragraph" w:styleId="TableofAuthorities">
    <w:name w:val="table of authorities"/>
    <w:basedOn w:val="Normal"/>
    <w:next w:val="Normal"/>
    <w:semiHidden/>
    <w:rsid w:val="00DD4176"/>
    <w:pPr>
      <w:ind w:left="200" w:hanging="200"/>
    </w:pPr>
  </w:style>
  <w:style w:type="paragraph" w:styleId="TableofFigures">
    <w:name w:val="table of figures"/>
    <w:basedOn w:val="Normal"/>
    <w:next w:val="Normal"/>
    <w:semiHidden/>
    <w:rsid w:val="00DD4176"/>
    <w:pPr>
      <w:ind w:left="400" w:hanging="400"/>
    </w:pPr>
  </w:style>
  <w:style w:type="paragraph" w:styleId="Title">
    <w:name w:val="Title"/>
    <w:basedOn w:val="Normal"/>
    <w:qFormat/>
    <w:rsid w:val="00DD4176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DD4176"/>
    <w:pPr>
      <w:spacing w:before="120"/>
    </w:pPr>
    <w:rPr>
      <w:rFonts w:cs="Arial"/>
      <w:b/>
      <w:bCs/>
      <w:sz w:val="24"/>
    </w:rPr>
  </w:style>
  <w:style w:type="paragraph" w:customStyle="1" w:styleId="xl24">
    <w:name w:val="xl24"/>
    <w:basedOn w:val="Normal"/>
    <w:rsid w:val="00DD4176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25">
    <w:name w:val="xl25"/>
    <w:basedOn w:val="Normal"/>
    <w:rsid w:val="00DD41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26">
    <w:name w:val="xl26"/>
    <w:basedOn w:val="Normal"/>
    <w:rsid w:val="00DD4176"/>
    <w:pPr>
      <w:pBdr>
        <w:top w:val="single" w:sz="8" w:space="0" w:color="auto"/>
        <w:left w:val="single" w:sz="8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b/>
      <w:bCs/>
      <w:color w:val="000080"/>
      <w:sz w:val="24"/>
    </w:rPr>
  </w:style>
  <w:style w:type="paragraph" w:customStyle="1" w:styleId="xl27">
    <w:name w:val="xl27"/>
    <w:basedOn w:val="Normal"/>
    <w:rsid w:val="00DD4176"/>
    <w:pPr>
      <w:pBdr>
        <w:top w:val="single" w:sz="8" w:space="0" w:color="auto"/>
        <w:left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b/>
      <w:bCs/>
      <w:color w:val="000080"/>
      <w:sz w:val="24"/>
    </w:rPr>
  </w:style>
  <w:style w:type="paragraph" w:customStyle="1" w:styleId="xl28">
    <w:name w:val="xl28"/>
    <w:basedOn w:val="Normal"/>
    <w:rsid w:val="00DD4176"/>
    <w:pPr>
      <w:pBdr>
        <w:top w:val="single" w:sz="8" w:space="0" w:color="auto"/>
        <w:left w:val="single" w:sz="4" w:space="0" w:color="auto"/>
        <w:right w:val="single" w:sz="8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b/>
      <w:bCs/>
      <w:color w:val="000080"/>
      <w:sz w:val="24"/>
    </w:rPr>
  </w:style>
  <w:style w:type="paragraph" w:customStyle="1" w:styleId="xl29">
    <w:name w:val="xl29"/>
    <w:basedOn w:val="Normal"/>
    <w:rsid w:val="00DD4176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0">
    <w:name w:val="xl30"/>
    <w:basedOn w:val="Normal"/>
    <w:rsid w:val="00DD4176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1">
    <w:name w:val="xl31"/>
    <w:basedOn w:val="Normal"/>
    <w:rsid w:val="00DD4176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2">
    <w:name w:val="xl32"/>
    <w:basedOn w:val="Normal"/>
    <w:rsid w:val="00DD4176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3">
    <w:name w:val="xl33"/>
    <w:basedOn w:val="Normal"/>
    <w:rsid w:val="00DD4176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4">
    <w:name w:val="xl34"/>
    <w:basedOn w:val="Normal"/>
    <w:rsid w:val="00DD4176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5">
    <w:name w:val="xl35"/>
    <w:basedOn w:val="Normal"/>
    <w:rsid w:val="00DD4176"/>
    <w:pPr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6">
    <w:name w:val="xl36"/>
    <w:basedOn w:val="Normal"/>
    <w:rsid w:val="00DD4176"/>
    <w:pPr>
      <w:pBdr>
        <w:left w:val="single" w:sz="8" w:space="0" w:color="auto"/>
        <w:bottom w:val="single" w:sz="8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color w:val="000080"/>
      <w:sz w:val="24"/>
    </w:rPr>
  </w:style>
  <w:style w:type="paragraph" w:customStyle="1" w:styleId="xl37">
    <w:name w:val="xl37"/>
    <w:basedOn w:val="Normal"/>
    <w:rsid w:val="00DD4176"/>
    <w:pPr>
      <w:pBdr>
        <w:left w:val="single" w:sz="4" w:space="0" w:color="auto"/>
        <w:bottom w:val="single" w:sz="8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color w:val="000080"/>
      <w:sz w:val="24"/>
    </w:rPr>
  </w:style>
  <w:style w:type="paragraph" w:customStyle="1" w:styleId="xl38">
    <w:name w:val="xl38"/>
    <w:basedOn w:val="Normal"/>
    <w:rsid w:val="00DD4176"/>
    <w:pPr>
      <w:pBdr>
        <w:left w:val="single" w:sz="4" w:space="0" w:color="auto"/>
        <w:bottom w:val="single" w:sz="8" w:space="0" w:color="auto"/>
        <w:right w:val="single" w:sz="8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color w:val="000080"/>
      <w:sz w:val="24"/>
    </w:rPr>
  </w:style>
  <w:style w:type="paragraph" w:customStyle="1" w:styleId="xl39">
    <w:name w:val="xl39"/>
    <w:basedOn w:val="Normal"/>
    <w:rsid w:val="00DD4176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0">
    <w:name w:val="xl40"/>
    <w:basedOn w:val="Normal"/>
    <w:rsid w:val="00DD4176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1">
    <w:name w:val="xl41"/>
    <w:basedOn w:val="Normal"/>
    <w:rsid w:val="00DD4176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2">
    <w:name w:val="xl42"/>
    <w:basedOn w:val="Normal"/>
    <w:rsid w:val="00DD4176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3">
    <w:name w:val="xl43"/>
    <w:basedOn w:val="Normal"/>
    <w:rsid w:val="00DD4176"/>
    <w:pPr>
      <w:pBdr>
        <w:top w:val="single" w:sz="4" w:space="0" w:color="auto"/>
        <w:left w:val="single" w:sz="4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4">
    <w:name w:val="xl44"/>
    <w:basedOn w:val="Normal"/>
    <w:rsid w:val="00DD4176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5">
    <w:name w:val="xl45"/>
    <w:basedOn w:val="Normal"/>
    <w:rsid w:val="00DD4176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9944A3"/>
    <w:pPr>
      <w:numPr>
        <w:numId w:val="11"/>
      </w:numPr>
    </w:pPr>
    <w:rPr>
      <w:lang w:eastAsia="en-GB"/>
    </w:rPr>
  </w:style>
  <w:style w:type="character" w:customStyle="1" w:styleId="FooterChar">
    <w:name w:val="Footer Char"/>
    <w:basedOn w:val="DefaultParagraphFont"/>
    <w:link w:val="Footer"/>
    <w:rsid w:val="005B0D17"/>
    <w:rPr>
      <w:rFonts w:ascii="Tahoma" w:hAnsi="Tahoma"/>
      <w:szCs w:val="24"/>
      <w:lang w:eastAsia="en-US"/>
    </w:rPr>
  </w:style>
  <w:style w:type="paragraph" w:styleId="BalloonText">
    <w:name w:val="Balloon Text"/>
    <w:basedOn w:val="Normal"/>
    <w:link w:val="BalloonTextChar"/>
    <w:rsid w:val="007928BF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928BF"/>
    <w:rPr>
      <w:rFonts w:ascii="Tahoma" w:hAnsi="Tahoma" w:cs="Tahoma"/>
      <w:sz w:val="16"/>
      <w:szCs w:val="16"/>
      <w:lang w:eastAsia="en-US"/>
    </w:rPr>
  </w:style>
  <w:style w:type="character" w:styleId="Emphasis">
    <w:name w:val="Emphasis"/>
    <w:basedOn w:val="DefaultParagraphFont"/>
    <w:qFormat/>
    <w:rsid w:val="00385AA1"/>
    <w:rPr>
      <w:i/>
      <w:iCs/>
    </w:rPr>
  </w:style>
  <w:style w:type="table" w:styleId="TableGrid">
    <w:name w:val="Table Grid"/>
    <w:basedOn w:val="TableNormal"/>
    <w:rsid w:val="003E2A7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Standard">
    <w:name w:val="Standard"/>
    <w:rsid w:val="00642FD4"/>
    <w:pPr>
      <w:suppressAutoHyphens/>
      <w:autoSpaceDN w:val="0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  <w:style w:type="paragraph" w:customStyle="1" w:styleId="Default">
    <w:name w:val="Default"/>
    <w:rsid w:val="00AB3C76"/>
    <w:pPr>
      <w:autoSpaceDE w:val="0"/>
      <w:autoSpaceDN w:val="0"/>
      <w:adjustRightInd w:val="0"/>
    </w:pPr>
    <w:rPr>
      <w:rFonts w:ascii="Symbol" w:hAnsi="Symbol" w:cs="Symbol"/>
      <w:color w:val="000000"/>
      <w:sz w:val="24"/>
      <w:szCs w:val="24"/>
      <w:lang w:val="en-US"/>
    </w:rPr>
  </w:style>
  <w:style w:type="paragraph" w:customStyle="1" w:styleId="TableContents">
    <w:name w:val="Table Contents"/>
    <w:basedOn w:val="Normal"/>
    <w:rsid w:val="00C65E5D"/>
    <w:pPr>
      <w:widowControl w:val="0"/>
      <w:suppressLineNumbers/>
      <w:suppressAutoHyphens/>
      <w:jc w:val="left"/>
    </w:pPr>
    <w:rPr>
      <w:rFonts w:ascii="Times New Roman" w:eastAsia="SimSun" w:hAnsi="Times New Roman" w:cs="Arial"/>
      <w:kern w:val="1"/>
      <w:sz w:val="24"/>
      <w:lang w:eastAsia="hi-I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71C4A"/>
    <w:pPr>
      <w:jc w:val="both"/>
    </w:pPr>
    <w:rPr>
      <w:rFonts w:ascii="Tahoma" w:hAnsi="Tahoma"/>
      <w:szCs w:val="24"/>
      <w:lang w:eastAsia="en-US"/>
    </w:rPr>
  </w:style>
  <w:style w:type="paragraph" w:styleId="Heading1">
    <w:name w:val="heading 1"/>
    <w:aliases w:val="h1,l1,H1,1,PRTM Heading 1,level 1,level1,Titre 1,Oscar Faber 1,11,12,13,14,15,16,17,18,19,110,111,112,113,114,115,121,131,141,151,161,171,181,191,116,122,132,142,152,162,172,182,192,117,123,133,143,153,163,173,183,193,don't use,section,chapter"/>
    <w:basedOn w:val="Normal"/>
    <w:next w:val="Normal"/>
    <w:qFormat/>
    <w:rsid w:val="00DD4176"/>
    <w:pPr>
      <w:keepNext/>
      <w:numPr>
        <w:numId w:val="12"/>
      </w:numPr>
      <w:spacing w:before="360" w:after="240"/>
      <w:outlineLvl w:val="0"/>
    </w:pPr>
    <w:rPr>
      <w:b/>
      <w:sz w:val="40"/>
    </w:rPr>
  </w:style>
  <w:style w:type="paragraph" w:styleId="Heading2">
    <w:name w:val="heading 2"/>
    <w:aliases w:val="h2,l2,H2,toc,level2,heading 2,2,PRTM Heading 2,Oscar Faber 2,21,22,23,24,25,26,27,28,29,210,211,212,213,214,215,221,231,241,251,261,271,281,291,216,222,232,242,252,262,272,282,292,217,223,233,243,253,263,273,283,293,2nd level,Header 2,sub-sect"/>
    <w:basedOn w:val="Normal"/>
    <w:next w:val="Normal"/>
    <w:qFormat/>
    <w:rsid w:val="00DD4176"/>
    <w:pPr>
      <w:keepNext/>
      <w:numPr>
        <w:ilvl w:val="1"/>
        <w:numId w:val="12"/>
      </w:numPr>
      <w:spacing w:before="360" w:after="240"/>
      <w:outlineLvl w:val="1"/>
    </w:pPr>
    <w:rPr>
      <w:b/>
      <w:bCs/>
      <w:sz w:val="32"/>
    </w:rPr>
  </w:style>
  <w:style w:type="paragraph" w:styleId="Heading3">
    <w:name w:val="heading 3"/>
    <w:aliases w:val="Heading 14,H3,h3,l3,3,heading 3,Oscar Faber 3,3rd level,h31,31,h32,32,h33,33,h34,34,h35,35,sub-sub,sub-sub1,sub-sub2,sub-sub3,sub-sub4,sub section header,subsect,311,sub-sub11,Überschrift 3,- do not use,Sub-subsect heading,b,3 bullet,SECOND,B1"/>
    <w:basedOn w:val="Normal"/>
    <w:next w:val="Normal"/>
    <w:qFormat/>
    <w:rsid w:val="00DD4176"/>
    <w:pPr>
      <w:keepNext/>
      <w:numPr>
        <w:ilvl w:val="2"/>
        <w:numId w:val="12"/>
      </w:numPr>
      <w:spacing w:before="360" w:after="240"/>
      <w:outlineLvl w:val="2"/>
    </w:pPr>
    <w:rPr>
      <w:b/>
      <w:i/>
      <w:sz w:val="28"/>
    </w:rPr>
  </w:style>
  <w:style w:type="paragraph" w:styleId="Heading4">
    <w:name w:val="heading 4"/>
    <w:aliases w:val="h4,4th level,Schedules,4,Appendices,Schedules1,Schedules2,Schedules11,Sub-Minor,Überschrift 4,bullet indent,Te,H4,l4"/>
    <w:basedOn w:val="Normal"/>
    <w:next w:val="Normal"/>
    <w:qFormat/>
    <w:rsid w:val="00DD4176"/>
    <w:pPr>
      <w:keepNext/>
      <w:numPr>
        <w:ilvl w:val="3"/>
        <w:numId w:val="12"/>
      </w:numPr>
      <w:jc w:val="center"/>
      <w:outlineLvl w:val="3"/>
    </w:pPr>
    <w:rPr>
      <w:rFonts w:ascii="Verdana" w:hAnsi="Verdana"/>
      <w:color w:val="333399"/>
      <w:sz w:val="56"/>
    </w:rPr>
  </w:style>
  <w:style w:type="paragraph" w:styleId="Heading5">
    <w:name w:val="heading 5"/>
    <w:basedOn w:val="Normal"/>
    <w:next w:val="Normal"/>
    <w:qFormat/>
    <w:rsid w:val="00DD4176"/>
    <w:pPr>
      <w:keepNext/>
      <w:numPr>
        <w:ilvl w:val="4"/>
        <w:numId w:val="12"/>
      </w:numPr>
      <w:spacing w:before="120" w:after="120"/>
      <w:outlineLvl w:val="4"/>
    </w:pPr>
    <w:rPr>
      <w:b/>
    </w:rPr>
  </w:style>
  <w:style w:type="paragraph" w:styleId="Heading6">
    <w:name w:val="heading 6"/>
    <w:basedOn w:val="Normal"/>
    <w:next w:val="Normal"/>
    <w:qFormat/>
    <w:rsid w:val="00DD4176"/>
    <w:pPr>
      <w:numPr>
        <w:ilvl w:val="5"/>
        <w:numId w:val="12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DD4176"/>
    <w:pPr>
      <w:numPr>
        <w:ilvl w:val="6"/>
        <w:numId w:val="12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rsid w:val="00DD4176"/>
    <w:pPr>
      <w:numPr>
        <w:ilvl w:val="7"/>
        <w:numId w:val="12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rsid w:val="00DD4176"/>
    <w:pPr>
      <w:numPr>
        <w:ilvl w:val="8"/>
        <w:numId w:val="12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392DBA"/>
    <w:rPr>
      <w:rFonts w:ascii="Tahoma" w:hAnsi="Tahoma"/>
      <w:color w:val="0000FF"/>
      <w:u w:val="single"/>
    </w:rPr>
  </w:style>
  <w:style w:type="paragraph" w:styleId="Header">
    <w:name w:val="header"/>
    <w:basedOn w:val="Normal"/>
    <w:rsid w:val="00DD4176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rsid w:val="00DD4176"/>
    <w:pPr>
      <w:jc w:val="center"/>
    </w:pPr>
    <w:rPr>
      <w:b/>
      <w:bCs/>
      <w:sz w:val="52"/>
    </w:rPr>
  </w:style>
  <w:style w:type="paragraph" w:styleId="Footer">
    <w:name w:val="footer"/>
    <w:basedOn w:val="Normal"/>
    <w:link w:val="FooterChar"/>
    <w:rsid w:val="00DD4176"/>
    <w:pPr>
      <w:tabs>
        <w:tab w:val="center" w:pos="4153"/>
        <w:tab w:val="right" w:pos="8306"/>
      </w:tabs>
    </w:pPr>
  </w:style>
  <w:style w:type="character" w:styleId="FollowedHyperlink">
    <w:name w:val="FollowedHyperlink"/>
    <w:basedOn w:val="DefaultParagraphFont"/>
    <w:rsid w:val="00392DBA"/>
    <w:rPr>
      <w:rFonts w:ascii="Tahoma" w:hAnsi="Tahoma"/>
      <w:color w:val="800080"/>
      <w:u w:val="single"/>
    </w:rPr>
  </w:style>
  <w:style w:type="character" w:styleId="Strong">
    <w:name w:val="Strong"/>
    <w:basedOn w:val="DefaultParagraphFont"/>
    <w:qFormat/>
    <w:rsid w:val="00A71C4A"/>
    <w:rPr>
      <w:b/>
      <w:bCs/>
    </w:rPr>
  </w:style>
  <w:style w:type="paragraph" w:styleId="BodyText2">
    <w:name w:val="Body Text 2"/>
    <w:basedOn w:val="Normal"/>
    <w:rsid w:val="00DD4176"/>
  </w:style>
  <w:style w:type="paragraph" w:styleId="TOC1">
    <w:name w:val="toc 1"/>
    <w:basedOn w:val="Normal"/>
    <w:next w:val="Normal"/>
    <w:autoRedefine/>
    <w:uiPriority w:val="39"/>
    <w:rsid w:val="00DD4176"/>
    <w:pPr>
      <w:spacing w:before="120" w:after="120"/>
    </w:pPr>
    <w:rPr>
      <w:rFonts w:ascii="Times New Roman" w:hAnsi="Times New Roman"/>
      <w:b/>
      <w:bCs/>
      <w:caps/>
    </w:rPr>
  </w:style>
  <w:style w:type="paragraph" w:styleId="TOC2">
    <w:name w:val="toc 2"/>
    <w:basedOn w:val="Normal"/>
    <w:next w:val="Normal"/>
    <w:autoRedefine/>
    <w:uiPriority w:val="39"/>
    <w:rsid w:val="00DD4176"/>
    <w:pPr>
      <w:ind w:left="200"/>
    </w:pPr>
    <w:rPr>
      <w:rFonts w:ascii="Times New Roman" w:hAnsi="Times New Roman"/>
      <w:smallCaps/>
    </w:rPr>
  </w:style>
  <w:style w:type="paragraph" w:styleId="TOC3">
    <w:name w:val="toc 3"/>
    <w:basedOn w:val="Normal"/>
    <w:next w:val="Normal"/>
    <w:autoRedefine/>
    <w:semiHidden/>
    <w:rsid w:val="00DD4176"/>
    <w:pPr>
      <w:ind w:left="400"/>
    </w:pPr>
    <w:rPr>
      <w:rFonts w:ascii="Times New Roman" w:hAnsi="Times New Roman"/>
      <w:i/>
      <w:iCs/>
    </w:rPr>
  </w:style>
  <w:style w:type="paragraph" w:styleId="TOC4">
    <w:name w:val="toc 4"/>
    <w:basedOn w:val="Normal"/>
    <w:next w:val="Normal"/>
    <w:autoRedefine/>
    <w:semiHidden/>
    <w:rsid w:val="00DD4176"/>
    <w:pPr>
      <w:ind w:left="600"/>
    </w:pPr>
    <w:rPr>
      <w:rFonts w:ascii="Times New Roman" w:hAnsi="Times New Roman"/>
      <w:szCs w:val="21"/>
    </w:rPr>
  </w:style>
  <w:style w:type="paragraph" w:styleId="TOC5">
    <w:name w:val="toc 5"/>
    <w:basedOn w:val="Normal"/>
    <w:next w:val="Normal"/>
    <w:autoRedefine/>
    <w:semiHidden/>
    <w:rsid w:val="00DD4176"/>
    <w:pPr>
      <w:ind w:left="800"/>
    </w:pPr>
    <w:rPr>
      <w:rFonts w:ascii="Times New Roman" w:hAnsi="Times New Roman"/>
      <w:szCs w:val="21"/>
    </w:rPr>
  </w:style>
  <w:style w:type="paragraph" w:styleId="TOC6">
    <w:name w:val="toc 6"/>
    <w:basedOn w:val="Normal"/>
    <w:next w:val="Normal"/>
    <w:autoRedefine/>
    <w:semiHidden/>
    <w:rsid w:val="00DD4176"/>
    <w:pPr>
      <w:ind w:left="1000"/>
    </w:pPr>
    <w:rPr>
      <w:rFonts w:ascii="Times New Roman" w:hAnsi="Times New Roman"/>
      <w:szCs w:val="21"/>
    </w:rPr>
  </w:style>
  <w:style w:type="paragraph" w:styleId="TOC7">
    <w:name w:val="toc 7"/>
    <w:basedOn w:val="Normal"/>
    <w:next w:val="Normal"/>
    <w:autoRedefine/>
    <w:semiHidden/>
    <w:rsid w:val="00DD4176"/>
    <w:pPr>
      <w:ind w:left="1200"/>
    </w:pPr>
    <w:rPr>
      <w:rFonts w:ascii="Times New Roman" w:hAnsi="Times New Roman"/>
      <w:szCs w:val="21"/>
    </w:rPr>
  </w:style>
  <w:style w:type="paragraph" w:styleId="TOC8">
    <w:name w:val="toc 8"/>
    <w:basedOn w:val="Normal"/>
    <w:next w:val="Normal"/>
    <w:autoRedefine/>
    <w:semiHidden/>
    <w:rsid w:val="00DD4176"/>
    <w:pPr>
      <w:ind w:left="1400"/>
    </w:pPr>
    <w:rPr>
      <w:rFonts w:ascii="Times New Roman" w:hAnsi="Times New Roman"/>
      <w:szCs w:val="21"/>
    </w:rPr>
  </w:style>
  <w:style w:type="paragraph" w:styleId="TOC9">
    <w:name w:val="toc 9"/>
    <w:basedOn w:val="Normal"/>
    <w:next w:val="Normal"/>
    <w:autoRedefine/>
    <w:semiHidden/>
    <w:rsid w:val="00DD4176"/>
    <w:pPr>
      <w:ind w:left="1600"/>
    </w:pPr>
    <w:rPr>
      <w:rFonts w:ascii="Times New Roman" w:hAnsi="Times New Roman"/>
      <w:szCs w:val="21"/>
    </w:rPr>
  </w:style>
  <w:style w:type="paragraph" w:styleId="BlockText">
    <w:name w:val="Block Text"/>
    <w:basedOn w:val="Normal"/>
    <w:rsid w:val="00DD4176"/>
    <w:pPr>
      <w:spacing w:after="120"/>
      <w:ind w:left="1440" w:right="1440"/>
    </w:pPr>
  </w:style>
  <w:style w:type="paragraph" w:styleId="BodyText3">
    <w:name w:val="Body Text 3"/>
    <w:basedOn w:val="Normal"/>
    <w:rsid w:val="00DD4176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rsid w:val="00DD4176"/>
    <w:pPr>
      <w:spacing w:after="120"/>
      <w:ind w:firstLine="210"/>
      <w:jc w:val="left"/>
    </w:pPr>
    <w:rPr>
      <w:b w:val="0"/>
      <w:bCs w:val="0"/>
      <w:sz w:val="20"/>
    </w:rPr>
  </w:style>
  <w:style w:type="paragraph" w:styleId="BodyTextIndent">
    <w:name w:val="Body Text Indent"/>
    <w:basedOn w:val="Normal"/>
    <w:rsid w:val="00DD4176"/>
    <w:pPr>
      <w:spacing w:after="120"/>
      <w:ind w:left="283"/>
    </w:pPr>
  </w:style>
  <w:style w:type="paragraph" w:styleId="BodyTextFirstIndent2">
    <w:name w:val="Body Text First Indent 2"/>
    <w:basedOn w:val="BodyTextIndent"/>
    <w:rsid w:val="00DD4176"/>
    <w:pPr>
      <w:ind w:firstLine="210"/>
    </w:pPr>
  </w:style>
  <w:style w:type="paragraph" w:styleId="BodyTextIndent2">
    <w:name w:val="Body Text Indent 2"/>
    <w:basedOn w:val="Normal"/>
    <w:rsid w:val="00DD4176"/>
    <w:pPr>
      <w:spacing w:after="120" w:line="480" w:lineRule="auto"/>
      <w:ind w:left="283"/>
    </w:pPr>
  </w:style>
  <w:style w:type="paragraph" w:styleId="BodyTextIndent3">
    <w:name w:val="Body Text Indent 3"/>
    <w:basedOn w:val="Normal"/>
    <w:rsid w:val="00DD4176"/>
    <w:pPr>
      <w:spacing w:after="120"/>
      <w:ind w:left="283"/>
    </w:pPr>
    <w:rPr>
      <w:sz w:val="16"/>
      <w:szCs w:val="16"/>
    </w:rPr>
  </w:style>
  <w:style w:type="paragraph" w:styleId="Caption">
    <w:name w:val="caption"/>
    <w:basedOn w:val="Normal"/>
    <w:next w:val="Normal"/>
    <w:qFormat/>
    <w:rsid w:val="00DD4176"/>
    <w:pPr>
      <w:spacing w:before="120" w:after="120"/>
    </w:pPr>
    <w:rPr>
      <w:b/>
      <w:bCs/>
      <w:szCs w:val="20"/>
    </w:rPr>
  </w:style>
  <w:style w:type="paragraph" w:styleId="Closing">
    <w:name w:val="Closing"/>
    <w:basedOn w:val="Normal"/>
    <w:rsid w:val="00DD4176"/>
    <w:pPr>
      <w:ind w:left="4252"/>
    </w:pPr>
  </w:style>
  <w:style w:type="paragraph" w:styleId="CommentText">
    <w:name w:val="annotation text"/>
    <w:basedOn w:val="Normal"/>
    <w:semiHidden/>
    <w:rsid w:val="00DD4176"/>
    <w:rPr>
      <w:szCs w:val="20"/>
    </w:rPr>
  </w:style>
  <w:style w:type="paragraph" w:styleId="Date">
    <w:name w:val="Date"/>
    <w:basedOn w:val="Normal"/>
    <w:next w:val="Normal"/>
    <w:rsid w:val="00DD4176"/>
  </w:style>
  <w:style w:type="paragraph" w:styleId="DocumentMap">
    <w:name w:val="Document Map"/>
    <w:basedOn w:val="Normal"/>
    <w:semiHidden/>
    <w:rsid w:val="00DD4176"/>
    <w:pPr>
      <w:shd w:val="clear" w:color="auto" w:fill="000080"/>
    </w:pPr>
    <w:rPr>
      <w:rFonts w:cs="Tahoma"/>
    </w:rPr>
  </w:style>
  <w:style w:type="paragraph" w:styleId="E-mailSignature">
    <w:name w:val="E-mail Signature"/>
    <w:basedOn w:val="Normal"/>
    <w:rsid w:val="00DD4176"/>
  </w:style>
  <w:style w:type="paragraph" w:styleId="EndnoteText">
    <w:name w:val="endnote text"/>
    <w:basedOn w:val="Normal"/>
    <w:semiHidden/>
    <w:rsid w:val="00DD4176"/>
    <w:rPr>
      <w:szCs w:val="20"/>
    </w:rPr>
  </w:style>
  <w:style w:type="paragraph" w:styleId="EnvelopeAddress">
    <w:name w:val="envelope address"/>
    <w:basedOn w:val="Normal"/>
    <w:rsid w:val="00DD4176"/>
    <w:pPr>
      <w:framePr w:w="7920" w:h="1980" w:hRule="exact" w:hSpace="180" w:wrap="auto" w:hAnchor="page" w:xAlign="center" w:yAlign="bottom"/>
      <w:ind w:left="2880"/>
    </w:pPr>
    <w:rPr>
      <w:rFonts w:cs="Arial"/>
      <w:sz w:val="24"/>
    </w:rPr>
  </w:style>
  <w:style w:type="paragraph" w:styleId="EnvelopeReturn">
    <w:name w:val="envelope return"/>
    <w:basedOn w:val="Normal"/>
    <w:rsid w:val="00DD4176"/>
    <w:rPr>
      <w:rFonts w:cs="Arial"/>
      <w:szCs w:val="20"/>
    </w:rPr>
  </w:style>
  <w:style w:type="paragraph" w:styleId="FootnoteText">
    <w:name w:val="footnote text"/>
    <w:basedOn w:val="Normal"/>
    <w:semiHidden/>
    <w:rsid w:val="00DD4176"/>
    <w:rPr>
      <w:szCs w:val="20"/>
    </w:rPr>
  </w:style>
  <w:style w:type="paragraph" w:styleId="HTMLAddress">
    <w:name w:val="HTML Address"/>
    <w:basedOn w:val="Normal"/>
    <w:rsid w:val="00DD4176"/>
    <w:rPr>
      <w:i/>
      <w:iCs/>
    </w:rPr>
  </w:style>
  <w:style w:type="paragraph" w:styleId="HTMLPreformatted">
    <w:name w:val="HTML Preformatted"/>
    <w:basedOn w:val="Normal"/>
    <w:rsid w:val="00DD4176"/>
    <w:rPr>
      <w:rFonts w:ascii="Courier New" w:hAnsi="Courier New" w:cs="Courier New"/>
      <w:szCs w:val="20"/>
    </w:rPr>
  </w:style>
  <w:style w:type="paragraph" w:styleId="Index1">
    <w:name w:val="index 1"/>
    <w:basedOn w:val="Normal"/>
    <w:next w:val="Normal"/>
    <w:autoRedefine/>
    <w:semiHidden/>
    <w:rsid w:val="00DD4176"/>
    <w:pPr>
      <w:ind w:left="200" w:hanging="200"/>
    </w:pPr>
  </w:style>
  <w:style w:type="paragraph" w:styleId="Index2">
    <w:name w:val="index 2"/>
    <w:basedOn w:val="Normal"/>
    <w:next w:val="Normal"/>
    <w:autoRedefine/>
    <w:semiHidden/>
    <w:rsid w:val="00DD4176"/>
    <w:pPr>
      <w:ind w:left="400" w:hanging="200"/>
    </w:pPr>
  </w:style>
  <w:style w:type="paragraph" w:styleId="Index3">
    <w:name w:val="index 3"/>
    <w:basedOn w:val="Normal"/>
    <w:next w:val="Normal"/>
    <w:autoRedefine/>
    <w:semiHidden/>
    <w:rsid w:val="00DD4176"/>
    <w:pPr>
      <w:ind w:left="600" w:hanging="200"/>
    </w:pPr>
  </w:style>
  <w:style w:type="paragraph" w:styleId="Index4">
    <w:name w:val="index 4"/>
    <w:basedOn w:val="Normal"/>
    <w:next w:val="Normal"/>
    <w:autoRedefine/>
    <w:semiHidden/>
    <w:rsid w:val="00DD4176"/>
    <w:pPr>
      <w:ind w:left="800" w:hanging="200"/>
    </w:pPr>
  </w:style>
  <w:style w:type="paragraph" w:styleId="Index5">
    <w:name w:val="index 5"/>
    <w:basedOn w:val="Normal"/>
    <w:next w:val="Normal"/>
    <w:autoRedefine/>
    <w:semiHidden/>
    <w:rsid w:val="00DD4176"/>
    <w:pPr>
      <w:ind w:left="1000" w:hanging="200"/>
    </w:pPr>
  </w:style>
  <w:style w:type="paragraph" w:styleId="Index6">
    <w:name w:val="index 6"/>
    <w:basedOn w:val="Normal"/>
    <w:next w:val="Normal"/>
    <w:autoRedefine/>
    <w:semiHidden/>
    <w:rsid w:val="00DD4176"/>
    <w:pPr>
      <w:ind w:left="1200" w:hanging="200"/>
    </w:pPr>
  </w:style>
  <w:style w:type="paragraph" w:styleId="Index7">
    <w:name w:val="index 7"/>
    <w:basedOn w:val="Normal"/>
    <w:next w:val="Normal"/>
    <w:autoRedefine/>
    <w:semiHidden/>
    <w:rsid w:val="00DD4176"/>
    <w:pPr>
      <w:ind w:left="1400" w:hanging="200"/>
    </w:pPr>
  </w:style>
  <w:style w:type="paragraph" w:styleId="Index8">
    <w:name w:val="index 8"/>
    <w:basedOn w:val="Normal"/>
    <w:next w:val="Normal"/>
    <w:autoRedefine/>
    <w:semiHidden/>
    <w:rsid w:val="00DD4176"/>
    <w:pPr>
      <w:ind w:left="1600" w:hanging="200"/>
    </w:pPr>
  </w:style>
  <w:style w:type="paragraph" w:styleId="Index9">
    <w:name w:val="index 9"/>
    <w:basedOn w:val="Normal"/>
    <w:next w:val="Normal"/>
    <w:autoRedefine/>
    <w:semiHidden/>
    <w:rsid w:val="00DD4176"/>
    <w:pPr>
      <w:ind w:left="1800" w:hanging="200"/>
    </w:pPr>
  </w:style>
  <w:style w:type="paragraph" w:styleId="IndexHeading">
    <w:name w:val="index heading"/>
    <w:basedOn w:val="Normal"/>
    <w:next w:val="Index1"/>
    <w:semiHidden/>
    <w:rsid w:val="00DD4176"/>
    <w:rPr>
      <w:rFonts w:cs="Arial"/>
      <w:b/>
      <w:bCs/>
    </w:rPr>
  </w:style>
  <w:style w:type="paragraph" w:styleId="List">
    <w:name w:val="List"/>
    <w:basedOn w:val="Normal"/>
    <w:rsid w:val="00DD4176"/>
    <w:pPr>
      <w:ind w:left="283" w:hanging="283"/>
    </w:pPr>
  </w:style>
  <w:style w:type="paragraph" w:styleId="List2">
    <w:name w:val="List 2"/>
    <w:basedOn w:val="Normal"/>
    <w:rsid w:val="00DD4176"/>
    <w:pPr>
      <w:ind w:left="566" w:hanging="283"/>
    </w:pPr>
  </w:style>
  <w:style w:type="paragraph" w:styleId="List3">
    <w:name w:val="List 3"/>
    <w:basedOn w:val="Normal"/>
    <w:rsid w:val="00DD4176"/>
    <w:pPr>
      <w:ind w:left="849" w:hanging="283"/>
    </w:pPr>
  </w:style>
  <w:style w:type="paragraph" w:styleId="List4">
    <w:name w:val="List 4"/>
    <w:basedOn w:val="Normal"/>
    <w:rsid w:val="00DD4176"/>
    <w:pPr>
      <w:ind w:left="1132" w:hanging="283"/>
    </w:pPr>
  </w:style>
  <w:style w:type="paragraph" w:styleId="List5">
    <w:name w:val="List 5"/>
    <w:basedOn w:val="Normal"/>
    <w:rsid w:val="00DD4176"/>
    <w:pPr>
      <w:ind w:left="1415" w:hanging="283"/>
    </w:pPr>
  </w:style>
  <w:style w:type="paragraph" w:styleId="ListBullet">
    <w:name w:val="List Bullet"/>
    <w:basedOn w:val="Normal"/>
    <w:autoRedefine/>
    <w:rsid w:val="00DD4176"/>
    <w:pPr>
      <w:numPr>
        <w:numId w:val="1"/>
      </w:numPr>
    </w:pPr>
  </w:style>
  <w:style w:type="paragraph" w:styleId="ListBullet2">
    <w:name w:val="List Bullet 2"/>
    <w:basedOn w:val="Normal"/>
    <w:autoRedefine/>
    <w:rsid w:val="00DD4176"/>
    <w:pPr>
      <w:numPr>
        <w:numId w:val="2"/>
      </w:numPr>
    </w:pPr>
  </w:style>
  <w:style w:type="paragraph" w:styleId="ListBullet3">
    <w:name w:val="List Bullet 3"/>
    <w:basedOn w:val="Normal"/>
    <w:autoRedefine/>
    <w:rsid w:val="00DD4176"/>
    <w:pPr>
      <w:numPr>
        <w:numId w:val="3"/>
      </w:numPr>
    </w:pPr>
  </w:style>
  <w:style w:type="paragraph" w:styleId="ListBullet4">
    <w:name w:val="List Bullet 4"/>
    <w:basedOn w:val="Normal"/>
    <w:autoRedefine/>
    <w:rsid w:val="00DD4176"/>
    <w:pPr>
      <w:numPr>
        <w:numId w:val="4"/>
      </w:numPr>
    </w:pPr>
  </w:style>
  <w:style w:type="paragraph" w:styleId="ListBullet5">
    <w:name w:val="List Bullet 5"/>
    <w:basedOn w:val="Normal"/>
    <w:autoRedefine/>
    <w:rsid w:val="00DD4176"/>
    <w:pPr>
      <w:numPr>
        <w:numId w:val="5"/>
      </w:numPr>
    </w:pPr>
  </w:style>
  <w:style w:type="paragraph" w:styleId="ListContinue">
    <w:name w:val="List Continue"/>
    <w:basedOn w:val="Normal"/>
    <w:rsid w:val="00DD4176"/>
    <w:pPr>
      <w:spacing w:after="120"/>
      <w:ind w:left="283"/>
    </w:pPr>
  </w:style>
  <w:style w:type="paragraph" w:styleId="ListContinue2">
    <w:name w:val="List Continue 2"/>
    <w:basedOn w:val="Normal"/>
    <w:rsid w:val="00DD4176"/>
    <w:pPr>
      <w:spacing w:after="120"/>
      <w:ind w:left="566"/>
    </w:pPr>
  </w:style>
  <w:style w:type="paragraph" w:styleId="ListContinue3">
    <w:name w:val="List Continue 3"/>
    <w:basedOn w:val="Normal"/>
    <w:rsid w:val="00DD4176"/>
    <w:pPr>
      <w:spacing w:after="120"/>
      <w:ind w:left="849"/>
    </w:pPr>
  </w:style>
  <w:style w:type="paragraph" w:styleId="ListContinue4">
    <w:name w:val="List Continue 4"/>
    <w:basedOn w:val="Normal"/>
    <w:rsid w:val="00DD4176"/>
    <w:pPr>
      <w:spacing w:after="120"/>
      <w:ind w:left="1132"/>
    </w:pPr>
  </w:style>
  <w:style w:type="paragraph" w:styleId="ListContinue5">
    <w:name w:val="List Continue 5"/>
    <w:basedOn w:val="Normal"/>
    <w:rsid w:val="00DD4176"/>
    <w:pPr>
      <w:spacing w:after="120"/>
      <w:ind w:left="1415"/>
    </w:pPr>
  </w:style>
  <w:style w:type="paragraph" w:styleId="ListNumber">
    <w:name w:val="List Number"/>
    <w:basedOn w:val="Normal"/>
    <w:rsid w:val="00DD4176"/>
    <w:pPr>
      <w:numPr>
        <w:numId w:val="6"/>
      </w:numPr>
    </w:pPr>
  </w:style>
  <w:style w:type="paragraph" w:styleId="ListNumber2">
    <w:name w:val="List Number 2"/>
    <w:basedOn w:val="Normal"/>
    <w:rsid w:val="00DD4176"/>
    <w:pPr>
      <w:numPr>
        <w:numId w:val="7"/>
      </w:numPr>
    </w:pPr>
  </w:style>
  <w:style w:type="paragraph" w:styleId="ListNumber3">
    <w:name w:val="List Number 3"/>
    <w:basedOn w:val="Normal"/>
    <w:rsid w:val="00DD4176"/>
    <w:pPr>
      <w:numPr>
        <w:numId w:val="8"/>
      </w:numPr>
    </w:pPr>
  </w:style>
  <w:style w:type="paragraph" w:styleId="ListNumber4">
    <w:name w:val="List Number 4"/>
    <w:basedOn w:val="Normal"/>
    <w:rsid w:val="00DD4176"/>
    <w:pPr>
      <w:numPr>
        <w:numId w:val="9"/>
      </w:numPr>
    </w:pPr>
  </w:style>
  <w:style w:type="paragraph" w:styleId="ListNumber5">
    <w:name w:val="List Number 5"/>
    <w:basedOn w:val="Normal"/>
    <w:rsid w:val="00DD4176"/>
    <w:pPr>
      <w:numPr>
        <w:numId w:val="10"/>
      </w:numPr>
    </w:pPr>
  </w:style>
  <w:style w:type="paragraph" w:styleId="MacroText">
    <w:name w:val="macro"/>
    <w:semiHidden/>
    <w:rsid w:val="00DD417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eastAsia="en-US"/>
    </w:rPr>
  </w:style>
  <w:style w:type="paragraph" w:styleId="MessageHeader">
    <w:name w:val="Message Header"/>
    <w:basedOn w:val="Normal"/>
    <w:rsid w:val="00DD417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</w:rPr>
  </w:style>
  <w:style w:type="paragraph" w:styleId="NormalWeb">
    <w:name w:val="Normal (Web)"/>
    <w:basedOn w:val="Normal"/>
    <w:rsid w:val="00DD4176"/>
    <w:rPr>
      <w:rFonts w:ascii="Times New Roman" w:hAnsi="Times New Roman"/>
      <w:sz w:val="24"/>
    </w:rPr>
  </w:style>
  <w:style w:type="paragraph" w:styleId="NormalIndent">
    <w:name w:val="Normal Indent"/>
    <w:basedOn w:val="Normal"/>
    <w:rsid w:val="00DD4176"/>
    <w:pPr>
      <w:ind w:left="720"/>
    </w:pPr>
  </w:style>
  <w:style w:type="paragraph" w:styleId="NoteHeading">
    <w:name w:val="Note Heading"/>
    <w:basedOn w:val="Normal"/>
    <w:next w:val="Normal"/>
    <w:rsid w:val="00DD4176"/>
  </w:style>
  <w:style w:type="paragraph" w:styleId="PlainText">
    <w:name w:val="Plain Text"/>
    <w:basedOn w:val="Normal"/>
    <w:rsid w:val="00DD4176"/>
    <w:rPr>
      <w:rFonts w:ascii="Courier New" w:hAnsi="Courier New" w:cs="Courier New"/>
      <w:szCs w:val="20"/>
    </w:rPr>
  </w:style>
  <w:style w:type="paragraph" w:styleId="Salutation">
    <w:name w:val="Salutation"/>
    <w:basedOn w:val="Normal"/>
    <w:next w:val="Normal"/>
    <w:rsid w:val="00DD4176"/>
  </w:style>
  <w:style w:type="paragraph" w:styleId="Signature">
    <w:name w:val="Signature"/>
    <w:basedOn w:val="Normal"/>
    <w:rsid w:val="00DD4176"/>
    <w:pPr>
      <w:ind w:left="4252"/>
    </w:pPr>
  </w:style>
  <w:style w:type="paragraph" w:styleId="Subtitle">
    <w:name w:val="Subtitle"/>
    <w:basedOn w:val="Normal"/>
    <w:qFormat/>
    <w:rsid w:val="00DD4176"/>
    <w:pPr>
      <w:spacing w:after="60"/>
      <w:jc w:val="center"/>
      <w:outlineLvl w:val="1"/>
    </w:pPr>
    <w:rPr>
      <w:rFonts w:cs="Arial"/>
      <w:sz w:val="24"/>
    </w:rPr>
  </w:style>
  <w:style w:type="paragraph" w:styleId="TableofAuthorities">
    <w:name w:val="table of authorities"/>
    <w:basedOn w:val="Normal"/>
    <w:next w:val="Normal"/>
    <w:semiHidden/>
    <w:rsid w:val="00DD4176"/>
    <w:pPr>
      <w:ind w:left="200" w:hanging="200"/>
    </w:pPr>
  </w:style>
  <w:style w:type="paragraph" w:styleId="TableofFigures">
    <w:name w:val="table of figures"/>
    <w:basedOn w:val="Normal"/>
    <w:next w:val="Normal"/>
    <w:semiHidden/>
    <w:rsid w:val="00DD4176"/>
    <w:pPr>
      <w:ind w:left="400" w:hanging="400"/>
    </w:pPr>
  </w:style>
  <w:style w:type="paragraph" w:styleId="Title">
    <w:name w:val="Title"/>
    <w:basedOn w:val="Normal"/>
    <w:qFormat/>
    <w:rsid w:val="00DD4176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DD4176"/>
    <w:pPr>
      <w:spacing w:before="120"/>
    </w:pPr>
    <w:rPr>
      <w:rFonts w:cs="Arial"/>
      <w:b/>
      <w:bCs/>
      <w:sz w:val="24"/>
    </w:rPr>
  </w:style>
  <w:style w:type="paragraph" w:customStyle="1" w:styleId="xl24">
    <w:name w:val="xl24"/>
    <w:basedOn w:val="Normal"/>
    <w:rsid w:val="00DD4176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25">
    <w:name w:val="xl25"/>
    <w:basedOn w:val="Normal"/>
    <w:rsid w:val="00DD41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26">
    <w:name w:val="xl26"/>
    <w:basedOn w:val="Normal"/>
    <w:rsid w:val="00DD4176"/>
    <w:pPr>
      <w:pBdr>
        <w:top w:val="single" w:sz="8" w:space="0" w:color="auto"/>
        <w:left w:val="single" w:sz="8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b/>
      <w:bCs/>
      <w:color w:val="000080"/>
      <w:sz w:val="24"/>
    </w:rPr>
  </w:style>
  <w:style w:type="paragraph" w:customStyle="1" w:styleId="xl27">
    <w:name w:val="xl27"/>
    <w:basedOn w:val="Normal"/>
    <w:rsid w:val="00DD4176"/>
    <w:pPr>
      <w:pBdr>
        <w:top w:val="single" w:sz="8" w:space="0" w:color="auto"/>
        <w:left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b/>
      <w:bCs/>
      <w:color w:val="000080"/>
      <w:sz w:val="24"/>
    </w:rPr>
  </w:style>
  <w:style w:type="paragraph" w:customStyle="1" w:styleId="xl28">
    <w:name w:val="xl28"/>
    <w:basedOn w:val="Normal"/>
    <w:rsid w:val="00DD4176"/>
    <w:pPr>
      <w:pBdr>
        <w:top w:val="single" w:sz="8" w:space="0" w:color="auto"/>
        <w:left w:val="single" w:sz="4" w:space="0" w:color="auto"/>
        <w:right w:val="single" w:sz="8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b/>
      <w:bCs/>
      <w:color w:val="000080"/>
      <w:sz w:val="24"/>
    </w:rPr>
  </w:style>
  <w:style w:type="paragraph" w:customStyle="1" w:styleId="xl29">
    <w:name w:val="xl29"/>
    <w:basedOn w:val="Normal"/>
    <w:rsid w:val="00DD4176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0">
    <w:name w:val="xl30"/>
    <w:basedOn w:val="Normal"/>
    <w:rsid w:val="00DD4176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1">
    <w:name w:val="xl31"/>
    <w:basedOn w:val="Normal"/>
    <w:rsid w:val="00DD4176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2">
    <w:name w:val="xl32"/>
    <w:basedOn w:val="Normal"/>
    <w:rsid w:val="00DD4176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3">
    <w:name w:val="xl33"/>
    <w:basedOn w:val="Normal"/>
    <w:rsid w:val="00DD4176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4">
    <w:name w:val="xl34"/>
    <w:basedOn w:val="Normal"/>
    <w:rsid w:val="00DD4176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5">
    <w:name w:val="xl35"/>
    <w:basedOn w:val="Normal"/>
    <w:rsid w:val="00DD4176"/>
    <w:pPr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6">
    <w:name w:val="xl36"/>
    <w:basedOn w:val="Normal"/>
    <w:rsid w:val="00DD4176"/>
    <w:pPr>
      <w:pBdr>
        <w:left w:val="single" w:sz="8" w:space="0" w:color="auto"/>
        <w:bottom w:val="single" w:sz="8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color w:val="000080"/>
      <w:sz w:val="24"/>
    </w:rPr>
  </w:style>
  <w:style w:type="paragraph" w:customStyle="1" w:styleId="xl37">
    <w:name w:val="xl37"/>
    <w:basedOn w:val="Normal"/>
    <w:rsid w:val="00DD4176"/>
    <w:pPr>
      <w:pBdr>
        <w:left w:val="single" w:sz="4" w:space="0" w:color="auto"/>
        <w:bottom w:val="single" w:sz="8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color w:val="000080"/>
      <w:sz w:val="24"/>
    </w:rPr>
  </w:style>
  <w:style w:type="paragraph" w:customStyle="1" w:styleId="xl38">
    <w:name w:val="xl38"/>
    <w:basedOn w:val="Normal"/>
    <w:rsid w:val="00DD4176"/>
    <w:pPr>
      <w:pBdr>
        <w:left w:val="single" w:sz="4" w:space="0" w:color="auto"/>
        <w:bottom w:val="single" w:sz="8" w:space="0" w:color="auto"/>
        <w:right w:val="single" w:sz="8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color w:val="000080"/>
      <w:sz w:val="24"/>
    </w:rPr>
  </w:style>
  <w:style w:type="paragraph" w:customStyle="1" w:styleId="xl39">
    <w:name w:val="xl39"/>
    <w:basedOn w:val="Normal"/>
    <w:rsid w:val="00DD4176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0">
    <w:name w:val="xl40"/>
    <w:basedOn w:val="Normal"/>
    <w:rsid w:val="00DD4176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1">
    <w:name w:val="xl41"/>
    <w:basedOn w:val="Normal"/>
    <w:rsid w:val="00DD4176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2">
    <w:name w:val="xl42"/>
    <w:basedOn w:val="Normal"/>
    <w:rsid w:val="00DD4176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3">
    <w:name w:val="xl43"/>
    <w:basedOn w:val="Normal"/>
    <w:rsid w:val="00DD4176"/>
    <w:pPr>
      <w:pBdr>
        <w:top w:val="single" w:sz="4" w:space="0" w:color="auto"/>
        <w:left w:val="single" w:sz="4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4">
    <w:name w:val="xl44"/>
    <w:basedOn w:val="Normal"/>
    <w:rsid w:val="00DD4176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5">
    <w:name w:val="xl45"/>
    <w:basedOn w:val="Normal"/>
    <w:rsid w:val="00DD4176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9944A3"/>
    <w:pPr>
      <w:numPr>
        <w:numId w:val="11"/>
      </w:numPr>
    </w:pPr>
    <w:rPr>
      <w:lang w:eastAsia="en-GB"/>
    </w:rPr>
  </w:style>
  <w:style w:type="character" w:customStyle="1" w:styleId="FooterChar">
    <w:name w:val="Footer Char"/>
    <w:basedOn w:val="DefaultParagraphFont"/>
    <w:link w:val="Footer"/>
    <w:rsid w:val="005B0D17"/>
    <w:rPr>
      <w:rFonts w:ascii="Tahoma" w:hAnsi="Tahoma"/>
      <w:szCs w:val="24"/>
      <w:lang w:eastAsia="en-US"/>
    </w:rPr>
  </w:style>
  <w:style w:type="paragraph" w:styleId="BalloonText">
    <w:name w:val="Balloon Text"/>
    <w:basedOn w:val="Normal"/>
    <w:link w:val="BalloonTextChar"/>
    <w:rsid w:val="007928BF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928BF"/>
    <w:rPr>
      <w:rFonts w:ascii="Tahoma" w:hAnsi="Tahoma" w:cs="Tahoma"/>
      <w:sz w:val="16"/>
      <w:szCs w:val="16"/>
      <w:lang w:eastAsia="en-US"/>
    </w:rPr>
  </w:style>
  <w:style w:type="character" w:styleId="Emphasis">
    <w:name w:val="Emphasis"/>
    <w:basedOn w:val="DefaultParagraphFont"/>
    <w:qFormat/>
    <w:rsid w:val="00385AA1"/>
    <w:rPr>
      <w:i/>
      <w:iCs/>
    </w:rPr>
  </w:style>
  <w:style w:type="table" w:styleId="TableGrid">
    <w:name w:val="Table Grid"/>
    <w:basedOn w:val="TableNormal"/>
    <w:rsid w:val="003E2A7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Standard">
    <w:name w:val="Standard"/>
    <w:rsid w:val="00642FD4"/>
    <w:pPr>
      <w:suppressAutoHyphens/>
      <w:autoSpaceDN w:val="0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  <w:style w:type="paragraph" w:customStyle="1" w:styleId="Default">
    <w:name w:val="Default"/>
    <w:rsid w:val="00AB3C76"/>
    <w:pPr>
      <w:autoSpaceDE w:val="0"/>
      <w:autoSpaceDN w:val="0"/>
      <w:adjustRightInd w:val="0"/>
    </w:pPr>
    <w:rPr>
      <w:rFonts w:ascii="Symbol" w:hAnsi="Symbol" w:cs="Symbol"/>
      <w:color w:val="000000"/>
      <w:sz w:val="24"/>
      <w:szCs w:val="24"/>
      <w:lang w:val="en-US"/>
    </w:rPr>
  </w:style>
  <w:style w:type="paragraph" w:customStyle="1" w:styleId="TableContents">
    <w:name w:val="Table Contents"/>
    <w:basedOn w:val="Normal"/>
    <w:rsid w:val="00C65E5D"/>
    <w:pPr>
      <w:widowControl w:val="0"/>
      <w:suppressLineNumbers/>
      <w:suppressAutoHyphens/>
      <w:jc w:val="left"/>
    </w:pPr>
    <w:rPr>
      <w:rFonts w:ascii="Times New Roman" w:eastAsia="SimSun" w:hAnsi="Times New Roman" w:cs="Arial"/>
      <w:kern w:val="1"/>
      <w:sz w:val="24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86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81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18127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88075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2E2E2"/>
                        <w:left w:val="single" w:sz="6" w:space="0" w:color="E2E2E2"/>
                        <w:bottom w:val="single" w:sz="6" w:space="18" w:color="E2E2E2"/>
                        <w:right w:val="single" w:sz="6" w:space="0" w:color="E2E2E2"/>
                      </w:divBdr>
                      <w:divsChild>
                        <w:div w:id="691226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9419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1594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4645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891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4500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3183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6998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727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7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0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7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4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8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70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85064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636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094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907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1793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166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8521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543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1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2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8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85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6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038611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90575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2E2E2"/>
                        <w:left w:val="single" w:sz="6" w:space="0" w:color="E2E2E2"/>
                        <w:bottom w:val="single" w:sz="6" w:space="18" w:color="E2E2E2"/>
                        <w:right w:val="single" w:sz="6" w:space="0" w:color="E2E2E2"/>
                      </w:divBdr>
                      <w:divsChild>
                        <w:div w:id="386031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3319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2481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0486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9064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2066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0220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0236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0880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9119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583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3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2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61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1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68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43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186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3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34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2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600574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33543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2E2E2"/>
                        <w:left w:val="single" w:sz="6" w:space="0" w:color="E2E2E2"/>
                        <w:bottom w:val="single" w:sz="6" w:space="18" w:color="E2E2E2"/>
                        <w:right w:val="single" w:sz="6" w:space="0" w:color="E2E2E2"/>
                      </w:divBdr>
                      <w:divsChild>
                        <w:div w:id="1187715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6304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8535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7653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999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625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1982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3773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3485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5088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5962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994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33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1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04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201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737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375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8334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7821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00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7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8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81553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553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2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6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5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6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5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444152">
          <w:marLeft w:val="44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88906">
          <w:marLeft w:val="44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636664">
          <w:marLeft w:val="44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84384">
          <w:marLeft w:val="44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024737">
          <w:marLeft w:val="44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5797">
          <w:marLeft w:val="44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89718">
          <w:marLeft w:val="44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01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7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newbold\Desktop\BLANK%20-%20THATCHAM%20-%20SCOPE%20OF%20WORKS%2014th%20Sep%202009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4CF535-8158-428F-8E62-9B4700A45D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BLANK - THATCHAM - SCOPE OF WORKS 14th Sep 2009</Template>
  <TotalTime>0</TotalTime>
  <Pages>7</Pages>
  <Words>2105</Words>
  <Characters>11999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Design Specification</vt:lpstr>
    </vt:vector>
  </TitlesOfParts>
  <Company>Unified Group Ltd</Company>
  <LinksUpToDate>false</LinksUpToDate>
  <CharactersWithSpaces>14076</CharactersWithSpaces>
  <SharedDoc>false</SharedDoc>
  <HLinks>
    <vt:vector size="96" baseType="variant">
      <vt:variant>
        <vt:i4>3997746</vt:i4>
      </vt:variant>
      <vt:variant>
        <vt:i4>84</vt:i4>
      </vt:variant>
      <vt:variant>
        <vt:i4>0</vt:i4>
      </vt:variant>
      <vt:variant>
        <vt:i4>5</vt:i4>
      </vt:variant>
      <vt:variant>
        <vt:lpwstr>http://www.virtualaccess.com/uploads/images/products/gw6000.jpg</vt:lpwstr>
      </vt:variant>
      <vt:variant>
        <vt:lpwstr/>
      </vt:variant>
      <vt:variant>
        <vt:i4>7864432</vt:i4>
      </vt:variant>
      <vt:variant>
        <vt:i4>75</vt:i4>
      </vt:variant>
      <vt:variant>
        <vt:i4>0</vt:i4>
      </vt:variant>
      <vt:variant>
        <vt:i4>5</vt:i4>
      </vt:variant>
      <vt:variant>
        <vt:lpwstr>javascript:OpenNewWindow('/PhotoDetails.asp?ShowDESC=N&amp;ProductCode='%20+%20escape('2200%2D12320%2D025'),%20640,%20600)</vt:lpwstr>
      </vt:variant>
      <vt:variant>
        <vt:lpwstr/>
      </vt:variant>
      <vt:variant>
        <vt:i4>1245236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_Toc251178086</vt:lpwstr>
      </vt:variant>
      <vt:variant>
        <vt:i4>1245236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_Toc251178085</vt:lpwstr>
      </vt:variant>
      <vt:variant>
        <vt:i4>1245236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_Toc251178084</vt:lpwstr>
      </vt:variant>
      <vt:variant>
        <vt:i4>1245236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_Toc251178083</vt:lpwstr>
      </vt:variant>
      <vt:variant>
        <vt:i4>1245236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_Toc251178082</vt:lpwstr>
      </vt:variant>
      <vt:variant>
        <vt:i4>1245236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_Toc251178081</vt:lpwstr>
      </vt:variant>
      <vt:variant>
        <vt:i4>1245236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_Toc251178080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_Toc251178079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_Toc251178078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_Toc251178077</vt:lpwstr>
      </vt:variant>
      <vt:variant>
        <vt:i4>1835060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_Toc251178076</vt:lpwstr>
      </vt:variant>
      <vt:variant>
        <vt:i4>1835060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_Toc251178075</vt:lpwstr>
      </vt:variant>
      <vt:variant>
        <vt:i4>7864432</vt:i4>
      </vt:variant>
      <vt:variant>
        <vt:i4>10112</vt:i4>
      </vt:variant>
      <vt:variant>
        <vt:i4>1026</vt:i4>
      </vt:variant>
      <vt:variant>
        <vt:i4>4</vt:i4>
      </vt:variant>
      <vt:variant>
        <vt:lpwstr>javascript:OpenNewWindow('/PhotoDetails.asp?ShowDESC=N&amp;ProductCode='%20+%20escape('2200%2D12320%2D025'),%20640,%20600)</vt:lpwstr>
      </vt:variant>
      <vt:variant>
        <vt:lpwstr/>
      </vt:variant>
      <vt:variant>
        <vt:i4>3997746</vt:i4>
      </vt:variant>
      <vt:variant>
        <vt:i4>13858</vt:i4>
      </vt:variant>
      <vt:variant>
        <vt:i4>1028</vt:i4>
      </vt:variant>
      <vt:variant>
        <vt:i4>4</vt:i4>
      </vt:variant>
      <vt:variant>
        <vt:lpwstr>http://www.virtualaccess.com/uploads/images/products/gw6000.jpg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Specification</dc:title>
  <dc:creator>duncan_burgess@optum.com</dc:creator>
  <cp:lastModifiedBy>Burgess, Duncan J</cp:lastModifiedBy>
  <cp:revision>3</cp:revision>
  <cp:lastPrinted>2010-03-02T07:42:00Z</cp:lastPrinted>
  <dcterms:created xsi:type="dcterms:W3CDTF">2017-10-21T19:53:00Z</dcterms:created>
  <dcterms:modified xsi:type="dcterms:W3CDTF">2017-10-21T19:53:00Z</dcterms:modified>
</cp:coreProperties>
</file>